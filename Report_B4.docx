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A0E" w:rsidRPr="00F61A1E" w:rsidRDefault="00AF5A0E" w:rsidP="00AF5A0E">
      <w:pPr>
        <w:jc w:val="center"/>
        <w:rPr>
          <w:sz w:val="28"/>
          <w:szCs w:val="28"/>
        </w:rPr>
      </w:pPr>
      <w:r w:rsidRPr="00F61A1E">
        <w:rPr>
          <w:sz w:val="28"/>
          <w:szCs w:val="28"/>
        </w:rPr>
        <w:t>KLE Society's</w:t>
      </w:r>
    </w:p>
    <w:p w:rsidR="00AF5A0E" w:rsidRPr="00F61A1E" w:rsidRDefault="00AF5A0E" w:rsidP="00AF5A0E">
      <w:pPr>
        <w:jc w:val="center"/>
        <w:rPr>
          <w:sz w:val="28"/>
          <w:szCs w:val="28"/>
        </w:rPr>
      </w:pPr>
      <w:r w:rsidRPr="00F61A1E">
        <w:rPr>
          <w:sz w:val="28"/>
          <w:szCs w:val="28"/>
        </w:rPr>
        <w:t>KLE Technological University</w:t>
      </w:r>
    </w:p>
    <w:p w:rsidR="00AF5A0E" w:rsidRPr="00EC40B0" w:rsidRDefault="00AF5A0E" w:rsidP="006C53C5">
      <w:pPr>
        <w:jc w:val="center"/>
        <w:rPr>
          <w:b/>
          <w:bCs/>
          <w:sz w:val="22"/>
        </w:rPr>
      </w:pPr>
    </w:p>
    <w:p w:rsidR="006C53C5" w:rsidRPr="00EC40B0" w:rsidRDefault="00AF5A0E">
      <w:pPr>
        <w:spacing w:line="360" w:lineRule="auto"/>
        <w:jc w:val="center"/>
        <w:rPr>
          <w:b/>
          <w:sz w:val="24"/>
          <w:szCs w:val="24"/>
        </w:rPr>
      </w:pPr>
      <w:r w:rsidRPr="00AF5A0E">
        <w:rPr>
          <w:noProof/>
          <w:lang w:val="en-IN" w:eastAsia="en-IN"/>
        </w:rPr>
        <w:drawing>
          <wp:inline distT="0" distB="0" distL="0" distR="0">
            <wp:extent cx="3028950" cy="9239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33565" cy="925333"/>
                    </a:xfrm>
                    <a:prstGeom prst="rect">
                      <a:avLst/>
                    </a:prstGeom>
                    <a:noFill/>
                    <a:ln w="9525">
                      <a:noFill/>
                      <a:miter lim="800000"/>
                      <a:headEnd/>
                      <a:tailEnd/>
                    </a:ln>
                  </pic:spPr>
                </pic:pic>
              </a:graphicData>
            </a:graphic>
          </wp:inline>
        </w:drawing>
      </w:r>
    </w:p>
    <w:p w:rsidR="006C53C5" w:rsidRPr="00EC40B0" w:rsidRDefault="006C53C5">
      <w:pPr>
        <w:spacing w:line="360" w:lineRule="auto"/>
        <w:jc w:val="center"/>
        <w:rPr>
          <w:b/>
          <w:sz w:val="24"/>
          <w:szCs w:val="24"/>
        </w:rPr>
      </w:pPr>
    </w:p>
    <w:p w:rsidR="006C53C5" w:rsidRPr="00EC40B0" w:rsidRDefault="006C53C5">
      <w:pPr>
        <w:spacing w:line="360" w:lineRule="auto"/>
        <w:jc w:val="center"/>
        <w:rPr>
          <w:b/>
          <w:sz w:val="24"/>
          <w:szCs w:val="24"/>
        </w:rPr>
      </w:pPr>
    </w:p>
    <w:p w:rsidR="00EC40B0" w:rsidRDefault="00EC40B0" w:rsidP="00EC40B0">
      <w:pPr>
        <w:spacing w:line="360" w:lineRule="auto"/>
        <w:ind w:left="1440"/>
        <w:jc w:val="center"/>
        <w:rPr>
          <w:b/>
          <w:sz w:val="24"/>
          <w:szCs w:val="24"/>
        </w:rPr>
      </w:pPr>
      <w:r>
        <w:rPr>
          <w:b/>
          <w:sz w:val="24"/>
          <w:szCs w:val="24"/>
        </w:rPr>
        <w:t xml:space="preserve">                                     </w:t>
      </w:r>
    </w:p>
    <w:p w:rsidR="008B1FA3" w:rsidRPr="00EC40B0" w:rsidRDefault="006C3AD0" w:rsidP="00EC40B0">
      <w:pPr>
        <w:tabs>
          <w:tab w:val="left" w:pos="540"/>
        </w:tabs>
        <w:spacing w:line="360" w:lineRule="auto"/>
        <w:jc w:val="center"/>
        <w:rPr>
          <w:b/>
          <w:sz w:val="28"/>
          <w:szCs w:val="28"/>
        </w:rPr>
      </w:pPr>
      <w:r w:rsidRPr="00EC40B0">
        <w:rPr>
          <w:b/>
          <w:sz w:val="28"/>
          <w:szCs w:val="28"/>
        </w:rPr>
        <w:t xml:space="preserve">A </w:t>
      </w:r>
      <w:r w:rsidR="003D3E17">
        <w:rPr>
          <w:b/>
          <w:sz w:val="28"/>
          <w:szCs w:val="28"/>
        </w:rPr>
        <w:t xml:space="preserve">Mini Project </w:t>
      </w:r>
      <w:r w:rsidR="008B1FA3" w:rsidRPr="00EC40B0">
        <w:rPr>
          <w:b/>
          <w:sz w:val="28"/>
          <w:szCs w:val="28"/>
        </w:rPr>
        <w:t>Report</w:t>
      </w:r>
    </w:p>
    <w:p w:rsidR="008B1FA3" w:rsidRDefault="008B1FA3">
      <w:pPr>
        <w:spacing w:line="360" w:lineRule="auto"/>
        <w:jc w:val="center"/>
        <w:rPr>
          <w:b/>
        </w:rPr>
      </w:pPr>
      <w:r w:rsidRPr="00EC40B0">
        <w:rPr>
          <w:b/>
        </w:rPr>
        <w:t>On</w:t>
      </w:r>
    </w:p>
    <w:p w:rsidR="00EC40B0" w:rsidRPr="00EC40B0" w:rsidRDefault="00EC40B0">
      <w:pPr>
        <w:spacing w:line="360" w:lineRule="auto"/>
        <w:jc w:val="center"/>
        <w:rPr>
          <w:b/>
        </w:rPr>
      </w:pPr>
    </w:p>
    <w:p w:rsidR="008B1FA3" w:rsidRPr="00EC40B0" w:rsidRDefault="00F3626E">
      <w:pPr>
        <w:jc w:val="center"/>
        <w:rPr>
          <w:b/>
          <w:sz w:val="22"/>
          <w:szCs w:val="22"/>
        </w:rPr>
      </w:pPr>
      <w:r>
        <w:rPr>
          <w:b/>
          <w:sz w:val="22"/>
          <w:szCs w:val="22"/>
        </w:rPr>
        <w:t>L</w:t>
      </w:r>
      <w:r w:rsidR="007966E5">
        <w:rPr>
          <w:b/>
          <w:sz w:val="22"/>
          <w:szCs w:val="22"/>
        </w:rPr>
        <w:t>ANGUAGE TRANSLATION USING MACHINE LEARNING ALGORITHMS</w:t>
      </w:r>
    </w:p>
    <w:p w:rsidR="008B1FA3" w:rsidRPr="00EC40B0" w:rsidRDefault="008B1FA3">
      <w:pPr>
        <w:jc w:val="center"/>
        <w:rPr>
          <w:b/>
          <w:sz w:val="22"/>
          <w:szCs w:val="22"/>
        </w:rPr>
      </w:pPr>
    </w:p>
    <w:p w:rsidR="008B1FA3" w:rsidRPr="00EC40B0" w:rsidRDefault="008B1FA3">
      <w:pPr>
        <w:jc w:val="center"/>
        <w:rPr>
          <w:sz w:val="22"/>
        </w:rPr>
      </w:pPr>
    </w:p>
    <w:p w:rsidR="008B1FA3" w:rsidRPr="00EC40B0" w:rsidRDefault="008B1FA3">
      <w:pPr>
        <w:jc w:val="center"/>
        <w:rPr>
          <w:sz w:val="22"/>
        </w:rPr>
      </w:pPr>
    </w:p>
    <w:p w:rsidR="008B1FA3" w:rsidRPr="00BE4BD6" w:rsidRDefault="00EC40B0">
      <w:pPr>
        <w:jc w:val="center"/>
        <w:rPr>
          <w:i/>
          <w:sz w:val="24"/>
          <w:szCs w:val="24"/>
        </w:rPr>
      </w:pPr>
      <w:r w:rsidRPr="00BE4BD6">
        <w:rPr>
          <w:i/>
          <w:sz w:val="24"/>
          <w:szCs w:val="24"/>
        </w:rPr>
        <w:t xml:space="preserve"> </w:t>
      </w:r>
      <w:r w:rsidR="006A1244">
        <w:rPr>
          <w:i/>
          <w:sz w:val="24"/>
          <w:szCs w:val="24"/>
        </w:rPr>
        <w:t>submitted</w:t>
      </w:r>
      <w:r w:rsidRPr="00BE4BD6">
        <w:rPr>
          <w:i/>
          <w:sz w:val="24"/>
          <w:szCs w:val="24"/>
        </w:rPr>
        <w:t xml:space="preserve"> in partial</w:t>
      </w:r>
      <w:r w:rsidR="008B1FA3" w:rsidRPr="00BE4BD6">
        <w:rPr>
          <w:i/>
          <w:sz w:val="24"/>
          <w:szCs w:val="24"/>
        </w:rPr>
        <w:t xml:space="preserve"> </w:t>
      </w:r>
      <w:r w:rsidR="00BD47DD" w:rsidRPr="00BE4BD6">
        <w:rPr>
          <w:i/>
          <w:sz w:val="24"/>
          <w:szCs w:val="24"/>
        </w:rPr>
        <w:t xml:space="preserve">fulfillment of the </w:t>
      </w:r>
      <w:r w:rsidRPr="00BE4BD6">
        <w:rPr>
          <w:i/>
          <w:sz w:val="24"/>
          <w:szCs w:val="24"/>
        </w:rPr>
        <w:t xml:space="preserve">requirement for the </w:t>
      </w:r>
      <w:r w:rsidR="00BD47DD" w:rsidRPr="00BE4BD6">
        <w:rPr>
          <w:i/>
          <w:sz w:val="24"/>
          <w:szCs w:val="24"/>
        </w:rPr>
        <w:t>degree of</w:t>
      </w:r>
    </w:p>
    <w:p w:rsidR="008B1FA3" w:rsidRPr="00BE4BD6" w:rsidRDefault="008B1FA3">
      <w:pPr>
        <w:jc w:val="center"/>
        <w:rPr>
          <w:i/>
        </w:rPr>
      </w:pPr>
    </w:p>
    <w:p w:rsidR="00EE406D" w:rsidRPr="00EC40B0" w:rsidRDefault="00EE406D">
      <w:pPr>
        <w:jc w:val="center"/>
        <w:rPr>
          <w:b/>
        </w:rPr>
      </w:pPr>
    </w:p>
    <w:p w:rsidR="008B1FA3" w:rsidRPr="00EC40B0" w:rsidRDefault="00EE406D" w:rsidP="00EC40B0">
      <w:pPr>
        <w:spacing w:line="360" w:lineRule="auto"/>
        <w:jc w:val="center"/>
        <w:rPr>
          <w:b/>
          <w:sz w:val="28"/>
          <w:szCs w:val="28"/>
        </w:rPr>
      </w:pPr>
      <w:r w:rsidRPr="00EC40B0">
        <w:rPr>
          <w:b/>
          <w:sz w:val="28"/>
          <w:szCs w:val="28"/>
        </w:rPr>
        <w:t>Bachelor of Engineering</w:t>
      </w:r>
      <w:r w:rsidR="00EC40B0" w:rsidRPr="00EC40B0">
        <w:rPr>
          <w:b/>
          <w:sz w:val="28"/>
          <w:szCs w:val="28"/>
        </w:rPr>
        <w:t xml:space="preserve"> </w:t>
      </w:r>
      <w:r w:rsidR="008B1FA3" w:rsidRPr="00EC40B0">
        <w:rPr>
          <w:b/>
          <w:sz w:val="28"/>
          <w:szCs w:val="28"/>
        </w:rPr>
        <w:t>in</w:t>
      </w:r>
    </w:p>
    <w:p w:rsidR="008B1FA3" w:rsidRPr="00EC40B0" w:rsidRDefault="008B1FA3" w:rsidP="00EC40B0">
      <w:pPr>
        <w:pStyle w:val="Heading8"/>
        <w:numPr>
          <w:ilvl w:val="0"/>
          <w:numId w:val="0"/>
        </w:numPr>
        <w:rPr>
          <w:szCs w:val="28"/>
        </w:rPr>
      </w:pPr>
      <w:r w:rsidRPr="00EC40B0">
        <w:rPr>
          <w:szCs w:val="28"/>
        </w:rPr>
        <w:t>Computer Science and Engineering</w:t>
      </w:r>
    </w:p>
    <w:p w:rsidR="008B1FA3" w:rsidRPr="00EC40B0" w:rsidRDefault="008B1FA3">
      <w:pPr>
        <w:spacing w:line="360" w:lineRule="auto"/>
        <w:jc w:val="center"/>
        <w:rPr>
          <w:color w:val="0000FF"/>
          <w:sz w:val="28"/>
          <w:szCs w:val="28"/>
        </w:rPr>
      </w:pPr>
    </w:p>
    <w:p w:rsidR="008B1FA3" w:rsidRPr="00350DF5" w:rsidRDefault="00350DF5">
      <w:pPr>
        <w:spacing w:line="360" w:lineRule="auto"/>
        <w:jc w:val="center"/>
        <w:rPr>
          <w:sz w:val="24"/>
          <w:szCs w:val="24"/>
        </w:rPr>
      </w:pPr>
      <w:r>
        <w:rPr>
          <w:sz w:val="24"/>
          <w:szCs w:val="24"/>
        </w:rPr>
        <w:t>s</w:t>
      </w:r>
      <w:r w:rsidR="00EC40B0" w:rsidRPr="00350DF5">
        <w:rPr>
          <w:sz w:val="24"/>
          <w:szCs w:val="24"/>
        </w:rPr>
        <w:t xml:space="preserve">ubmitted </w:t>
      </w:r>
      <w:r>
        <w:rPr>
          <w:sz w:val="24"/>
          <w:szCs w:val="24"/>
        </w:rPr>
        <w:t>b</w:t>
      </w:r>
      <w:r w:rsidR="008B1FA3" w:rsidRPr="00350DF5">
        <w:rPr>
          <w:sz w:val="24"/>
          <w:szCs w:val="24"/>
        </w:rPr>
        <w:t>y</w:t>
      </w:r>
      <w:r>
        <w:rPr>
          <w:sz w:val="24"/>
          <w:szCs w:val="24"/>
        </w:rPr>
        <w:t>:</w:t>
      </w:r>
    </w:p>
    <w:p w:rsidR="006A668F" w:rsidRDefault="006A668F" w:rsidP="00A726C8">
      <w:pPr>
        <w:pStyle w:val="Heading3"/>
        <w:numPr>
          <w:ilvl w:val="0"/>
          <w:numId w:val="0"/>
        </w:numPr>
        <w:jc w:val="left"/>
      </w:pPr>
    </w:p>
    <w:p w:rsidR="00A726C8" w:rsidRDefault="007966E5" w:rsidP="00A726C8">
      <w:pPr>
        <w:rPr>
          <w:b/>
          <w:sz w:val="28"/>
          <w:szCs w:val="28"/>
        </w:rPr>
      </w:pPr>
      <w:r>
        <w:tab/>
      </w:r>
      <w:r>
        <w:tab/>
      </w:r>
      <w:r w:rsidRPr="007966E5">
        <w:rPr>
          <w:b/>
          <w:sz w:val="28"/>
          <w:szCs w:val="28"/>
        </w:rPr>
        <w:t>JAYASHREE A V</w:t>
      </w:r>
      <w:r w:rsidRPr="007966E5">
        <w:rPr>
          <w:b/>
          <w:sz w:val="28"/>
          <w:szCs w:val="28"/>
        </w:rPr>
        <w:tab/>
      </w:r>
      <w:r w:rsidRPr="007966E5">
        <w:rPr>
          <w:b/>
          <w:sz w:val="28"/>
          <w:szCs w:val="28"/>
        </w:rPr>
        <w:tab/>
        <w:t>01FE16BCS082</w:t>
      </w:r>
    </w:p>
    <w:p w:rsidR="00A726C8" w:rsidRPr="00A726C8" w:rsidRDefault="00A726C8" w:rsidP="00A726C8">
      <w:pPr>
        <w:tabs>
          <w:tab w:val="left" w:pos="720"/>
          <w:tab w:val="left" w:pos="1440"/>
          <w:tab w:val="left" w:pos="2160"/>
          <w:tab w:val="left" w:pos="2880"/>
          <w:tab w:val="left" w:pos="3600"/>
          <w:tab w:val="left" w:pos="4320"/>
          <w:tab w:val="left" w:pos="5040"/>
          <w:tab w:val="left" w:pos="5760"/>
          <w:tab w:val="left" w:pos="6480"/>
          <w:tab w:val="left" w:pos="7455"/>
        </w:tabs>
        <w:ind w:left="720" w:firstLine="720"/>
        <w:rPr>
          <w:b/>
          <w:sz w:val="28"/>
          <w:szCs w:val="28"/>
        </w:rPr>
      </w:pPr>
      <w:r w:rsidRPr="00A726C8">
        <w:rPr>
          <w:b/>
          <w:sz w:val="28"/>
          <w:szCs w:val="28"/>
        </w:rPr>
        <w:t>SHRIYA HIREHOLI</w:t>
      </w:r>
      <w:r w:rsidRPr="00A726C8">
        <w:rPr>
          <w:b/>
          <w:sz w:val="28"/>
          <w:szCs w:val="28"/>
        </w:rPr>
        <w:tab/>
      </w:r>
      <w:r w:rsidRPr="00A726C8">
        <w:rPr>
          <w:b/>
          <w:sz w:val="28"/>
          <w:szCs w:val="28"/>
        </w:rPr>
        <w:tab/>
        <w:t>01FE16BCS079</w:t>
      </w:r>
    </w:p>
    <w:p w:rsidR="007966E5" w:rsidRPr="007966E5" w:rsidRDefault="007966E5" w:rsidP="007966E5">
      <w:pPr>
        <w:rPr>
          <w:b/>
          <w:sz w:val="28"/>
          <w:szCs w:val="28"/>
        </w:rPr>
      </w:pPr>
      <w:r w:rsidRPr="007966E5">
        <w:rPr>
          <w:b/>
          <w:sz w:val="28"/>
          <w:szCs w:val="28"/>
        </w:rPr>
        <w:tab/>
      </w:r>
      <w:r w:rsidRPr="007966E5">
        <w:rPr>
          <w:b/>
          <w:sz w:val="28"/>
          <w:szCs w:val="28"/>
        </w:rPr>
        <w:tab/>
        <w:t>JYOTHI S HOSAMANI</w:t>
      </w:r>
      <w:r w:rsidRPr="007966E5">
        <w:rPr>
          <w:b/>
          <w:sz w:val="28"/>
          <w:szCs w:val="28"/>
        </w:rPr>
        <w:tab/>
        <w:t>01FE16BCS083</w:t>
      </w:r>
    </w:p>
    <w:p w:rsidR="007966E5" w:rsidRPr="007966E5" w:rsidRDefault="007966E5" w:rsidP="007966E5">
      <w:pPr>
        <w:rPr>
          <w:b/>
          <w:sz w:val="28"/>
          <w:szCs w:val="28"/>
        </w:rPr>
      </w:pPr>
      <w:r w:rsidRPr="007966E5">
        <w:rPr>
          <w:b/>
          <w:sz w:val="28"/>
          <w:szCs w:val="28"/>
        </w:rPr>
        <w:tab/>
      </w:r>
      <w:r w:rsidRPr="007966E5">
        <w:rPr>
          <w:b/>
          <w:sz w:val="28"/>
          <w:szCs w:val="28"/>
        </w:rPr>
        <w:tab/>
        <w:t>NAYONI</w:t>
      </w:r>
      <w:r w:rsidR="006A1244">
        <w:rPr>
          <w:b/>
          <w:sz w:val="28"/>
          <w:szCs w:val="28"/>
        </w:rPr>
        <w:t>K</w:t>
      </w:r>
      <w:r w:rsidRPr="007966E5">
        <w:rPr>
          <w:b/>
          <w:sz w:val="28"/>
          <w:szCs w:val="28"/>
        </w:rPr>
        <w:t>A KADABI</w:t>
      </w:r>
      <w:r w:rsidRPr="007966E5">
        <w:rPr>
          <w:b/>
          <w:sz w:val="28"/>
          <w:szCs w:val="28"/>
        </w:rPr>
        <w:tab/>
      </w:r>
      <w:r w:rsidRPr="007966E5">
        <w:rPr>
          <w:b/>
          <w:sz w:val="28"/>
          <w:szCs w:val="28"/>
        </w:rPr>
        <w:tab/>
        <w:t>01FE16BCS</w:t>
      </w:r>
      <w:r w:rsidR="006A1244">
        <w:rPr>
          <w:b/>
          <w:sz w:val="28"/>
          <w:szCs w:val="28"/>
        </w:rPr>
        <w:t>118</w:t>
      </w:r>
    </w:p>
    <w:p w:rsidR="006626DA" w:rsidRPr="00EC40B0" w:rsidRDefault="006626DA" w:rsidP="006626DA">
      <w:pPr>
        <w:pStyle w:val="Heading3"/>
        <w:numPr>
          <w:ilvl w:val="0"/>
          <w:numId w:val="0"/>
        </w:numPr>
      </w:pPr>
    </w:p>
    <w:p w:rsidR="008B1FA3" w:rsidRDefault="008B1FA3"/>
    <w:p w:rsidR="00AF5A0E" w:rsidRPr="00EC40B0" w:rsidRDefault="00AF5A0E"/>
    <w:p w:rsidR="008B1FA3" w:rsidRPr="00EC40B0" w:rsidRDefault="008B1FA3"/>
    <w:p w:rsidR="008B1FA3" w:rsidRPr="00EC40B0" w:rsidRDefault="008B1FA3"/>
    <w:p w:rsidR="008B1FA3" w:rsidRPr="00EC40B0" w:rsidRDefault="008B1FA3">
      <w:pPr>
        <w:spacing w:line="288" w:lineRule="auto"/>
        <w:jc w:val="center"/>
        <w:rPr>
          <w:b/>
          <w:sz w:val="28"/>
          <w:szCs w:val="28"/>
        </w:rPr>
      </w:pPr>
      <w:r w:rsidRPr="00EC40B0">
        <w:rPr>
          <w:b/>
          <w:sz w:val="28"/>
          <w:szCs w:val="28"/>
        </w:rPr>
        <w:t>Under the guidance of</w:t>
      </w:r>
    </w:p>
    <w:p w:rsidR="008B1FA3" w:rsidRPr="007966E5" w:rsidRDefault="007966E5">
      <w:pPr>
        <w:pStyle w:val="WW-Default"/>
        <w:spacing w:line="360" w:lineRule="auto"/>
        <w:jc w:val="center"/>
        <w:rPr>
          <w:rFonts w:ascii="Times New Roman" w:hAnsi="Times New Roman" w:cs="Times New Roman"/>
          <w:b/>
          <w:sz w:val="28"/>
          <w:szCs w:val="28"/>
        </w:rPr>
      </w:pPr>
      <w:r>
        <w:rPr>
          <w:rFonts w:ascii="Times New Roman" w:hAnsi="Times New Roman" w:cs="Times New Roman"/>
          <w:b/>
          <w:sz w:val="28"/>
          <w:szCs w:val="28"/>
        </w:rPr>
        <w:t>M</w:t>
      </w:r>
      <w:r w:rsidR="00C61DF3">
        <w:rPr>
          <w:rFonts w:ascii="Times New Roman" w:hAnsi="Times New Roman" w:cs="Times New Roman"/>
          <w:b/>
          <w:sz w:val="28"/>
          <w:szCs w:val="28"/>
        </w:rPr>
        <w:t>R</w:t>
      </w:r>
      <w:r>
        <w:rPr>
          <w:rFonts w:ascii="Times New Roman" w:hAnsi="Times New Roman" w:cs="Times New Roman"/>
          <w:b/>
          <w:sz w:val="28"/>
          <w:szCs w:val="28"/>
        </w:rPr>
        <w:t xml:space="preserve">S. </w:t>
      </w:r>
      <w:r w:rsidRPr="007966E5">
        <w:rPr>
          <w:rFonts w:ascii="Times New Roman" w:hAnsi="Times New Roman" w:cs="Times New Roman"/>
          <w:b/>
          <w:sz w:val="28"/>
          <w:szCs w:val="28"/>
        </w:rPr>
        <w:t xml:space="preserve">MANJULA </w:t>
      </w:r>
      <w:r w:rsidR="002A51FC">
        <w:rPr>
          <w:rFonts w:ascii="Times New Roman" w:hAnsi="Times New Roman" w:cs="Times New Roman"/>
          <w:b/>
          <w:sz w:val="28"/>
          <w:szCs w:val="28"/>
        </w:rPr>
        <w:t>K.</w:t>
      </w:r>
      <w:r w:rsidRPr="007966E5">
        <w:rPr>
          <w:rFonts w:ascii="Times New Roman" w:hAnsi="Times New Roman" w:cs="Times New Roman"/>
          <w:b/>
          <w:sz w:val="28"/>
          <w:szCs w:val="28"/>
        </w:rPr>
        <w:t>PAWAR</w:t>
      </w:r>
    </w:p>
    <w:p w:rsidR="008B1FA3" w:rsidRPr="00EC40B0" w:rsidRDefault="008B1FA3">
      <w:pPr>
        <w:spacing w:line="288" w:lineRule="auto"/>
        <w:jc w:val="center"/>
        <w:rPr>
          <w:spacing w:val="4"/>
        </w:rPr>
      </w:pPr>
      <w:r w:rsidRPr="00EC40B0">
        <w:rPr>
          <w:spacing w:val="4"/>
        </w:rPr>
        <w:t>.</w:t>
      </w:r>
    </w:p>
    <w:p w:rsidR="008B1FA3" w:rsidRPr="00EC40B0" w:rsidRDefault="008B1FA3">
      <w:pPr>
        <w:jc w:val="center"/>
        <w:rPr>
          <w:spacing w:val="4"/>
        </w:rPr>
      </w:pPr>
    </w:p>
    <w:p w:rsidR="008B1FA3" w:rsidRDefault="008B1FA3">
      <w:pPr>
        <w:spacing w:line="288" w:lineRule="auto"/>
        <w:jc w:val="center"/>
        <w:rPr>
          <w:spacing w:val="4"/>
        </w:rPr>
      </w:pPr>
    </w:p>
    <w:p w:rsidR="00EC40B0" w:rsidRPr="00EC40B0" w:rsidRDefault="00EC40B0">
      <w:pPr>
        <w:spacing w:line="288" w:lineRule="auto"/>
        <w:jc w:val="center"/>
        <w:rPr>
          <w:spacing w:val="4"/>
        </w:rPr>
      </w:pPr>
    </w:p>
    <w:p w:rsidR="00EC40B0" w:rsidRDefault="00AF5A0E" w:rsidP="007966E5">
      <w:pPr>
        <w:ind w:right="29"/>
        <w:jc w:val="center"/>
        <w:rPr>
          <w:b/>
          <w:bCs/>
          <w:color w:val="5F497A"/>
          <w:sz w:val="28"/>
          <w:szCs w:val="28"/>
        </w:rPr>
      </w:pPr>
      <w:r w:rsidRPr="00F61A1E">
        <w:rPr>
          <w:sz w:val="28"/>
          <w:szCs w:val="28"/>
        </w:rPr>
        <w:t>SCHOOL OF COMPUTER SCIENCE &amp; ENGINEERING</w:t>
      </w:r>
      <w:r w:rsidRPr="00F61A1E">
        <w:rPr>
          <w:b/>
          <w:bCs/>
          <w:color w:val="5F497A"/>
          <w:sz w:val="28"/>
          <w:szCs w:val="28"/>
        </w:rPr>
        <w:t xml:space="preserve"> </w:t>
      </w:r>
    </w:p>
    <w:p w:rsidR="007966E5" w:rsidRPr="007966E5" w:rsidRDefault="007966E5" w:rsidP="007966E5">
      <w:pPr>
        <w:ind w:right="29"/>
        <w:jc w:val="center"/>
        <w:rPr>
          <w:b/>
          <w:bCs/>
          <w:color w:val="4F81BD"/>
          <w:sz w:val="28"/>
          <w:szCs w:val="28"/>
        </w:rPr>
      </w:pPr>
    </w:p>
    <w:p w:rsidR="008B1FA3" w:rsidRPr="001977EC" w:rsidRDefault="008B1FA3" w:rsidP="006A668F">
      <w:pPr>
        <w:pStyle w:val="WW-Default"/>
        <w:spacing w:line="360" w:lineRule="auto"/>
        <w:jc w:val="center"/>
        <w:rPr>
          <w:rFonts w:ascii="Times New Roman" w:hAnsi="Times New Roman" w:cs="Times New Roman"/>
          <w:color w:val="auto"/>
        </w:rPr>
      </w:pPr>
      <w:r w:rsidRPr="00EC40B0">
        <w:rPr>
          <w:rFonts w:ascii="Times New Roman" w:hAnsi="Times New Roman" w:cs="Times New Roman"/>
        </w:rPr>
        <w:t>HUBLI</w:t>
      </w:r>
      <w:r w:rsidR="00BF45DE" w:rsidRPr="00EC40B0">
        <w:rPr>
          <w:rFonts w:ascii="Times New Roman" w:hAnsi="Times New Roman" w:cs="Times New Roman"/>
        </w:rPr>
        <w:t xml:space="preserve"> </w:t>
      </w:r>
      <w:r w:rsidR="006C3AD0" w:rsidRPr="00EC40B0">
        <w:rPr>
          <w:rFonts w:ascii="Times New Roman" w:hAnsi="Times New Roman" w:cs="Times New Roman"/>
        </w:rPr>
        <w:t>–</w:t>
      </w:r>
      <w:r w:rsidR="00BF45DE" w:rsidRPr="00EC40B0">
        <w:rPr>
          <w:rFonts w:ascii="Times New Roman" w:hAnsi="Times New Roman" w:cs="Times New Roman"/>
        </w:rPr>
        <w:t xml:space="preserve"> </w:t>
      </w:r>
      <w:r w:rsidR="004C662B" w:rsidRPr="00EC40B0">
        <w:rPr>
          <w:rFonts w:ascii="Times New Roman" w:hAnsi="Times New Roman" w:cs="Times New Roman"/>
        </w:rPr>
        <w:t>580 0</w:t>
      </w:r>
      <w:r w:rsidR="00BF45DE" w:rsidRPr="00EC40B0">
        <w:rPr>
          <w:rFonts w:ascii="Times New Roman" w:hAnsi="Times New Roman" w:cs="Times New Roman"/>
        </w:rPr>
        <w:t>31</w:t>
      </w:r>
      <w:r w:rsidR="004C662B" w:rsidRPr="00EC40B0">
        <w:rPr>
          <w:rFonts w:ascii="Times New Roman" w:hAnsi="Times New Roman" w:cs="Times New Roman"/>
        </w:rPr>
        <w:t xml:space="preserve"> (India).</w:t>
      </w:r>
    </w:p>
    <w:p w:rsidR="006C3AD0" w:rsidRPr="00EC40B0" w:rsidRDefault="006C3AD0" w:rsidP="006C3AD0">
      <w:pPr>
        <w:autoSpaceDN w:val="0"/>
        <w:adjustRightInd w:val="0"/>
        <w:jc w:val="center"/>
        <w:rPr>
          <w:b/>
          <w:bCs/>
          <w:color w:val="000000"/>
          <w:sz w:val="24"/>
          <w:szCs w:val="24"/>
        </w:rPr>
      </w:pPr>
    </w:p>
    <w:p w:rsidR="008B1FA3" w:rsidRPr="00EC40B0" w:rsidRDefault="00EF6312" w:rsidP="006A668F">
      <w:pPr>
        <w:spacing w:line="288" w:lineRule="auto"/>
        <w:jc w:val="center"/>
        <w:rPr>
          <w:sz w:val="26"/>
          <w:szCs w:val="26"/>
        </w:rPr>
      </w:pPr>
      <w:r>
        <w:rPr>
          <w:sz w:val="26"/>
          <w:szCs w:val="26"/>
        </w:rPr>
        <w:t>Academic year 201</w:t>
      </w:r>
      <w:r w:rsidR="00EE1305">
        <w:rPr>
          <w:sz w:val="26"/>
          <w:szCs w:val="26"/>
        </w:rPr>
        <w:t>8</w:t>
      </w:r>
      <w:r>
        <w:rPr>
          <w:sz w:val="26"/>
          <w:szCs w:val="26"/>
        </w:rPr>
        <w:t>-1</w:t>
      </w:r>
      <w:r w:rsidR="00EE1305">
        <w:rPr>
          <w:sz w:val="26"/>
          <w:szCs w:val="26"/>
        </w:rPr>
        <w:t>9</w:t>
      </w:r>
    </w:p>
    <w:p w:rsidR="00AF5A0E" w:rsidRDefault="00AF5A0E" w:rsidP="00F61A1E">
      <w:pPr>
        <w:jc w:val="center"/>
        <w:rPr>
          <w:sz w:val="28"/>
          <w:szCs w:val="28"/>
        </w:rPr>
      </w:pPr>
    </w:p>
    <w:p w:rsidR="00AF5A0E" w:rsidRDefault="00AF5A0E" w:rsidP="00F61A1E">
      <w:pPr>
        <w:jc w:val="center"/>
        <w:rPr>
          <w:sz w:val="28"/>
          <w:szCs w:val="28"/>
        </w:rPr>
      </w:pPr>
    </w:p>
    <w:p w:rsidR="00F61A1E" w:rsidRPr="00F61A1E" w:rsidRDefault="00F61A1E" w:rsidP="00F61A1E">
      <w:pPr>
        <w:jc w:val="center"/>
        <w:rPr>
          <w:sz w:val="28"/>
          <w:szCs w:val="28"/>
        </w:rPr>
      </w:pPr>
      <w:r w:rsidRPr="00F61A1E">
        <w:rPr>
          <w:sz w:val="28"/>
          <w:szCs w:val="28"/>
        </w:rPr>
        <w:t xml:space="preserve"> KLE Society's</w:t>
      </w:r>
    </w:p>
    <w:p w:rsidR="00F61A1E" w:rsidRPr="00F61A1E" w:rsidRDefault="00F61A1E" w:rsidP="00F61A1E">
      <w:pPr>
        <w:jc w:val="center"/>
        <w:rPr>
          <w:sz w:val="28"/>
          <w:szCs w:val="28"/>
        </w:rPr>
      </w:pPr>
      <w:r w:rsidRPr="00F61A1E">
        <w:rPr>
          <w:sz w:val="28"/>
          <w:szCs w:val="28"/>
        </w:rPr>
        <w:t>KLE Technological University</w:t>
      </w:r>
    </w:p>
    <w:p w:rsidR="00F61A1E" w:rsidRPr="00F61A1E" w:rsidRDefault="00F61A1E" w:rsidP="006C3AD0">
      <w:pPr>
        <w:ind w:right="29"/>
        <w:jc w:val="center"/>
        <w:rPr>
          <w:color w:val="800000"/>
          <w:sz w:val="28"/>
          <w:szCs w:val="28"/>
        </w:rPr>
      </w:pPr>
    </w:p>
    <w:p w:rsidR="006C3AD0" w:rsidRPr="00F61A1E" w:rsidRDefault="005D3F94" w:rsidP="006C3AD0">
      <w:pPr>
        <w:ind w:right="29"/>
        <w:jc w:val="center"/>
        <w:rPr>
          <w:color w:val="800000"/>
          <w:sz w:val="28"/>
          <w:szCs w:val="28"/>
        </w:rPr>
      </w:pPr>
      <w:r w:rsidRPr="00F61A1E">
        <w:rPr>
          <w:color w:val="800000"/>
          <w:sz w:val="28"/>
          <w:szCs w:val="28"/>
        </w:rPr>
        <w:t>201</w:t>
      </w:r>
      <w:r w:rsidR="00EE1305">
        <w:rPr>
          <w:color w:val="800000"/>
          <w:sz w:val="28"/>
          <w:szCs w:val="28"/>
        </w:rPr>
        <w:t>8</w:t>
      </w:r>
      <w:r w:rsidRPr="00F61A1E">
        <w:rPr>
          <w:color w:val="800000"/>
          <w:sz w:val="28"/>
          <w:szCs w:val="28"/>
        </w:rPr>
        <w:t xml:space="preserve"> - 201</w:t>
      </w:r>
      <w:r w:rsidR="00EE1305">
        <w:rPr>
          <w:color w:val="800000"/>
          <w:sz w:val="28"/>
          <w:szCs w:val="28"/>
        </w:rPr>
        <w:t>9</w:t>
      </w:r>
    </w:p>
    <w:p w:rsidR="006C3AD0" w:rsidRPr="001977EC" w:rsidRDefault="006C3AD0" w:rsidP="006C3AD0">
      <w:pPr>
        <w:ind w:right="29"/>
      </w:pPr>
    </w:p>
    <w:p w:rsidR="006C3AD0" w:rsidRPr="001977EC" w:rsidRDefault="00F61A1E" w:rsidP="006C3AD0">
      <w:pPr>
        <w:ind w:right="29"/>
        <w:jc w:val="center"/>
        <w:rPr>
          <w:sz w:val="28"/>
          <w:szCs w:val="28"/>
        </w:rPr>
      </w:pPr>
      <w:r w:rsidRPr="00F61A1E">
        <w:rPr>
          <w:noProof/>
          <w:sz w:val="28"/>
          <w:szCs w:val="28"/>
          <w:lang w:val="en-IN" w:eastAsia="en-IN"/>
        </w:rPr>
        <w:drawing>
          <wp:inline distT="0" distB="0" distL="0" distR="0">
            <wp:extent cx="2590800" cy="9715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94747" cy="973030"/>
                    </a:xfrm>
                    <a:prstGeom prst="rect">
                      <a:avLst/>
                    </a:prstGeom>
                    <a:noFill/>
                    <a:ln w="9525">
                      <a:noFill/>
                      <a:miter lim="800000"/>
                      <a:headEnd/>
                      <a:tailEnd/>
                    </a:ln>
                  </pic:spPr>
                </pic:pic>
              </a:graphicData>
            </a:graphic>
          </wp:inline>
        </w:drawing>
      </w:r>
    </w:p>
    <w:p w:rsidR="006C3AD0" w:rsidRPr="001977EC" w:rsidRDefault="006C3AD0" w:rsidP="006C3AD0">
      <w:pPr>
        <w:pStyle w:val="Heading8"/>
        <w:numPr>
          <w:ilvl w:val="0"/>
          <w:numId w:val="0"/>
        </w:numPr>
        <w:spacing w:line="288" w:lineRule="auto"/>
        <w:rPr>
          <w:b w:val="0"/>
          <w:smallCaps/>
          <w:sz w:val="24"/>
          <w:szCs w:val="24"/>
        </w:rPr>
      </w:pPr>
    </w:p>
    <w:p w:rsidR="00F61A1E" w:rsidRPr="00F61A1E" w:rsidRDefault="00F61A1E" w:rsidP="00F61A1E">
      <w:pPr>
        <w:ind w:right="29"/>
        <w:jc w:val="center"/>
        <w:rPr>
          <w:b/>
          <w:bCs/>
          <w:color w:val="4F81BD"/>
          <w:sz w:val="28"/>
          <w:szCs w:val="28"/>
        </w:rPr>
      </w:pPr>
      <w:r w:rsidRPr="00F61A1E">
        <w:rPr>
          <w:sz w:val="28"/>
          <w:szCs w:val="28"/>
        </w:rPr>
        <w:t>SCHOOL OF COMPUTER SCIENCE &amp; ENGINEERING</w:t>
      </w:r>
      <w:r w:rsidRPr="00F61A1E">
        <w:rPr>
          <w:b/>
          <w:bCs/>
          <w:color w:val="5F497A"/>
          <w:sz w:val="28"/>
          <w:szCs w:val="28"/>
        </w:rPr>
        <w:t xml:space="preserve"> </w:t>
      </w:r>
    </w:p>
    <w:p w:rsidR="006C3AD0" w:rsidRPr="001977EC" w:rsidRDefault="006C3AD0" w:rsidP="006C3AD0">
      <w:pPr>
        <w:ind w:right="29"/>
        <w:jc w:val="center"/>
        <w:rPr>
          <w:sz w:val="32"/>
          <w:szCs w:val="32"/>
        </w:rPr>
      </w:pPr>
    </w:p>
    <w:p w:rsidR="006C3AD0" w:rsidRPr="001977EC" w:rsidRDefault="006C3AD0" w:rsidP="006C3AD0">
      <w:pPr>
        <w:ind w:right="29"/>
        <w:jc w:val="center"/>
        <w:rPr>
          <w:b/>
          <w:iCs/>
          <w:caps/>
          <w:shadow/>
          <w:color w:val="333399"/>
          <w:sz w:val="36"/>
          <w:szCs w:val="36"/>
        </w:rPr>
      </w:pPr>
      <w:r w:rsidRPr="001977EC">
        <w:rPr>
          <w:b/>
          <w:iCs/>
          <w:caps/>
          <w:shadow/>
          <w:color w:val="333399"/>
          <w:sz w:val="36"/>
          <w:szCs w:val="36"/>
        </w:rPr>
        <w:t>Certificate</w:t>
      </w:r>
    </w:p>
    <w:p w:rsidR="006C3AD0" w:rsidRPr="001977EC" w:rsidRDefault="006C3AD0" w:rsidP="006C3AD0">
      <w:pPr>
        <w:ind w:right="29"/>
        <w:jc w:val="center"/>
        <w:rPr>
          <w:b/>
          <w:iCs/>
          <w:caps/>
          <w:shadow/>
          <w:color w:val="333399"/>
          <w:sz w:val="36"/>
          <w:szCs w:val="36"/>
          <w:u w:val="single"/>
        </w:rPr>
      </w:pPr>
    </w:p>
    <w:p w:rsidR="006C3AD0" w:rsidRPr="001977EC" w:rsidRDefault="006C3AD0" w:rsidP="006C3AD0">
      <w:pPr>
        <w:ind w:right="29"/>
        <w:jc w:val="center"/>
        <w:rPr>
          <w:i/>
          <w:iCs/>
          <w:sz w:val="16"/>
          <w:szCs w:val="16"/>
        </w:rPr>
      </w:pPr>
    </w:p>
    <w:p w:rsidR="006C3AD0" w:rsidRPr="001977EC" w:rsidRDefault="006C3AD0" w:rsidP="006C3AD0">
      <w:pPr>
        <w:autoSpaceDN w:val="0"/>
        <w:adjustRightInd w:val="0"/>
        <w:spacing w:line="480" w:lineRule="auto"/>
        <w:jc w:val="both"/>
        <w:rPr>
          <w:sz w:val="24"/>
          <w:szCs w:val="24"/>
        </w:rPr>
      </w:pPr>
      <w:r w:rsidRPr="001977EC">
        <w:rPr>
          <w:sz w:val="24"/>
          <w:szCs w:val="24"/>
        </w:rPr>
        <w:t xml:space="preserve">This is to certify that </w:t>
      </w:r>
      <w:r w:rsidR="001E49D6">
        <w:rPr>
          <w:sz w:val="24"/>
          <w:szCs w:val="24"/>
        </w:rPr>
        <w:t>Mini P</w:t>
      </w:r>
      <w:r w:rsidR="004C662B" w:rsidRPr="001977EC">
        <w:rPr>
          <w:sz w:val="24"/>
          <w:szCs w:val="24"/>
        </w:rPr>
        <w:t xml:space="preserve">roject entitled </w:t>
      </w:r>
      <w:r w:rsidR="00F3626E">
        <w:rPr>
          <w:b/>
          <w:sz w:val="22"/>
          <w:szCs w:val="22"/>
        </w:rPr>
        <w:t xml:space="preserve">LANGUAGE TRANSLATION USING </w:t>
      </w:r>
      <w:r w:rsidR="006A567F">
        <w:rPr>
          <w:b/>
          <w:sz w:val="22"/>
          <w:szCs w:val="22"/>
        </w:rPr>
        <w:t>DEEP</w:t>
      </w:r>
      <w:r w:rsidR="00F3626E">
        <w:rPr>
          <w:b/>
          <w:sz w:val="22"/>
          <w:szCs w:val="22"/>
        </w:rPr>
        <w:t xml:space="preserve"> LEARNING ALGORITHMS</w:t>
      </w:r>
      <w:r w:rsidR="00F3626E" w:rsidRPr="001977EC">
        <w:rPr>
          <w:sz w:val="24"/>
          <w:szCs w:val="24"/>
        </w:rPr>
        <w:t xml:space="preserve"> </w:t>
      </w:r>
      <w:r w:rsidRPr="001977EC">
        <w:rPr>
          <w:sz w:val="24"/>
          <w:szCs w:val="24"/>
        </w:rPr>
        <w:t xml:space="preserve">is a bonafied work </w:t>
      </w:r>
      <w:r w:rsidR="007E05DF">
        <w:rPr>
          <w:sz w:val="24"/>
          <w:szCs w:val="24"/>
        </w:rPr>
        <w:t xml:space="preserve">carried out by the student team </w:t>
      </w:r>
      <w:r w:rsidRPr="001977EC">
        <w:rPr>
          <w:sz w:val="24"/>
          <w:szCs w:val="24"/>
        </w:rPr>
        <w:t>Ms</w:t>
      </w:r>
      <w:r w:rsidR="007E05DF">
        <w:rPr>
          <w:sz w:val="24"/>
          <w:szCs w:val="24"/>
        </w:rPr>
        <w:t>. Jayashree A V – 01FE16BCS082</w:t>
      </w:r>
      <w:r w:rsidRPr="001977EC">
        <w:rPr>
          <w:sz w:val="24"/>
          <w:szCs w:val="24"/>
        </w:rPr>
        <w:t xml:space="preserve">, </w:t>
      </w:r>
      <w:r w:rsidR="007E05DF">
        <w:rPr>
          <w:sz w:val="24"/>
          <w:szCs w:val="24"/>
        </w:rPr>
        <w:t>Ms. Shriya Hireholi</w:t>
      </w:r>
      <w:r w:rsidRPr="001977EC">
        <w:rPr>
          <w:sz w:val="24"/>
          <w:szCs w:val="24"/>
        </w:rPr>
        <w:t xml:space="preserve"> </w:t>
      </w:r>
      <w:r w:rsidR="007E05DF">
        <w:rPr>
          <w:sz w:val="24"/>
          <w:szCs w:val="24"/>
        </w:rPr>
        <w:t>–</w:t>
      </w:r>
      <w:r w:rsidRPr="001977EC">
        <w:rPr>
          <w:sz w:val="24"/>
          <w:szCs w:val="24"/>
        </w:rPr>
        <w:t xml:space="preserve"> </w:t>
      </w:r>
      <w:r w:rsidR="007E05DF">
        <w:rPr>
          <w:sz w:val="24"/>
          <w:szCs w:val="24"/>
        </w:rPr>
        <w:t xml:space="preserve">01FE16BCS079,    </w:t>
      </w:r>
      <w:r w:rsidRPr="001977EC">
        <w:rPr>
          <w:sz w:val="24"/>
          <w:szCs w:val="24"/>
        </w:rPr>
        <w:t>Ms.</w:t>
      </w:r>
      <w:r w:rsidR="00767CEC">
        <w:rPr>
          <w:sz w:val="24"/>
          <w:szCs w:val="24"/>
        </w:rPr>
        <w:t xml:space="preserve"> Jyothi S Hosamani</w:t>
      </w:r>
      <w:r w:rsidRPr="001977EC">
        <w:rPr>
          <w:sz w:val="24"/>
          <w:szCs w:val="24"/>
        </w:rPr>
        <w:t xml:space="preserve"> - </w:t>
      </w:r>
      <w:r w:rsidR="00767CEC">
        <w:rPr>
          <w:sz w:val="24"/>
          <w:szCs w:val="24"/>
        </w:rPr>
        <w:t xml:space="preserve">01FE16BCS083, </w:t>
      </w:r>
      <w:r w:rsidRPr="001977EC">
        <w:rPr>
          <w:sz w:val="24"/>
          <w:szCs w:val="24"/>
        </w:rPr>
        <w:t>Ms.</w:t>
      </w:r>
      <w:r w:rsidR="00767CEC">
        <w:rPr>
          <w:sz w:val="24"/>
          <w:szCs w:val="24"/>
        </w:rPr>
        <w:t xml:space="preserve"> Nayoni</w:t>
      </w:r>
      <w:r w:rsidR="006A1244">
        <w:rPr>
          <w:sz w:val="24"/>
          <w:szCs w:val="24"/>
        </w:rPr>
        <w:t>k</w:t>
      </w:r>
      <w:r w:rsidR="00767CEC">
        <w:rPr>
          <w:sz w:val="24"/>
          <w:szCs w:val="24"/>
        </w:rPr>
        <w:t>a Kabadi</w:t>
      </w:r>
      <w:r w:rsidRPr="001977EC">
        <w:rPr>
          <w:sz w:val="24"/>
          <w:szCs w:val="24"/>
        </w:rPr>
        <w:t xml:space="preserve"> - </w:t>
      </w:r>
      <w:r w:rsidR="00767CEC">
        <w:rPr>
          <w:sz w:val="24"/>
          <w:szCs w:val="24"/>
        </w:rPr>
        <w:t>01FE16BCS</w:t>
      </w:r>
      <w:r w:rsidR="006A1244">
        <w:rPr>
          <w:sz w:val="24"/>
          <w:szCs w:val="24"/>
        </w:rPr>
        <w:t>118</w:t>
      </w:r>
      <w:r w:rsidRPr="001977EC">
        <w:rPr>
          <w:sz w:val="24"/>
          <w:szCs w:val="24"/>
        </w:rPr>
        <w:t>,</w:t>
      </w:r>
      <w:r w:rsidR="00767CEC">
        <w:rPr>
          <w:sz w:val="24"/>
          <w:szCs w:val="24"/>
        </w:rPr>
        <w:t xml:space="preserve"> </w:t>
      </w:r>
      <w:r w:rsidRPr="001977EC">
        <w:rPr>
          <w:sz w:val="24"/>
          <w:szCs w:val="24"/>
        </w:rPr>
        <w:t xml:space="preserve">in partial fulfillment of </w:t>
      </w:r>
      <w:r w:rsidR="001E49D6">
        <w:rPr>
          <w:sz w:val="24"/>
          <w:szCs w:val="24"/>
        </w:rPr>
        <w:t>completion</w:t>
      </w:r>
      <w:r w:rsidRPr="001977EC">
        <w:rPr>
          <w:sz w:val="24"/>
          <w:szCs w:val="24"/>
        </w:rPr>
        <w:t xml:space="preserve"> of </w:t>
      </w:r>
      <w:r w:rsidR="001E49D6">
        <w:rPr>
          <w:sz w:val="24"/>
          <w:szCs w:val="24"/>
        </w:rPr>
        <w:t xml:space="preserve">Fifth semester </w:t>
      </w:r>
      <w:r w:rsidRPr="001977EC">
        <w:rPr>
          <w:sz w:val="24"/>
          <w:szCs w:val="24"/>
        </w:rPr>
        <w:t>B</w:t>
      </w:r>
      <w:r w:rsidR="001E49D6">
        <w:rPr>
          <w:sz w:val="24"/>
          <w:szCs w:val="24"/>
        </w:rPr>
        <w:t>.</w:t>
      </w:r>
      <w:r w:rsidRPr="001977EC">
        <w:rPr>
          <w:sz w:val="24"/>
          <w:szCs w:val="24"/>
        </w:rPr>
        <w:t xml:space="preserve"> E</w:t>
      </w:r>
      <w:r w:rsidR="001E49D6">
        <w:rPr>
          <w:sz w:val="24"/>
          <w:szCs w:val="24"/>
        </w:rPr>
        <w:t>.</w:t>
      </w:r>
      <w:r w:rsidRPr="001977EC">
        <w:rPr>
          <w:sz w:val="24"/>
          <w:szCs w:val="24"/>
        </w:rPr>
        <w:t xml:space="preserve"> in Computer science and </w:t>
      </w:r>
      <w:r w:rsidR="005D3F94">
        <w:rPr>
          <w:sz w:val="24"/>
          <w:szCs w:val="24"/>
        </w:rPr>
        <w:t>Engineering during the year 201</w:t>
      </w:r>
      <w:r w:rsidR="00EE1305">
        <w:rPr>
          <w:sz w:val="24"/>
          <w:szCs w:val="24"/>
        </w:rPr>
        <w:t>8</w:t>
      </w:r>
      <w:r w:rsidR="00716812">
        <w:rPr>
          <w:sz w:val="24"/>
          <w:szCs w:val="24"/>
        </w:rPr>
        <w:t xml:space="preserve"> – 201</w:t>
      </w:r>
      <w:r w:rsidR="00EE1305">
        <w:rPr>
          <w:sz w:val="24"/>
          <w:szCs w:val="24"/>
        </w:rPr>
        <w:t>9</w:t>
      </w:r>
      <w:r w:rsidRPr="001977EC">
        <w:rPr>
          <w:sz w:val="24"/>
          <w:szCs w:val="24"/>
        </w:rPr>
        <w:t xml:space="preserve">. The project report has been approved as it satisfies the academic requirement with respect to the project work prescribed for the above said </w:t>
      </w:r>
      <w:r w:rsidR="00F3626E">
        <w:rPr>
          <w:sz w:val="24"/>
          <w:szCs w:val="24"/>
        </w:rPr>
        <w:t>program</w:t>
      </w:r>
      <w:r w:rsidRPr="001977EC">
        <w:rPr>
          <w:sz w:val="24"/>
          <w:szCs w:val="24"/>
        </w:rPr>
        <w:t xml:space="preserve">. </w:t>
      </w:r>
    </w:p>
    <w:p w:rsidR="006C3AD0" w:rsidRPr="001977EC" w:rsidRDefault="006C3AD0" w:rsidP="006C3AD0">
      <w:pPr>
        <w:autoSpaceDN w:val="0"/>
        <w:adjustRightInd w:val="0"/>
        <w:spacing w:line="360" w:lineRule="auto"/>
      </w:pPr>
    </w:p>
    <w:p w:rsidR="006C3AD0" w:rsidRPr="001977EC" w:rsidRDefault="006C3AD0" w:rsidP="006C3AD0">
      <w:pPr>
        <w:autoSpaceDN w:val="0"/>
        <w:adjustRightInd w:val="0"/>
        <w:spacing w:line="360" w:lineRule="auto"/>
        <w:ind w:firstLine="720"/>
        <w:rPr>
          <w:b/>
        </w:rPr>
      </w:pPr>
    </w:p>
    <w:p w:rsidR="00F3626E" w:rsidRDefault="006C3AD0" w:rsidP="00F3626E">
      <w:pPr>
        <w:autoSpaceDN w:val="0"/>
        <w:adjustRightInd w:val="0"/>
        <w:jc w:val="both"/>
        <w:rPr>
          <w:sz w:val="28"/>
          <w:szCs w:val="28"/>
        </w:rPr>
      </w:pPr>
      <w:r w:rsidRPr="001977EC">
        <w:rPr>
          <w:b/>
          <w:bCs/>
        </w:rPr>
        <w:t xml:space="preserve">Guide  </w:t>
      </w:r>
      <w:r w:rsidRPr="001977EC">
        <w:rPr>
          <w:b/>
          <w:bCs/>
        </w:rPr>
        <w:tab/>
      </w:r>
      <w:r w:rsidRPr="001977EC">
        <w:rPr>
          <w:b/>
          <w:bCs/>
        </w:rPr>
        <w:tab/>
      </w:r>
      <w:r w:rsidRPr="001977EC">
        <w:rPr>
          <w:b/>
          <w:bCs/>
        </w:rPr>
        <w:tab/>
        <w:t xml:space="preserve">        </w:t>
      </w:r>
      <w:r w:rsidR="001E1588" w:rsidRPr="001977EC">
        <w:rPr>
          <w:b/>
          <w:bCs/>
        </w:rPr>
        <w:t xml:space="preserve">     </w:t>
      </w:r>
      <w:r w:rsidR="00F61A1E">
        <w:rPr>
          <w:b/>
          <w:bCs/>
        </w:rPr>
        <w:t xml:space="preserve">        </w:t>
      </w:r>
      <w:r w:rsidRPr="001977EC">
        <w:rPr>
          <w:b/>
          <w:bCs/>
        </w:rPr>
        <w:t xml:space="preserve"> </w:t>
      </w:r>
      <w:r w:rsidR="001E1588" w:rsidRPr="001977EC">
        <w:rPr>
          <w:b/>
          <w:bCs/>
        </w:rPr>
        <w:t xml:space="preserve"> </w:t>
      </w:r>
      <w:r w:rsidR="00C64EF1">
        <w:rPr>
          <w:b/>
          <w:bCs/>
        </w:rPr>
        <w:tab/>
      </w:r>
      <w:r w:rsidR="00C64EF1">
        <w:rPr>
          <w:b/>
          <w:bCs/>
        </w:rPr>
        <w:tab/>
      </w:r>
      <w:r w:rsidR="00C64EF1">
        <w:rPr>
          <w:b/>
          <w:bCs/>
        </w:rPr>
        <w:tab/>
      </w:r>
      <w:r w:rsidR="00C64EF1">
        <w:rPr>
          <w:b/>
          <w:bCs/>
        </w:rPr>
        <w:tab/>
        <w:t xml:space="preserve">                       </w:t>
      </w:r>
      <w:r w:rsidR="00CB0302">
        <w:rPr>
          <w:b/>
          <w:bCs/>
        </w:rPr>
        <w:t xml:space="preserve"> </w:t>
      </w:r>
      <w:r w:rsidR="00C64EF1">
        <w:rPr>
          <w:b/>
          <w:bCs/>
        </w:rPr>
        <w:t>Head of SoCSE</w:t>
      </w:r>
      <w:r w:rsidRPr="001977EC">
        <w:rPr>
          <w:b/>
          <w:bCs/>
        </w:rPr>
        <w:t xml:space="preserve">          </w:t>
      </w:r>
      <w:r w:rsidRPr="001977EC">
        <w:rPr>
          <w:b/>
          <w:bCs/>
        </w:rPr>
        <w:tab/>
      </w:r>
      <w:r w:rsidRPr="001977EC">
        <w:rPr>
          <w:b/>
          <w:bCs/>
        </w:rPr>
        <w:tab/>
      </w:r>
      <w:r w:rsidRPr="001977EC">
        <w:rPr>
          <w:b/>
          <w:bCs/>
        </w:rPr>
        <w:tab/>
      </w:r>
      <w:r w:rsidR="001E1588" w:rsidRPr="001977EC">
        <w:rPr>
          <w:b/>
          <w:bCs/>
        </w:rPr>
        <w:t xml:space="preserve">   </w:t>
      </w:r>
      <w:r w:rsidRPr="001977EC">
        <w:rPr>
          <w:b/>
          <w:bCs/>
        </w:rPr>
        <w:tab/>
      </w:r>
    </w:p>
    <w:p w:rsidR="006C3AD0" w:rsidRPr="00F61A1E" w:rsidRDefault="00F3626E" w:rsidP="00F3626E">
      <w:pPr>
        <w:autoSpaceDN w:val="0"/>
        <w:adjustRightInd w:val="0"/>
        <w:jc w:val="both"/>
        <w:rPr>
          <w:sz w:val="28"/>
          <w:szCs w:val="28"/>
        </w:rPr>
      </w:pPr>
      <w:r>
        <w:rPr>
          <w:b/>
          <w:bCs/>
        </w:rPr>
        <w:t>Asst. Prof.</w:t>
      </w:r>
      <w:r w:rsidR="006A567F">
        <w:rPr>
          <w:b/>
          <w:bCs/>
        </w:rPr>
        <w:t xml:space="preserve"> Mrs</w:t>
      </w:r>
      <w:r>
        <w:rPr>
          <w:b/>
          <w:bCs/>
        </w:rPr>
        <w:t xml:space="preserve"> Manjula Pawar</w:t>
      </w:r>
      <w:r>
        <w:rPr>
          <w:b/>
          <w:bCs/>
        </w:rPr>
        <w:tab/>
      </w:r>
      <w:r>
        <w:rPr>
          <w:b/>
          <w:bCs/>
        </w:rPr>
        <w:tab/>
      </w:r>
      <w:r>
        <w:rPr>
          <w:b/>
          <w:bCs/>
        </w:rPr>
        <w:tab/>
      </w:r>
      <w:r>
        <w:rPr>
          <w:b/>
          <w:bCs/>
        </w:rPr>
        <w:tab/>
      </w:r>
      <w:r>
        <w:rPr>
          <w:b/>
          <w:bCs/>
        </w:rPr>
        <w:tab/>
      </w:r>
      <w:r>
        <w:rPr>
          <w:b/>
          <w:bCs/>
        </w:rPr>
        <w:tab/>
      </w:r>
      <w:r w:rsidR="001E1588" w:rsidRPr="001977EC">
        <w:rPr>
          <w:b/>
          <w:bCs/>
        </w:rPr>
        <w:t xml:space="preserve"> </w:t>
      </w:r>
      <w:r>
        <w:rPr>
          <w:b/>
          <w:bCs/>
        </w:rPr>
        <w:t xml:space="preserve">         </w:t>
      </w:r>
      <w:r w:rsidR="00005C07">
        <w:rPr>
          <w:b/>
          <w:bCs/>
        </w:rPr>
        <w:t>Dr</w:t>
      </w:r>
      <w:r w:rsidR="00AF5A0E">
        <w:rPr>
          <w:b/>
          <w:bCs/>
        </w:rPr>
        <w:t xml:space="preserve">. </w:t>
      </w:r>
      <w:r w:rsidR="00F61A1E">
        <w:rPr>
          <w:b/>
          <w:bCs/>
        </w:rPr>
        <w:t>Meena S. M</w:t>
      </w:r>
    </w:p>
    <w:p w:rsidR="006C3AD0" w:rsidRPr="001977EC" w:rsidRDefault="006C3AD0" w:rsidP="00CB0302">
      <w:pPr>
        <w:autoSpaceDN w:val="0"/>
        <w:adjustRightInd w:val="0"/>
        <w:jc w:val="both"/>
        <w:rPr>
          <w:b/>
          <w:bCs/>
        </w:rPr>
      </w:pPr>
    </w:p>
    <w:p w:rsidR="006C3AD0" w:rsidRPr="001977EC" w:rsidRDefault="006C3AD0" w:rsidP="006C3AD0">
      <w:pPr>
        <w:autoSpaceDN w:val="0"/>
        <w:adjustRightInd w:val="0"/>
        <w:rPr>
          <w:b/>
          <w:bCs/>
        </w:rPr>
      </w:pPr>
    </w:p>
    <w:p w:rsidR="001E1588" w:rsidRPr="001977EC" w:rsidRDefault="00D2122C" w:rsidP="001E1588">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External Viva</w:t>
      </w:r>
      <w:r w:rsidR="001E1588" w:rsidRPr="001977EC">
        <w:rPr>
          <w:rFonts w:ascii="Times New Roman" w:hAnsi="Times New Roman" w:cs="Times New Roman"/>
          <w:b/>
          <w:bCs/>
          <w:sz w:val="22"/>
          <w:szCs w:val="22"/>
        </w:rPr>
        <w:t xml:space="preserve">: </w:t>
      </w:r>
    </w:p>
    <w:p w:rsidR="001E1588" w:rsidRPr="001977EC" w:rsidRDefault="001E1588" w:rsidP="001E1588">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 xml:space="preserve">         </w:t>
      </w:r>
      <w:r w:rsidRPr="001977EC">
        <w:rPr>
          <w:rFonts w:ascii="Times New Roman" w:hAnsi="Times New Roman" w:cs="Times New Roman"/>
          <w:b/>
          <w:bCs/>
          <w:sz w:val="22"/>
          <w:szCs w:val="22"/>
        </w:rPr>
        <w:tab/>
      </w:r>
      <w:r w:rsidR="00D2122C" w:rsidRPr="001977EC">
        <w:rPr>
          <w:rFonts w:ascii="Times New Roman" w:hAnsi="Times New Roman" w:cs="Times New Roman"/>
          <w:b/>
          <w:bCs/>
          <w:sz w:val="22"/>
          <w:szCs w:val="22"/>
        </w:rPr>
        <w:t>Name of the Examiners</w:t>
      </w:r>
      <w:r w:rsidRPr="001977EC">
        <w:rPr>
          <w:rFonts w:ascii="Times New Roman" w:hAnsi="Times New Roman" w:cs="Times New Roman"/>
          <w:b/>
          <w:bCs/>
          <w:sz w:val="22"/>
          <w:szCs w:val="22"/>
        </w:rPr>
        <w:t xml:space="preserve">                                         </w:t>
      </w:r>
      <w:r w:rsidR="00D2122C" w:rsidRPr="001977EC">
        <w:rPr>
          <w:rFonts w:ascii="Times New Roman" w:hAnsi="Times New Roman" w:cs="Times New Roman"/>
          <w:b/>
          <w:bCs/>
          <w:sz w:val="22"/>
          <w:szCs w:val="22"/>
        </w:rPr>
        <w:t xml:space="preserve">          </w:t>
      </w:r>
      <w:r w:rsidR="00D2122C" w:rsidRPr="001977EC">
        <w:rPr>
          <w:rFonts w:ascii="Times New Roman" w:hAnsi="Times New Roman" w:cs="Times New Roman"/>
          <w:b/>
          <w:bCs/>
          <w:sz w:val="22"/>
          <w:szCs w:val="22"/>
        </w:rPr>
        <w:tab/>
      </w:r>
      <w:r w:rsidR="00D2122C" w:rsidRPr="001977EC">
        <w:rPr>
          <w:rFonts w:ascii="Times New Roman" w:hAnsi="Times New Roman" w:cs="Times New Roman"/>
          <w:b/>
          <w:bCs/>
          <w:sz w:val="22"/>
          <w:szCs w:val="22"/>
        </w:rPr>
        <w:tab/>
        <w:t xml:space="preserve"> Signature with date</w:t>
      </w:r>
    </w:p>
    <w:p w:rsidR="001E1588" w:rsidRPr="001977EC" w:rsidRDefault="001E1588" w:rsidP="001E1588">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1.</w:t>
      </w:r>
    </w:p>
    <w:p w:rsidR="001E1588" w:rsidRPr="001977EC" w:rsidRDefault="001E1588" w:rsidP="001E1588">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 xml:space="preserve">2. </w:t>
      </w:r>
    </w:p>
    <w:p w:rsidR="001E1588" w:rsidRDefault="001E1588" w:rsidP="001E1588">
      <w:pPr>
        <w:pStyle w:val="WW-Default"/>
        <w:spacing w:line="360" w:lineRule="auto"/>
        <w:rPr>
          <w:rFonts w:ascii="Times New Roman" w:hAnsi="Times New Roman" w:cs="Times New Roman"/>
          <w:b/>
          <w:bCs/>
          <w:sz w:val="22"/>
          <w:szCs w:val="22"/>
        </w:rPr>
      </w:pPr>
    </w:p>
    <w:p w:rsidR="00BE4BD6" w:rsidRDefault="00BE4BD6" w:rsidP="001E1588">
      <w:pPr>
        <w:pStyle w:val="WW-Default"/>
        <w:spacing w:line="360" w:lineRule="auto"/>
        <w:rPr>
          <w:rFonts w:ascii="Times New Roman" w:hAnsi="Times New Roman" w:cs="Times New Roman"/>
          <w:b/>
          <w:bCs/>
          <w:sz w:val="22"/>
          <w:szCs w:val="22"/>
        </w:rPr>
      </w:pPr>
    </w:p>
    <w:p w:rsidR="00F61A1E" w:rsidRDefault="00F61A1E" w:rsidP="001E1588">
      <w:pPr>
        <w:pStyle w:val="WW-Default"/>
        <w:spacing w:line="360" w:lineRule="auto"/>
        <w:rPr>
          <w:rFonts w:ascii="Times New Roman" w:hAnsi="Times New Roman" w:cs="Times New Roman"/>
          <w:b/>
          <w:bCs/>
          <w:sz w:val="22"/>
          <w:szCs w:val="22"/>
        </w:rPr>
      </w:pPr>
    </w:p>
    <w:p w:rsidR="00B3561D" w:rsidRDefault="00B3561D" w:rsidP="007D7A77">
      <w:pPr>
        <w:tabs>
          <w:tab w:val="center" w:pos="7920"/>
        </w:tabs>
        <w:spacing w:before="60" w:after="60"/>
        <w:jc w:val="center"/>
        <w:rPr>
          <w:b/>
          <w:bCs/>
          <w:sz w:val="32"/>
          <w:szCs w:val="32"/>
        </w:rPr>
      </w:pPr>
      <w:r w:rsidRPr="007D7A77">
        <w:rPr>
          <w:b/>
          <w:bCs/>
          <w:sz w:val="32"/>
          <w:szCs w:val="32"/>
        </w:rPr>
        <w:t>ABSTRACT</w:t>
      </w:r>
    </w:p>
    <w:p w:rsidR="00C3581D" w:rsidRDefault="00C3581D" w:rsidP="007D7A77">
      <w:pPr>
        <w:tabs>
          <w:tab w:val="center" w:pos="7920"/>
        </w:tabs>
        <w:spacing w:before="60" w:after="60"/>
        <w:jc w:val="center"/>
        <w:rPr>
          <w:b/>
          <w:bCs/>
          <w:sz w:val="32"/>
          <w:szCs w:val="32"/>
        </w:rPr>
      </w:pPr>
    </w:p>
    <w:p w:rsidR="00C64EF1" w:rsidRDefault="00C64EF1" w:rsidP="007D7A77">
      <w:pPr>
        <w:tabs>
          <w:tab w:val="center" w:pos="7920"/>
        </w:tabs>
        <w:spacing w:before="60" w:after="60"/>
        <w:jc w:val="center"/>
        <w:rPr>
          <w:sz w:val="32"/>
        </w:rPr>
      </w:pPr>
    </w:p>
    <w:p w:rsidR="00F3626E" w:rsidRPr="00C07B61" w:rsidRDefault="006A4F91" w:rsidP="00892BD8">
      <w:pPr>
        <w:tabs>
          <w:tab w:val="left" w:pos="540"/>
        </w:tabs>
        <w:autoSpaceDN w:val="0"/>
        <w:adjustRightInd w:val="0"/>
        <w:spacing w:line="360" w:lineRule="auto"/>
        <w:jc w:val="both"/>
        <w:rPr>
          <w:color w:val="111111"/>
          <w:sz w:val="24"/>
          <w:szCs w:val="24"/>
          <w:shd w:val="clear" w:color="auto" w:fill="FFFFFF"/>
        </w:rPr>
      </w:pPr>
      <w:r>
        <w:rPr>
          <w:sz w:val="24"/>
          <w:szCs w:val="24"/>
        </w:rPr>
        <w:t xml:space="preserve"> </w:t>
      </w:r>
      <w:r w:rsidR="00F3626E">
        <w:rPr>
          <w:sz w:val="24"/>
          <w:szCs w:val="24"/>
        </w:rPr>
        <w:t xml:space="preserve">In large </w:t>
      </w:r>
      <w:r w:rsidR="00F3626E" w:rsidRPr="00C07B61">
        <w:rPr>
          <w:color w:val="111111"/>
          <w:sz w:val="24"/>
          <w:szCs w:val="24"/>
          <w:shd w:val="clear" w:color="auto" w:fill="FFFFFF"/>
        </w:rPr>
        <w:t>societies like India there is a huge dema</w:t>
      </w:r>
      <w:r w:rsidR="00C07B61" w:rsidRPr="00C07B61">
        <w:rPr>
          <w:color w:val="111111"/>
          <w:sz w:val="24"/>
          <w:szCs w:val="24"/>
          <w:shd w:val="clear" w:color="auto" w:fill="FFFFFF"/>
        </w:rPr>
        <w:t xml:space="preserve">nd to convert one human language </w:t>
      </w:r>
      <w:r w:rsidR="00C07B61" w:rsidRPr="009C5C3D">
        <w:rPr>
          <w:color w:val="111111"/>
          <w:sz w:val="24"/>
          <w:szCs w:val="24"/>
          <w:shd w:val="clear" w:color="auto" w:fill="FFFFFF"/>
        </w:rPr>
        <w:t>into other. Lots of work has been done in this area. Many transfer based MTS (Machine Translation System) have been developed for English to other languages, as MANTRA CDAC Pune, MATRA CDAC Pune, SHAKTI IISc Bangalore and IIIT  Hyderabad.</w:t>
      </w:r>
      <w:r w:rsidR="00892BD8" w:rsidRPr="009C5C3D">
        <w:rPr>
          <w:color w:val="111111"/>
          <w:sz w:val="24"/>
          <w:szCs w:val="24"/>
          <w:shd w:val="clear" w:color="auto" w:fill="FFFFFF"/>
        </w:rPr>
        <w:t xml:space="preserve"> Our focus is to design an app that</w:t>
      </w:r>
      <w:r w:rsidR="009C5C3D" w:rsidRPr="009C5C3D">
        <w:rPr>
          <w:color w:val="111111"/>
          <w:sz w:val="24"/>
          <w:szCs w:val="24"/>
          <w:shd w:val="clear" w:color="auto" w:fill="FFFFFF"/>
        </w:rPr>
        <w:t xml:space="preserve"> translates the text from English to Hindi or vice versa using machine learning algorithms. This system takes an input text check its structure through parsing. Machine Learning algorithms are used to generate the text in target language. We get correct translation for simple assertive sentences and almost correct for complex and compound sentences.</w:t>
      </w: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C64EF1" w:rsidRDefault="00C64EF1" w:rsidP="007D7A77">
      <w:pPr>
        <w:tabs>
          <w:tab w:val="center" w:pos="7920"/>
        </w:tabs>
        <w:spacing w:before="60" w:after="60"/>
        <w:jc w:val="center"/>
        <w:rPr>
          <w:sz w:val="32"/>
        </w:rPr>
      </w:pPr>
    </w:p>
    <w:p w:rsidR="00B3561D" w:rsidRDefault="00B3561D" w:rsidP="00C64EF1">
      <w:pPr>
        <w:tabs>
          <w:tab w:val="center" w:pos="7920"/>
        </w:tabs>
        <w:spacing w:before="60" w:after="60"/>
        <w:jc w:val="center"/>
        <w:rPr>
          <w:sz w:val="32"/>
        </w:rPr>
      </w:pPr>
      <w:r>
        <w:rPr>
          <w:sz w:val="32"/>
        </w:rPr>
        <w:br w:type="page"/>
      </w:r>
      <w:r w:rsidRPr="007D7A77">
        <w:rPr>
          <w:b/>
          <w:bCs/>
          <w:sz w:val="32"/>
          <w:szCs w:val="32"/>
        </w:rPr>
        <w:lastRenderedPageBreak/>
        <w:t>ACKNOWLEDGEMENT</w:t>
      </w:r>
      <w:r w:rsidR="00357724" w:rsidRPr="007D7A77">
        <w:rPr>
          <w:b/>
          <w:bCs/>
          <w:sz w:val="32"/>
          <w:szCs w:val="32"/>
        </w:rPr>
        <w:t>S</w:t>
      </w:r>
    </w:p>
    <w:p w:rsidR="00B3561D" w:rsidRDefault="00B3561D" w:rsidP="00B3561D"/>
    <w:p w:rsidR="00B3561D" w:rsidRDefault="00B3561D" w:rsidP="00B3561D"/>
    <w:p w:rsidR="00125A31" w:rsidRPr="009301DB" w:rsidRDefault="009C5C3D" w:rsidP="00E676EB">
      <w:pPr>
        <w:tabs>
          <w:tab w:val="center" w:pos="7920"/>
        </w:tabs>
        <w:spacing w:before="60" w:after="60"/>
        <w:jc w:val="both"/>
        <w:rPr>
          <w:sz w:val="24"/>
          <w:szCs w:val="24"/>
        </w:rPr>
      </w:pPr>
      <w:r w:rsidRPr="009301DB">
        <w:rPr>
          <w:sz w:val="24"/>
          <w:szCs w:val="24"/>
        </w:rPr>
        <w:t>Every project big or small is successful largely due to the effort of a number of wonderful</w:t>
      </w:r>
      <w:r w:rsidR="00125A31" w:rsidRPr="009301DB">
        <w:rPr>
          <w:sz w:val="24"/>
          <w:szCs w:val="24"/>
        </w:rPr>
        <w:t xml:space="preserve"> people who have always given their valuable advice or lent a helping hand. We sincerely appreciate the inspiration; support and guidance of all those people who have been instrumental in making this project a success.</w:t>
      </w:r>
    </w:p>
    <w:p w:rsidR="00125A31" w:rsidRPr="009301DB" w:rsidRDefault="00125A31" w:rsidP="00E676EB">
      <w:pPr>
        <w:tabs>
          <w:tab w:val="center" w:pos="7920"/>
        </w:tabs>
        <w:spacing w:before="60" w:after="60"/>
        <w:jc w:val="both"/>
        <w:rPr>
          <w:sz w:val="24"/>
          <w:szCs w:val="24"/>
        </w:rPr>
      </w:pPr>
      <w:r w:rsidRPr="009301DB">
        <w:rPr>
          <w:sz w:val="24"/>
          <w:szCs w:val="24"/>
        </w:rPr>
        <w:t>We the team 4 of 5</w:t>
      </w:r>
      <w:r w:rsidRPr="009301DB">
        <w:rPr>
          <w:sz w:val="24"/>
          <w:szCs w:val="24"/>
          <w:vertAlign w:val="superscript"/>
        </w:rPr>
        <w:t>th</w:t>
      </w:r>
      <w:r w:rsidRPr="009301DB">
        <w:rPr>
          <w:sz w:val="24"/>
          <w:szCs w:val="24"/>
        </w:rPr>
        <w:t xml:space="preserve"> sem B division, KLE Tech University are extremely grateful to the faculty of the college for the confidence bestowed in us and entrusting our project entitled “Language Translation using </w:t>
      </w:r>
      <w:r w:rsidR="00867D49">
        <w:rPr>
          <w:sz w:val="24"/>
          <w:szCs w:val="24"/>
        </w:rPr>
        <w:t>Deep</w:t>
      </w:r>
      <w:r w:rsidRPr="009301DB">
        <w:rPr>
          <w:sz w:val="24"/>
          <w:szCs w:val="24"/>
        </w:rPr>
        <w:t xml:space="preserve"> Language Algorithms”</w:t>
      </w:r>
      <w:r w:rsidR="009301DB">
        <w:rPr>
          <w:sz w:val="24"/>
          <w:szCs w:val="24"/>
        </w:rPr>
        <w:t>.</w:t>
      </w:r>
    </w:p>
    <w:p w:rsidR="009301DB" w:rsidRDefault="00125A31" w:rsidP="00E676EB">
      <w:pPr>
        <w:jc w:val="both"/>
        <w:rPr>
          <w:sz w:val="24"/>
          <w:szCs w:val="24"/>
        </w:rPr>
      </w:pPr>
      <w:r w:rsidRPr="009301DB">
        <w:rPr>
          <w:sz w:val="24"/>
          <w:szCs w:val="24"/>
        </w:rPr>
        <w:t>We are obliged to have such energy provoking mentor</w:t>
      </w:r>
      <w:r w:rsidR="009301DB" w:rsidRPr="009301DB">
        <w:rPr>
          <w:sz w:val="24"/>
          <w:szCs w:val="24"/>
        </w:rPr>
        <w:t xml:space="preserve"> Asst. Prof.</w:t>
      </w:r>
      <w:r w:rsidR="006A567F">
        <w:rPr>
          <w:sz w:val="24"/>
          <w:szCs w:val="24"/>
        </w:rPr>
        <w:t xml:space="preserve"> Mrs.</w:t>
      </w:r>
      <w:r w:rsidR="009301DB" w:rsidRPr="009301DB">
        <w:rPr>
          <w:sz w:val="24"/>
          <w:szCs w:val="24"/>
        </w:rPr>
        <w:t xml:space="preserve"> Manjula Pawar</w:t>
      </w:r>
      <w:r w:rsidRPr="009301DB">
        <w:rPr>
          <w:sz w:val="24"/>
          <w:szCs w:val="24"/>
        </w:rPr>
        <w:t xml:space="preserve"> who made our work easier by enhancing our enthusiasm and passion for learning new and interesting things and guided us thoroughly.</w:t>
      </w:r>
    </w:p>
    <w:p w:rsidR="00E676EB" w:rsidRDefault="00125A31" w:rsidP="00E676EB">
      <w:pPr>
        <w:jc w:val="both"/>
        <w:rPr>
          <w:sz w:val="24"/>
          <w:szCs w:val="24"/>
        </w:rPr>
      </w:pPr>
      <w:r w:rsidRPr="009301DB">
        <w:rPr>
          <w:sz w:val="24"/>
          <w:szCs w:val="24"/>
        </w:rPr>
        <w:t>We feel deeply honored in expressing our sincere thanks Asst. Prof.</w:t>
      </w:r>
      <w:r w:rsidR="006A567F">
        <w:rPr>
          <w:sz w:val="24"/>
          <w:szCs w:val="24"/>
        </w:rPr>
        <w:t xml:space="preserve"> Mr.</w:t>
      </w:r>
      <w:r w:rsidRPr="009301DB">
        <w:rPr>
          <w:sz w:val="24"/>
          <w:szCs w:val="24"/>
        </w:rPr>
        <w:t xml:space="preserve"> Mahesh Patil and Asst. Prof.</w:t>
      </w:r>
      <w:r w:rsidR="006A567F">
        <w:rPr>
          <w:sz w:val="24"/>
          <w:szCs w:val="24"/>
        </w:rPr>
        <w:t xml:space="preserve"> Mr. </w:t>
      </w:r>
      <w:r w:rsidRPr="009301DB">
        <w:rPr>
          <w:sz w:val="24"/>
          <w:szCs w:val="24"/>
        </w:rPr>
        <w:t>Prakash Hegde for providing valuable insights leading to the completion of design process of our project.</w:t>
      </w:r>
    </w:p>
    <w:p w:rsidR="00D01033" w:rsidRPr="009301DB" w:rsidRDefault="00125A31" w:rsidP="00E676EB">
      <w:pPr>
        <w:jc w:val="both"/>
        <w:rPr>
          <w:sz w:val="24"/>
          <w:szCs w:val="24"/>
        </w:rPr>
      </w:pPr>
      <w:r w:rsidRPr="009301DB">
        <w:rPr>
          <w:sz w:val="24"/>
          <w:szCs w:val="24"/>
        </w:rPr>
        <w:t xml:space="preserve">We would also like to thank all the faculty members of our college for their critical advice and guidance without which this project would not have been </w:t>
      </w:r>
      <w:r w:rsidR="009301DB" w:rsidRPr="009301DB">
        <w:rPr>
          <w:sz w:val="24"/>
          <w:szCs w:val="24"/>
        </w:rPr>
        <w:t>possible.</w:t>
      </w:r>
    </w:p>
    <w:tbl>
      <w:tblPr>
        <w:tblpPr w:leftFromText="180" w:rightFromText="180" w:bottomFromText="200" w:vertAnchor="text" w:horzAnchor="margin" w:tblpXSpec="center" w:tblpY="-49"/>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691"/>
        <w:gridCol w:w="15"/>
        <w:gridCol w:w="1074"/>
        <w:gridCol w:w="19"/>
        <w:gridCol w:w="6017"/>
        <w:gridCol w:w="13"/>
        <w:gridCol w:w="1072"/>
        <w:gridCol w:w="13"/>
      </w:tblGrid>
      <w:tr w:rsidR="008C506B" w:rsidRPr="0023782A" w:rsidTr="007B344C">
        <w:trPr>
          <w:trHeight w:val="410"/>
        </w:trPr>
        <w:tc>
          <w:tcPr>
            <w:tcW w:w="1118" w:type="dxa"/>
            <w:hideMark/>
          </w:tcPr>
          <w:p w:rsidR="008C506B" w:rsidRPr="0023782A" w:rsidRDefault="007B344C" w:rsidP="008C506B">
            <w:pPr>
              <w:tabs>
                <w:tab w:val="center" w:pos="7920"/>
              </w:tabs>
              <w:spacing w:before="60" w:after="60" w:line="276" w:lineRule="auto"/>
              <w:jc w:val="center"/>
              <w:rPr>
                <w:b/>
                <w:sz w:val="24"/>
                <w:szCs w:val="24"/>
              </w:rPr>
            </w:pPr>
            <w:r>
              <w:rPr>
                <w:b/>
                <w:sz w:val="24"/>
                <w:szCs w:val="24"/>
              </w:rPr>
              <w:lastRenderedPageBreak/>
              <w:t>Chp no.</w:t>
            </w:r>
          </w:p>
        </w:tc>
        <w:tc>
          <w:tcPr>
            <w:tcW w:w="7829" w:type="dxa"/>
            <w:gridSpan w:val="6"/>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Table of Contents</w:t>
            </w:r>
          </w:p>
        </w:tc>
        <w:tc>
          <w:tcPr>
            <w:tcW w:w="1085" w:type="dxa"/>
            <w:gridSpan w:val="2"/>
            <w:hideMark/>
          </w:tcPr>
          <w:p w:rsidR="008C506B" w:rsidRPr="0023782A" w:rsidRDefault="007B344C" w:rsidP="008C506B">
            <w:pPr>
              <w:tabs>
                <w:tab w:val="center" w:pos="7920"/>
              </w:tabs>
              <w:spacing w:before="60" w:after="60" w:line="276" w:lineRule="auto"/>
              <w:jc w:val="center"/>
              <w:rPr>
                <w:b/>
                <w:sz w:val="24"/>
                <w:szCs w:val="24"/>
              </w:rPr>
            </w:pPr>
            <w:r>
              <w:rPr>
                <w:b/>
                <w:sz w:val="24"/>
                <w:szCs w:val="24"/>
              </w:rPr>
              <w:t>Pg</w:t>
            </w:r>
            <w:r w:rsidR="008C506B" w:rsidRPr="0023782A">
              <w:rPr>
                <w:b/>
                <w:sz w:val="24"/>
                <w:szCs w:val="24"/>
              </w:rPr>
              <w:t xml:space="preserve"> No.</w:t>
            </w:r>
          </w:p>
        </w:tc>
      </w:tr>
      <w:tr w:rsidR="008C506B" w:rsidRPr="0023782A" w:rsidTr="00320114">
        <w:tc>
          <w:tcPr>
            <w:tcW w:w="1118" w:type="dxa"/>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1.</w:t>
            </w:r>
          </w:p>
        </w:tc>
        <w:tc>
          <w:tcPr>
            <w:tcW w:w="7829" w:type="dxa"/>
            <w:gridSpan w:val="6"/>
            <w:hideMark/>
          </w:tcPr>
          <w:p w:rsidR="008C506B" w:rsidRPr="0023782A" w:rsidRDefault="00884E1E" w:rsidP="0063360F">
            <w:pPr>
              <w:tabs>
                <w:tab w:val="center" w:pos="7920"/>
              </w:tabs>
              <w:spacing w:before="60" w:after="60" w:line="276" w:lineRule="auto"/>
              <w:rPr>
                <w:b/>
                <w:sz w:val="24"/>
                <w:szCs w:val="24"/>
              </w:rPr>
            </w:pPr>
            <w:r>
              <w:rPr>
                <w:b/>
                <w:sz w:val="24"/>
                <w:szCs w:val="24"/>
              </w:rPr>
              <w:t>Introduction</w:t>
            </w:r>
          </w:p>
        </w:tc>
        <w:tc>
          <w:tcPr>
            <w:tcW w:w="1085" w:type="dxa"/>
            <w:gridSpan w:val="2"/>
            <w:hideMark/>
          </w:tcPr>
          <w:p w:rsidR="008C506B" w:rsidRPr="0023782A" w:rsidRDefault="00DA673B" w:rsidP="008C506B">
            <w:pPr>
              <w:tabs>
                <w:tab w:val="center" w:pos="7920"/>
              </w:tabs>
              <w:spacing w:before="60" w:after="60" w:line="276" w:lineRule="auto"/>
              <w:jc w:val="center"/>
              <w:rPr>
                <w:b/>
                <w:sz w:val="24"/>
                <w:szCs w:val="24"/>
              </w:rPr>
            </w:pPr>
            <w:r>
              <w:rPr>
                <w:b/>
                <w:sz w:val="24"/>
                <w:szCs w:val="24"/>
              </w:rPr>
              <w:t>6</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tabs>
                <w:tab w:val="center" w:pos="7920"/>
              </w:tabs>
              <w:spacing w:before="60" w:after="60" w:line="276" w:lineRule="auto"/>
              <w:jc w:val="center"/>
              <w:rPr>
                <w:sz w:val="24"/>
                <w:szCs w:val="24"/>
              </w:rPr>
            </w:pPr>
            <w:r w:rsidRPr="0023782A">
              <w:rPr>
                <w:sz w:val="24"/>
                <w:szCs w:val="24"/>
              </w:rPr>
              <w:t>1.1</w:t>
            </w:r>
          </w:p>
        </w:tc>
        <w:tc>
          <w:tcPr>
            <w:tcW w:w="7123" w:type="dxa"/>
            <w:gridSpan w:val="4"/>
            <w:hideMark/>
          </w:tcPr>
          <w:p w:rsidR="008C506B" w:rsidRPr="0023782A" w:rsidRDefault="00884E1E" w:rsidP="008C506B">
            <w:pPr>
              <w:suppressAutoHyphens w:val="0"/>
              <w:autoSpaceDN w:val="0"/>
              <w:adjustRightInd w:val="0"/>
              <w:spacing w:line="276" w:lineRule="auto"/>
              <w:rPr>
                <w:sz w:val="24"/>
                <w:szCs w:val="24"/>
              </w:rPr>
            </w:pPr>
            <w:r>
              <w:rPr>
                <w:sz w:val="24"/>
                <w:szCs w:val="24"/>
              </w:rPr>
              <w:t>Over view of the  project</w:t>
            </w:r>
          </w:p>
        </w:tc>
        <w:tc>
          <w:tcPr>
            <w:tcW w:w="1085" w:type="dxa"/>
            <w:gridSpan w:val="2"/>
            <w:hideMark/>
          </w:tcPr>
          <w:p w:rsidR="008C506B" w:rsidRPr="0023782A" w:rsidRDefault="00DA673B" w:rsidP="008C506B">
            <w:pPr>
              <w:tabs>
                <w:tab w:val="center" w:pos="7920"/>
              </w:tabs>
              <w:spacing w:before="60" w:after="60" w:line="276" w:lineRule="auto"/>
              <w:jc w:val="center"/>
              <w:rPr>
                <w:b/>
                <w:sz w:val="24"/>
                <w:szCs w:val="24"/>
              </w:rPr>
            </w:pPr>
            <w:r>
              <w:rPr>
                <w:b/>
                <w:sz w:val="24"/>
                <w:szCs w:val="24"/>
              </w:rPr>
              <w:t>6</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tabs>
                <w:tab w:val="center" w:pos="7920"/>
              </w:tabs>
              <w:spacing w:before="60" w:after="60" w:line="276" w:lineRule="auto"/>
              <w:jc w:val="center"/>
              <w:rPr>
                <w:sz w:val="24"/>
                <w:szCs w:val="24"/>
              </w:rPr>
            </w:pPr>
            <w:r w:rsidRPr="0023782A">
              <w:rPr>
                <w:sz w:val="24"/>
                <w:szCs w:val="24"/>
              </w:rPr>
              <w:t>1.2</w:t>
            </w:r>
          </w:p>
        </w:tc>
        <w:tc>
          <w:tcPr>
            <w:tcW w:w="7123" w:type="dxa"/>
            <w:gridSpan w:val="4"/>
            <w:hideMark/>
          </w:tcPr>
          <w:p w:rsidR="008C506B" w:rsidRPr="0023782A" w:rsidRDefault="00972DFB" w:rsidP="000C3274">
            <w:pPr>
              <w:tabs>
                <w:tab w:val="left" w:pos="720"/>
              </w:tabs>
              <w:suppressAutoHyphens w:val="0"/>
              <w:autoSpaceDN w:val="0"/>
              <w:adjustRightInd w:val="0"/>
              <w:spacing w:line="276" w:lineRule="auto"/>
              <w:rPr>
                <w:sz w:val="24"/>
                <w:szCs w:val="24"/>
              </w:rPr>
            </w:pPr>
            <w:r>
              <w:rPr>
                <w:sz w:val="24"/>
                <w:szCs w:val="24"/>
              </w:rPr>
              <w:t>Motivation</w:t>
            </w:r>
          </w:p>
        </w:tc>
        <w:tc>
          <w:tcPr>
            <w:tcW w:w="1085" w:type="dxa"/>
            <w:gridSpan w:val="2"/>
            <w:hideMark/>
          </w:tcPr>
          <w:p w:rsidR="008C506B" w:rsidRPr="0023782A" w:rsidRDefault="00DA673B" w:rsidP="008C506B">
            <w:pPr>
              <w:tabs>
                <w:tab w:val="center" w:pos="7920"/>
              </w:tabs>
              <w:spacing w:before="60" w:after="60" w:line="276" w:lineRule="auto"/>
              <w:jc w:val="center"/>
              <w:rPr>
                <w:b/>
                <w:sz w:val="24"/>
                <w:szCs w:val="24"/>
              </w:rPr>
            </w:pPr>
            <w:r>
              <w:rPr>
                <w:b/>
                <w:sz w:val="24"/>
                <w:szCs w:val="24"/>
              </w:rPr>
              <w:t>6</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tabs>
                <w:tab w:val="center" w:pos="7920"/>
              </w:tabs>
              <w:spacing w:before="60" w:after="60" w:line="276" w:lineRule="auto"/>
              <w:jc w:val="center"/>
              <w:rPr>
                <w:sz w:val="24"/>
                <w:szCs w:val="24"/>
              </w:rPr>
            </w:pPr>
            <w:r w:rsidRPr="0023782A">
              <w:rPr>
                <w:sz w:val="24"/>
                <w:szCs w:val="24"/>
              </w:rPr>
              <w:t>1.3</w:t>
            </w:r>
          </w:p>
        </w:tc>
        <w:tc>
          <w:tcPr>
            <w:tcW w:w="7123" w:type="dxa"/>
            <w:gridSpan w:val="4"/>
            <w:hideMark/>
          </w:tcPr>
          <w:p w:rsidR="008C506B" w:rsidRPr="0023782A" w:rsidRDefault="008C506B" w:rsidP="008C506B">
            <w:pPr>
              <w:tabs>
                <w:tab w:val="left" w:pos="720"/>
              </w:tabs>
              <w:suppressAutoHyphens w:val="0"/>
              <w:autoSpaceDN w:val="0"/>
              <w:adjustRightInd w:val="0"/>
              <w:spacing w:line="276" w:lineRule="auto"/>
              <w:rPr>
                <w:sz w:val="24"/>
                <w:szCs w:val="24"/>
              </w:rPr>
            </w:pPr>
            <w:r w:rsidRPr="0023782A">
              <w:rPr>
                <w:sz w:val="24"/>
                <w:szCs w:val="24"/>
              </w:rPr>
              <w:t>Objectives of the project</w:t>
            </w:r>
          </w:p>
        </w:tc>
        <w:tc>
          <w:tcPr>
            <w:tcW w:w="1085" w:type="dxa"/>
            <w:gridSpan w:val="2"/>
          </w:tcPr>
          <w:p w:rsidR="008C506B" w:rsidRPr="0023782A" w:rsidRDefault="00DA673B" w:rsidP="008C506B">
            <w:pPr>
              <w:tabs>
                <w:tab w:val="center" w:pos="7920"/>
              </w:tabs>
              <w:spacing w:before="60" w:after="60" w:line="276" w:lineRule="auto"/>
              <w:jc w:val="center"/>
              <w:rPr>
                <w:b/>
                <w:sz w:val="24"/>
                <w:szCs w:val="24"/>
              </w:rPr>
            </w:pPr>
            <w:r>
              <w:rPr>
                <w:b/>
                <w:sz w:val="24"/>
                <w:szCs w:val="24"/>
              </w:rPr>
              <w:t>6</w:t>
            </w:r>
          </w:p>
        </w:tc>
      </w:tr>
      <w:tr w:rsidR="00B62157" w:rsidRPr="0023782A" w:rsidTr="00320114">
        <w:tc>
          <w:tcPr>
            <w:tcW w:w="1118" w:type="dxa"/>
          </w:tcPr>
          <w:p w:rsidR="00B62157" w:rsidRPr="0023782A" w:rsidRDefault="00B62157" w:rsidP="008C506B">
            <w:pPr>
              <w:tabs>
                <w:tab w:val="center" w:pos="7920"/>
              </w:tabs>
              <w:spacing w:before="60" w:after="60" w:line="276" w:lineRule="auto"/>
              <w:jc w:val="center"/>
              <w:rPr>
                <w:b/>
                <w:sz w:val="24"/>
                <w:szCs w:val="24"/>
              </w:rPr>
            </w:pPr>
          </w:p>
        </w:tc>
        <w:tc>
          <w:tcPr>
            <w:tcW w:w="706" w:type="dxa"/>
            <w:gridSpan w:val="2"/>
            <w:hideMark/>
          </w:tcPr>
          <w:p w:rsidR="00B62157" w:rsidRPr="0023782A" w:rsidRDefault="00B62157" w:rsidP="008C506B">
            <w:pPr>
              <w:tabs>
                <w:tab w:val="center" w:pos="7920"/>
              </w:tabs>
              <w:spacing w:before="60" w:after="60" w:line="276" w:lineRule="auto"/>
              <w:jc w:val="center"/>
              <w:rPr>
                <w:sz w:val="24"/>
                <w:szCs w:val="24"/>
              </w:rPr>
            </w:pPr>
            <w:r>
              <w:rPr>
                <w:sz w:val="24"/>
                <w:szCs w:val="24"/>
              </w:rPr>
              <w:t>1.4</w:t>
            </w:r>
          </w:p>
        </w:tc>
        <w:tc>
          <w:tcPr>
            <w:tcW w:w="7123" w:type="dxa"/>
            <w:gridSpan w:val="4"/>
            <w:hideMark/>
          </w:tcPr>
          <w:p w:rsidR="00B62157" w:rsidRPr="0023782A" w:rsidRDefault="00972DFB" w:rsidP="008C506B">
            <w:pPr>
              <w:tabs>
                <w:tab w:val="left" w:pos="720"/>
              </w:tabs>
              <w:suppressAutoHyphens w:val="0"/>
              <w:autoSpaceDN w:val="0"/>
              <w:adjustRightInd w:val="0"/>
              <w:spacing w:line="276" w:lineRule="auto"/>
              <w:rPr>
                <w:sz w:val="24"/>
                <w:szCs w:val="24"/>
              </w:rPr>
            </w:pPr>
            <w:r w:rsidRPr="0023782A">
              <w:rPr>
                <w:sz w:val="24"/>
                <w:szCs w:val="24"/>
              </w:rPr>
              <w:t>Problem  definition</w:t>
            </w:r>
          </w:p>
        </w:tc>
        <w:tc>
          <w:tcPr>
            <w:tcW w:w="1085" w:type="dxa"/>
            <w:gridSpan w:val="2"/>
          </w:tcPr>
          <w:p w:rsidR="00B62157" w:rsidRPr="0023782A" w:rsidRDefault="00DA673B" w:rsidP="008C506B">
            <w:pPr>
              <w:tabs>
                <w:tab w:val="center" w:pos="7920"/>
              </w:tabs>
              <w:spacing w:before="60" w:after="60" w:line="276" w:lineRule="auto"/>
              <w:jc w:val="center"/>
              <w:rPr>
                <w:b/>
                <w:sz w:val="24"/>
                <w:szCs w:val="24"/>
              </w:rPr>
            </w:pPr>
            <w:r>
              <w:rPr>
                <w:b/>
                <w:sz w:val="24"/>
                <w:szCs w:val="24"/>
              </w:rPr>
              <w:t>6</w:t>
            </w:r>
          </w:p>
        </w:tc>
      </w:tr>
      <w:tr w:rsidR="008C506B" w:rsidRPr="0023782A" w:rsidTr="00320114">
        <w:tc>
          <w:tcPr>
            <w:tcW w:w="1118" w:type="dxa"/>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2.</w:t>
            </w:r>
          </w:p>
        </w:tc>
        <w:tc>
          <w:tcPr>
            <w:tcW w:w="7829" w:type="dxa"/>
            <w:gridSpan w:val="6"/>
            <w:vAlign w:val="center"/>
            <w:hideMark/>
          </w:tcPr>
          <w:p w:rsidR="008C506B" w:rsidRPr="0023782A" w:rsidRDefault="0037428B" w:rsidP="00B62157">
            <w:pPr>
              <w:suppressAutoHyphens w:val="0"/>
              <w:autoSpaceDN w:val="0"/>
              <w:adjustRightInd w:val="0"/>
              <w:spacing w:line="276" w:lineRule="auto"/>
              <w:rPr>
                <w:b/>
                <w:strike/>
                <w:sz w:val="24"/>
                <w:szCs w:val="24"/>
              </w:rPr>
            </w:pPr>
            <w:r>
              <w:rPr>
                <w:b/>
                <w:sz w:val="24"/>
                <w:szCs w:val="24"/>
              </w:rPr>
              <w:t>Proposed System</w:t>
            </w:r>
          </w:p>
        </w:tc>
        <w:tc>
          <w:tcPr>
            <w:tcW w:w="1085" w:type="dxa"/>
            <w:gridSpan w:val="2"/>
            <w:hideMark/>
          </w:tcPr>
          <w:p w:rsidR="008C506B" w:rsidRPr="0023782A" w:rsidRDefault="00DA673B" w:rsidP="008C506B">
            <w:pPr>
              <w:tabs>
                <w:tab w:val="center" w:pos="7920"/>
              </w:tabs>
              <w:spacing w:before="60" w:after="60" w:line="276" w:lineRule="auto"/>
              <w:jc w:val="center"/>
              <w:rPr>
                <w:b/>
                <w:sz w:val="24"/>
                <w:szCs w:val="24"/>
              </w:rPr>
            </w:pPr>
            <w:r>
              <w:rPr>
                <w:b/>
                <w:sz w:val="24"/>
                <w:szCs w:val="24"/>
              </w:rPr>
              <w:t>7-8</w:t>
            </w:r>
          </w:p>
        </w:tc>
      </w:tr>
      <w:tr w:rsidR="00320114" w:rsidRPr="0023782A" w:rsidTr="00320114">
        <w:trPr>
          <w:trHeight w:val="512"/>
        </w:trPr>
        <w:tc>
          <w:tcPr>
            <w:tcW w:w="1118" w:type="dxa"/>
          </w:tcPr>
          <w:p w:rsidR="00320114" w:rsidRPr="0023782A" w:rsidRDefault="00320114" w:rsidP="008C506B">
            <w:pPr>
              <w:tabs>
                <w:tab w:val="center" w:pos="7920"/>
              </w:tabs>
              <w:spacing w:before="60" w:after="60" w:line="276" w:lineRule="auto"/>
              <w:jc w:val="center"/>
              <w:rPr>
                <w:b/>
                <w:sz w:val="24"/>
                <w:szCs w:val="24"/>
              </w:rPr>
            </w:pPr>
          </w:p>
        </w:tc>
        <w:tc>
          <w:tcPr>
            <w:tcW w:w="706" w:type="dxa"/>
            <w:gridSpan w:val="2"/>
            <w:hideMark/>
          </w:tcPr>
          <w:p w:rsidR="00320114" w:rsidRPr="0023782A" w:rsidRDefault="00320114" w:rsidP="008C506B">
            <w:pPr>
              <w:widowControl/>
              <w:autoSpaceDE/>
              <w:autoSpaceDN w:val="0"/>
              <w:spacing w:line="276" w:lineRule="auto"/>
              <w:jc w:val="center"/>
              <w:rPr>
                <w:sz w:val="24"/>
                <w:szCs w:val="24"/>
              </w:rPr>
            </w:pPr>
            <w:r>
              <w:rPr>
                <w:sz w:val="24"/>
                <w:szCs w:val="24"/>
              </w:rPr>
              <w:t>2.</w:t>
            </w:r>
            <w:r w:rsidR="0037428B">
              <w:rPr>
                <w:sz w:val="24"/>
                <w:szCs w:val="24"/>
              </w:rPr>
              <w:t>1</w:t>
            </w:r>
          </w:p>
        </w:tc>
        <w:tc>
          <w:tcPr>
            <w:tcW w:w="7123" w:type="dxa"/>
            <w:gridSpan w:val="4"/>
            <w:hideMark/>
          </w:tcPr>
          <w:p w:rsidR="00320114" w:rsidRPr="0023782A" w:rsidRDefault="0037428B" w:rsidP="00C85762">
            <w:pPr>
              <w:suppressAutoHyphens w:val="0"/>
              <w:autoSpaceDN w:val="0"/>
              <w:adjustRightInd w:val="0"/>
              <w:spacing w:line="276" w:lineRule="auto"/>
              <w:rPr>
                <w:sz w:val="24"/>
                <w:szCs w:val="24"/>
              </w:rPr>
            </w:pPr>
            <w:r>
              <w:rPr>
                <w:sz w:val="24"/>
                <w:szCs w:val="24"/>
              </w:rPr>
              <w:t xml:space="preserve">Description </w:t>
            </w:r>
            <w:r w:rsidR="00320114">
              <w:rPr>
                <w:sz w:val="24"/>
                <w:szCs w:val="24"/>
              </w:rPr>
              <w:t>of proposed system with simple block diagram</w:t>
            </w:r>
          </w:p>
        </w:tc>
        <w:tc>
          <w:tcPr>
            <w:tcW w:w="1085" w:type="dxa"/>
            <w:gridSpan w:val="2"/>
          </w:tcPr>
          <w:p w:rsidR="00320114" w:rsidRPr="0023782A" w:rsidRDefault="00DA673B" w:rsidP="008C506B">
            <w:pPr>
              <w:tabs>
                <w:tab w:val="center" w:pos="7920"/>
              </w:tabs>
              <w:spacing w:before="60" w:after="60" w:line="276" w:lineRule="auto"/>
              <w:jc w:val="center"/>
              <w:rPr>
                <w:b/>
                <w:sz w:val="24"/>
                <w:szCs w:val="24"/>
              </w:rPr>
            </w:pPr>
            <w:r>
              <w:rPr>
                <w:b/>
                <w:sz w:val="24"/>
                <w:szCs w:val="24"/>
              </w:rPr>
              <w:t>7</w:t>
            </w:r>
          </w:p>
        </w:tc>
      </w:tr>
      <w:tr w:rsidR="00320114" w:rsidRPr="0023782A" w:rsidTr="00320114">
        <w:trPr>
          <w:trHeight w:val="512"/>
        </w:trPr>
        <w:tc>
          <w:tcPr>
            <w:tcW w:w="1118" w:type="dxa"/>
          </w:tcPr>
          <w:p w:rsidR="00320114" w:rsidRPr="0023782A" w:rsidRDefault="00320114" w:rsidP="008C506B">
            <w:pPr>
              <w:tabs>
                <w:tab w:val="center" w:pos="7920"/>
              </w:tabs>
              <w:spacing w:before="60" w:after="60" w:line="276" w:lineRule="auto"/>
              <w:jc w:val="center"/>
              <w:rPr>
                <w:b/>
                <w:sz w:val="24"/>
                <w:szCs w:val="24"/>
              </w:rPr>
            </w:pPr>
          </w:p>
        </w:tc>
        <w:tc>
          <w:tcPr>
            <w:tcW w:w="706" w:type="dxa"/>
            <w:gridSpan w:val="2"/>
            <w:hideMark/>
          </w:tcPr>
          <w:p w:rsidR="00320114" w:rsidRDefault="00320114" w:rsidP="008C506B">
            <w:pPr>
              <w:widowControl/>
              <w:autoSpaceDE/>
              <w:autoSpaceDN w:val="0"/>
              <w:spacing w:line="276" w:lineRule="auto"/>
              <w:jc w:val="center"/>
              <w:rPr>
                <w:sz w:val="24"/>
                <w:szCs w:val="24"/>
              </w:rPr>
            </w:pPr>
            <w:r>
              <w:rPr>
                <w:sz w:val="24"/>
                <w:szCs w:val="24"/>
              </w:rPr>
              <w:t>2.</w:t>
            </w:r>
            <w:r w:rsidR="0037428B">
              <w:rPr>
                <w:sz w:val="24"/>
                <w:szCs w:val="24"/>
              </w:rPr>
              <w:t>2</w:t>
            </w:r>
          </w:p>
        </w:tc>
        <w:tc>
          <w:tcPr>
            <w:tcW w:w="7123" w:type="dxa"/>
            <w:gridSpan w:val="4"/>
            <w:hideMark/>
          </w:tcPr>
          <w:p w:rsidR="00320114" w:rsidRDefault="00320114" w:rsidP="00320114">
            <w:pPr>
              <w:suppressAutoHyphens w:val="0"/>
              <w:autoSpaceDN w:val="0"/>
              <w:adjustRightInd w:val="0"/>
              <w:spacing w:line="276" w:lineRule="auto"/>
              <w:rPr>
                <w:sz w:val="24"/>
                <w:szCs w:val="24"/>
              </w:rPr>
            </w:pPr>
            <w:r w:rsidRPr="0023782A">
              <w:rPr>
                <w:sz w:val="24"/>
                <w:szCs w:val="24"/>
              </w:rPr>
              <w:t xml:space="preserve">Description of Target users </w:t>
            </w:r>
          </w:p>
        </w:tc>
        <w:tc>
          <w:tcPr>
            <w:tcW w:w="1085" w:type="dxa"/>
            <w:gridSpan w:val="2"/>
          </w:tcPr>
          <w:p w:rsidR="00320114" w:rsidRPr="0023782A" w:rsidRDefault="00DA673B" w:rsidP="008C506B">
            <w:pPr>
              <w:tabs>
                <w:tab w:val="center" w:pos="7920"/>
              </w:tabs>
              <w:spacing w:before="60" w:after="60" w:line="276" w:lineRule="auto"/>
              <w:jc w:val="center"/>
              <w:rPr>
                <w:b/>
                <w:sz w:val="24"/>
                <w:szCs w:val="24"/>
              </w:rPr>
            </w:pPr>
            <w:r>
              <w:rPr>
                <w:b/>
                <w:sz w:val="24"/>
                <w:szCs w:val="24"/>
              </w:rPr>
              <w:t>8</w:t>
            </w:r>
          </w:p>
        </w:tc>
      </w:tr>
      <w:tr w:rsidR="008C506B" w:rsidRPr="0023782A" w:rsidTr="00320114">
        <w:trPr>
          <w:trHeight w:val="269"/>
        </w:trPr>
        <w:tc>
          <w:tcPr>
            <w:tcW w:w="1118" w:type="dxa"/>
          </w:tcPr>
          <w:p w:rsidR="008C506B" w:rsidRPr="0023782A" w:rsidRDefault="008C506B" w:rsidP="008C506B">
            <w:pPr>
              <w:tabs>
                <w:tab w:val="center" w:pos="7920"/>
              </w:tabs>
              <w:spacing w:before="60" w:after="60" w:line="276" w:lineRule="auto"/>
              <w:rPr>
                <w:b/>
                <w:sz w:val="24"/>
                <w:szCs w:val="24"/>
              </w:rPr>
            </w:pPr>
          </w:p>
        </w:tc>
        <w:tc>
          <w:tcPr>
            <w:tcW w:w="706" w:type="dxa"/>
            <w:gridSpan w:val="2"/>
            <w:hideMark/>
          </w:tcPr>
          <w:p w:rsidR="008C506B" w:rsidRPr="0023782A" w:rsidRDefault="008C506B" w:rsidP="008C506B">
            <w:pPr>
              <w:widowControl/>
              <w:autoSpaceDE/>
              <w:autoSpaceDN w:val="0"/>
              <w:spacing w:line="276" w:lineRule="auto"/>
              <w:jc w:val="center"/>
              <w:rPr>
                <w:sz w:val="24"/>
                <w:szCs w:val="24"/>
              </w:rPr>
            </w:pPr>
            <w:r w:rsidRPr="0023782A">
              <w:rPr>
                <w:sz w:val="24"/>
                <w:szCs w:val="24"/>
              </w:rPr>
              <w:t>2.</w:t>
            </w:r>
            <w:r w:rsidR="0037428B">
              <w:rPr>
                <w:sz w:val="24"/>
                <w:szCs w:val="24"/>
              </w:rPr>
              <w:t>3</w:t>
            </w:r>
          </w:p>
        </w:tc>
        <w:tc>
          <w:tcPr>
            <w:tcW w:w="7123" w:type="dxa"/>
            <w:gridSpan w:val="4"/>
            <w:hideMark/>
          </w:tcPr>
          <w:p w:rsidR="008C506B" w:rsidRPr="0023782A" w:rsidRDefault="008C506B" w:rsidP="008C506B">
            <w:pPr>
              <w:suppressAutoHyphens w:val="0"/>
              <w:autoSpaceDN w:val="0"/>
              <w:adjustRightInd w:val="0"/>
              <w:spacing w:line="276" w:lineRule="auto"/>
              <w:rPr>
                <w:sz w:val="24"/>
                <w:szCs w:val="24"/>
              </w:rPr>
            </w:pPr>
            <w:r w:rsidRPr="0023782A">
              <w:rPr>
                <w:sz w:val="24"/>
                <w:szCs w:val="24"/>
              </w:rPr>
              <w:t>Advantages</w:t>
            </w:r>
            <w:r w:rsidR="00E825D1" w:rsidRPr="0023782A">
              <w:rPr>
                <w:sz w:val="24"/>
                <w:szCs w:val="24"/>
              </w:rPr>
              <w:t xml:space="preserve">/applications </w:t>
            </w:r>
            <w:r w:rsidRPr="0023782A">
              <w:rPr>
                <w:sz w:val="24"/>
                <w:szCs w:val="24"/>
              </w:rPr>
              <w:t xml:space="preserve"> of proposed system</w:t>
            </w:r>
          </w:p>
        </w:tc>
        <w:tc>
          <w:tcPr>
            <w:tcW w:w="1085" w:type="dxa"/>
            <w:gridSpan w:val="2"/>
          </w:tcPr>
          <w:p w:rsidR="008C506B" w:rsidRPr="0023782A" w:rsidRDefault="00DA673B" w:rsidP="008C506B">
            <w:pPr>
              <w:tabs>
                <w:tab w:val="center" w:pos="7920"/>
              </w:tabs>
              <w:spacing w:before="60" w:after="60" w:line="276" w:lineRule="auto"/>
              <w:jc w:val="center"/>
              <w:rPr>
                <w:b/>
                <w:sz w:val="24"/>
                <w:szCs w:val="24"/>
              </w:rPr>
            </w:pPr>
            <w:r>
              <w:rPr>
                <w:b/>
                <w:sz w:val="24"/>
                <w:szCs w:val="24"/>
              </w:rPr>
              <w:t>8</w:t>
            </w:r>
          </w:p>
        </w:tc>
      </w:tr>
      <w:tr w:rsidR="008C506B" w:rsidRPr="0023782A" w:rsidTr="00320114">
        <w:trPr>
          <w:trHeight w:val="215"/>
        </w:trPr>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widowControl/>
              <w:autoSpaceDE/>
              <w:autoSpaceDN w:val="0"/>
              <w:spacing w:line="276" w:lineRule="auto"/>
              <w:jc w:val="center"/>
              <w:rPr>
                <w:sz w:val="24"/>
                <w:szCs w:val="24"/>
              </w:rPr>
            </w:pPr>
            <w:r w:rsidRPr="0023782A">
              <w:rPr>
                <w:sz w:val="24"/>
                <w:szCs w:val="24"/>
              </w:rPr>
              <w:t>2.</w:t>
            </w:r>
            <w:r w:rsidR="0037428B">
              <w:rPr>
                <w:sz w:val="24"/>
                <w:szCs w:val="24"/>
              </w:rPr>
              <w:t>4</w:t>
            </w:r>
          </w:p>
        </w:tc>
        <w:tc>
          <w:tcPr>
            <w:tcW w:w="7123" w:type="dxa"/>
            <w:gridSpan w:val="4"/>
            <w:hideMark/>
          </w:tcPr>
          <w:p w:rsidR="008C506B" w:rsidRPr="0023782A" w:rsidRDefault="00DB2EED" w:rsidP="00DB2EED">
            <w:pPr>
              <w:suppressAutoHyphens w:val="0"/>
              <w:autoSpaceDN w:val="0"/>
              <w:adjustRightInd w:val="0"/>
              <w:spacing w:line="276" w:lineRule="auto"/>
              <w:rPr>
                <w:sz w:val="24"/>
                <w:szCs w:val="24"/>
              </w:rPr>
            </w:pPr>
            <w:r>
              <w:rPr>
                <w:sz w:val="24"/>
                <w:szCs w:val="24"/>
              </w:rPr>
              <w:t>Scope</w:t>
            </w:r>
          </w:p>
        </w:tc>
        <w:tc>
          <w:tcPr>
            <w:tcW w:w="1085" w:type="dxa"/>
            <w:gridSpan w:val="2"/>
          </w:tcPr>
          <w:p w:rsidR="008C506B" w:rsidRPr="0023782A" w:rsidRDefault="00DA673B" w:rsidP="008C506B">
            <w:pPr>
              <w:tabs>
                <w:tab w:val="center" w:pos="7920"/>
              </w:tabs>
              <w:spacing w:before="60" w:after="60" w:line="276" w:lineRule="auto"/>
              <w:jc w:val="center"/>
              <w:rPr>
                <w:b/>
                <w:sz w:val="24"/>
                <w:szCs w:val="24"/>
              </w:rPr>
            </w:pPr>
            <w:r>
              <w:rPr>
                <w:b/>
                <w:sz w:val="24"/>
                <w:szCs w:val="24"/>
              </w:rPr>
              <w:t>8</w:t>
            </w:r>
          </w:p>
        </w:tc>
      </w:tr>
      <w:tr w:rsidR="008C506B" w:rsidRPr="0023782A" w:rsidTr="00320114">
        <w:tc>
          <w:tcPr>
            <w:tcW w:w="1118" w:type="dxa"/>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3.</w:t>
            </w:r>
          </w:p>
        </w:tc>
        <w:tc>
          <w:tcPr>
            <w:tcW w:w="7829" w:type="dxa"/>
            <w:gridSpan w:val="6"/>
            <w:vAlign w:val="center"/>
            <w:hideMark/>
          </w:tcPr>
          <w:p w:rsidR="008C506B" w:rsidRPr="0023782A" w:rsidRDefault="008C506B" w:rsidP="008C506B">
            <w:pPr>
              <w:suppressAutoHyphens w:val="0"/>
              <w:autoSpaceDN w:val="0"/>
              <w:adjustRightInd w:val="0"/>
              <w:spacing w:line="276" w:lineRule="auto"/>
              <w:rPr>
                <w:b/>
                <w:sz w:val="24"/>
                <w:szCs w:val="24"/>
              </w:rPr>
            </w:pPr>
            <w:r w:rsidRPr="0023782A">
              <w:rPr>
                <w:b/>
                <w:sz w:val="24"/>
                <w:szCs w:val="24"/>
              </w:rPr>
              <w:t>Software Requirement Specification</w:t>
            </w:r>
          </w:p>
        </w:tc>
        <w:tc>
          <w:tcPr>
            <w:tcW w:w="1085" w:type="dxa"/>
            <w:gridSpan w:val="2"/>
          </w:tcPr>
          <w:p w:rsidR="008C506B" w:rsidRPr="0023782A" w:rsidRDefault="00DA673B" w:rsidP="008C506B">
            <w:pPr>
              <w:tabs>
                <w:tab w:val="center" w:pos="7920"/>
              </w:tabs>
              <w:spacing w:before="60" w:after="60" w:line="276" w:lineRule="auto"/>
              <w:jc w:val="center"/>
              <w:rPr>
                <w:b/>
                <w:sz w:val="24"/>
                <w:szCs w:val="24"/>
              </w:rPr>
            </w:pPr>
            <w:r>
              <w:rPr>
                <w:b/>
                <w:sz w:val="24"/>
                <w:szCs w:val="24"/>
              </w:rPr>
              <w:t>9</w:t>
            </w:r>
            <w:r w:rsidR="00867D49">
              <w:rPr>
                <w:b/>
                <w:sz w:val="24"/>
                <w:szCs w:val="24"/>
              </w:rPr>
              <w:t>-14</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FE7A17">
            <w:pPr>
              <w:suppressAutoHyphens w:val="0"/>
              <w:autoSpaceDN w:val="0"/>
              <w:adjustRightInd w:val="0"/>
              <w:spacing w:line="276" w:lineRule="auto"/>
              <w:jc w:val="center"/>
              <w:rPr>
                <w:sz w:val="24"/>
                <w:szCs w:val="24"/>
              </w:rPr>
            </w:pPr>
            <w:r w:rsidRPr="0023782A">
              <w:rPr>
                <w:sz w:val="24"/>
                <w:szCs w:val="24"/>
              </w:rPr>
              <w:t>3.1</w:t>
            </w:r>
          </w:p>
        </w:tc>
        <w:tc>
          <w:tcPr>
            <w:tcW w:w="7123" w:type="dxa"/>
            <w:gridSpan w:val="4"/>
            <w:hideMark/>
          </w:tcPr>
          <w:p w:rsidR="008C506B" w:rsidRPr="0023782A" w:rsidRDefault="00FC63FF" w:rsidP="008C506B">
            <w:pPr>
              <w:tabs>
                <w:tab w:val="left" w:pos="720"/>
              </w:tabs>
              <w:spacing w:line="276" w:lineRule="auto"/>
              <w:rPr>
                <w:sz w:val="24"/>
                <w:szCs w:val="24"/>
              </w:rPr>
            </w:pPr>
            <w:r w:rsidRPr="0023782A">
              <w:rPr>
                <w:sz w:val="24"/>
                <w:szCs w:val="24"/>
              </w:rPr>
              <w:t>Overview of SRS</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9</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FE7A17">
            <w:pPr>
              <w:suppressAutoHyphens w:val="0"/>
              <w:autoSpaceDN w:val="0"/>
              <w:adjustRightInd w:val="0"/>
              <w:spacing w:line="276" w:lineRule="auto"/>
              <w:jc w:val="center"/>
              <w:rPr>
                <w:sz w:val="24"/>
                <w:szCs w:val="24"/>
              </w:rPr>
            </w:pPr>
            <w:r w:rsidRPr="0023782A">
              <w:rPr>
                <w:sz w:val="24"/>
                <w:szCs w:val="24"/>
              </w:rPr>
              <w:t>3.</w:t>
            </w:r>
            <w:r w:rsidR="00C85762">
              <w:rPr>
                <w:sz w:val="24"/>
                <w:szCs w:val="24"/>
              </w:rPr>
              <w:t>2</w:t>
            </w:r>
          </w:p>
        </w:tc>
        <w:tc>
          <w:tcPr>
            <w:tcW w:w="7123" w:type="dxa"/>
            <w:gridSpan w:val="4"/>
            <w:hideMark/>
          </w:tcPr>
          <w:p w:rsidR="008C506B" w:rsidRPr="0023782A" w:rsidRDefault="008C506B" w:rsidP="008C506B">
            <w:pPr>
              <w:tabs>
                <w:tab w:val="left" w:pos="720"/>
              </w:tabs>
              <w:spacing w:line="276" w:lineRule="auto"/>
              <w:rPr>
                <w:sz w:val="24"/>
                <w:szCs w:val="24"/>
              </w:rPr>
            </w:pPr>
            <w:r w:rsidRPr="0023782A">
              <w:rPr>
                <w:sz w:val="24"/>
                <w:szCs w:val="24"/>
              </w:rPr>
              <w:t>Requirement Specifications</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9</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tcPr>
          <w:p w:rsidR="008C506B" w:rsidRPr="0023782A" w:rsidRDefault="008C506B" w:rsidP="00FE7A17">
            <w:pPr>
              <w:suppressAutoHyphens w:val="0"/>
              <w:autoSpaceDN w:val="0"/>
              <w:adjustRightInd w:val="0"/>
              <w:spacing w:line="276" w:lineRule="auto"/>
              <w:jc w:val="center"/>
              <w:rPr>
                <w:sz w:val="24"/>
                <w:szCs w:val="24"/>
              </w:rPr>
            </w:pPr>
          </w:p>
        </w:tc>
        <w:tc>
          <w:tcPr>
            <w:tcW w:w="1093" w:type="dxa"/>
            <w:gridSpan w:val="2"/>
            <w:hideMark/>
          </w:tcPr>
          <w:p w:rsidR="008C506B" w:rsidRPr="0023782A" w:rsidRDefault="00486B16" w:rsidP="008C506B">
            <w:pPr>
              <w:tabs>
                <w:tab w:val="left" w:pos="720"/>
              </w:tabs>
              <w:spacing w:line="276" w:lineRule="auto"/>
              <w:jc w:val="center"/>
              <w:rPr>
                <w:sz w:val="24"/>
                <w:szCs w:val="24"/>
              </w:rPr>
            </w:pPr>
            <w:r>
              <w:rPr>
                <w:sz w:val="24"/>
                <w:szCs w:val="24"/>
              </w:rPr>
              <w:t>3.2</w:t>
            </w:r>
            <w:r w:rsidR="008C506B" w:rsidRPr="0023782A">
              <w:rPr>
                <w:sz w:val="24"/>
                <w:szCs w:val="24"/>
              </w:rPr>
              <w:t>.1</w:t>
            </w:r>
          </w:p>
        </w:tc>
        <w:tc>
          <w:tcPr>
            <w:tcW w:w="6030" w:type="dxa"/>
            <w:gridSpan w:val="2"/>
            <w:hideMark/>
          </w:tcPr>
          <w:p w:rsidR="008C506B" w:rsidRPr="0023782A" w:rsidRDefault="008C506B" w:rsidP="008C506B">
            <w:pPr>
              <w:tabs>
                <w:tab w:val="left" w:pos="720"/>
              </w:tabs>
              <w:spacing w:line="276" w:lineRule="auto"/>
              <w:rPr>
                <w:sz w:val="24"/>
                <w:szCs w:val="24"/>
              </w:rPr>
            </w:pPr>
            <w:r w:rsidRPr="0023782A">
              <w:rPr>
                <w:sz w:val="24"/>
                <w:szCs w:val="24"/>
              </w:rPr>
              <w:t xml:space="preserve">Functional Requirements   </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9</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tcPr>
          <w:p w:rsidR="008C506B" w:rsidRPr="0023782A" w:rsidRDefault="008C506B" w:rsidP="00FE7A17">
            <w:pPr>
              <w:suppressAutoHyphens w:val="0"/>
              <w:autoSpaceDN w:val="0"/>
              <w:adjustRightInd w:val="0"/>
              <w:spacing w:line="276" w:lineRule="auto"/>
              <w:jc w:val="center"/>
              <w:rPr>
                <w:sz w:val="24"/>
                <w:szCs w:val="24"/>
              </w:rPr>
            </w:pPr>
          </w:p>
        </w:tc>
        <w:tc>
          <w:tcPr>
            <w:tcW w:w="1093" w:type="dxa"/>
            <w:gridSpan w:val="2"/>
            <w:hideMark/>
          </w:tcPr>
          <w:p w:rsidR="008C506B" w:rsidRPr="0023782A" w:rsidRDefault="00486B16" w:rsidP="008C506B">
            <w:pPr>
              <w:tabs>
                <w:tab w:val="left" w:pos="720"/>
              </w:tabs>
              <w:spacing w:line="276" w:lineRule="auto"/>
              <w:jc w:val="center"/>
              <w:rPr>
                <w:sz w:val="24"/>
                <w:szCs w:val="24"/>
              </w:rPr>
            </w:pPr>
            <w:r>
              <w:rPr>
                <w:sz w:val="24"/>
                <w:szCs w:val="24"/>
              </w:rPr>
              <w:t>3.2</w:t>
            </w:r>
            <w:r w:rsidR="008C506B" w:rsidRPr="0023782A">
              <w:rPr>
                <w:sz w:val="24"/>
                <w:szCs w:val="24"/>
              </w:rPr>
              <w:t>.2</w:t>
            </w:r>
          </w:p>
        </w:tc>
        <w:tc>
          <w:tcPr>
            <w:tcW w:w="6030" w:type="dxa"/>
            <w:gridSpan w:val="2"/>
            <w:hideMark/>
          </w:tcPr>
          <w:p w:rsidR="008C506B" w:rsidRPr="0023782A" w:rsidRDefault="008C506B" w:rsidP="001830A4">
            <w:pPr>
              <w:tabs>
                <w:tab w:val="left" w:pos="720"/>
              </w:tabs>
              <w:spacing w:line="276" w:lineRule="auto"/>
              <w:rPr>
                <w:sz w:val="24"/>
                <w:szCs w:val="24"/>
              </w:rPr>
            </w:pPr>
            <w:r w:rsidRPr="0023782A">
              <w:rPr>
                <w:sz w:val="24"/>
                <w:szCs w:val="24"/>
              </w:rPr>
              <w:t xml:space="preserve">Use case diagrams  </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9</w:t>
            </w:r>
          </w:p>
        </w:tc>
      </w:tr>
      <w:tr w:rsidR="001830A4" w:rsidRPr="0023782A" w:rsidTr="00320114">
        <w:tc>
          <w:tcPr>
            <w:tcW w:w="1118" w:type="dxa"/>
          </w:tcPr>
          <w:p w:rsidR="001830A4" w:rsidRPr="0023782A" w:rsidRDefault="001830A4" w:rsidP="008C506B">
            <w:pPr>
              <w:tabs>
                <w:tab w:val="center" w:pos="7920"/>
              </w:tabs>
              <w:spacing w:before="60" w:after="60" w:line="276" w:lineRule="auto"/>
              <w:jc w:val="center"/>
              <w:rPr>
                <w:b/>
                <w:sz w:val="24"/>
                <w:szCs w:val="24"/>
              </w:rPr>
            </w:pPr>
          </w:p>
        </w:tc>
        <w:tc>
          <w:tcPr>
            <w:tcW w:w="706" w:type="dxa"/>
            <w:gridSpan w:val="2"/>
          </w:tcPr>
          <w:p w:rsidR="001830A4" w:rsidRPr="0023782A" w:rsidRDefault="001830A4" w:rsidP="00FE7A17">
            <w:pPr>
              <w:suppressAutoHyphens w:val="0"/>
              <w:autoSpaceDN w:val="0"/>
              <w:adjustRightInd w:val="0"/>
              <w:spacing w:line="276" w:lineRule="auto"/>
              <w:jc w:val="center"/>
              <w:rPr>
                <w:sz w:val="24"/>
                <w:szCs w:val="24"/>
              </w:rPr>
            </w:pPr>
          </w:p>
        </w:tc>
        <w:tc>
          <w:tcPr>
            <w:tcW w:w="1093" w:type="dxa"/>
            <w:gridSpan w:val="2"/>
            <w:hideMark/>
          </w:tcPr>
          <w:p w:rsidR="001830A4" w:rsidRPr="0023782A" w:rsidRDefault="00486B16" w:rsidP="008C506B">
            <w:pPr>
              <w:tabs>
                <w:tab w:val="left" w:pos="720"/>
              </w:tabs>
              <w:spacing w:line="276" w:lineRule="auto"/>
              <w:jc w:val="center"/>
              <w:rPr>
                <w:sz w:val="24"/>
                <w:szCs w:val="24"/>
              </w:rPr>
            </w:pPr>
            <w:r>
              <w:rPr>
                <w:sz w:val="24"/>
                <w:szCs w:val="24"/>
              </w:rPr>
              <w:t>3.2</w:t>
            </w:r>
            <w:r w:rsidR="008867D8">
              <w:rPr>
                <w:sz w:val="24"/>
                <w:szCs w:val="24"/>
              </w:rPr>
              <w:t>.3</w:t>
            </w:r>
          </w:p>
        </w:tc>
        <w:tc>
          <w:tcPr>
            <w:tcW w:w="6030" w:type="dxa"/>
            <w:gridSpan w:val="2"/>
            <w:hideMark/>
          </w:tcPr>
          <w:p w:rsidR="001830A4" w:rsidRPr="0023782A" w:rsidRDefault="001830A4" w:rsidP="00486B16">
            <w:pPr>
              <w:tabs>
                <w:tab w:val="left" w:pos="720"/>
              </w:tabs>
              <w:spacing w:line="276" w:lineRule="auto"/>
              <w:rPr>
                <w:sz w:val="24"/>
                <w:szCs w:val="24"/>
              </w:rPr>
            </w:pPr>
            <w:r w:rsidRPr="0023782A">
              <w:rPr>
                <w:sz w:val="24"/>
                <w:szCs w:val="24"/>
              </w:rPr>
              <w:t xml:space="preserve"> Use </w:t>
            </w:r>
            <w:r w:rsidR="00125812">
              <w:rPr>
                <w:sz w:val="24"/>
                <w:szCs w:val="24"/>
              </w:rPr>
              <w:t xml:space="preserve">Case </w:t>
            </w:r>
            <w:r w:rsidRPr="0023782A">
              <w:rPr>
                <w:sz w:val="24"/>
                <w:szCs w:val="24"/>
              </w:rPr>
              <w:t>descriptions using scenarios</w:t>
            </w:r>
          </w:p>
        </w:tc>
        <w:tc>
          <w:tcPr>
            <w:tcW w:w="1085" w:type="dxa"/>
            <w:gridSpan w:val="2"/>
          </w:tcPr>
          <w:p w:rsidR="001830A4" w:rsidRPr="0023782A" w:rsidRDefault="00B36805" w:rsidP="008C506B">
            <w:pPr>
              <w:tabs>
                <w:tab w:val="center" w:pos="7920"/>
              </w:tabs>
              <w:spacing w:before="60" w:after="60" w:line="276" w:lineRule="auto"/>
              <w:jc w:val="center"/>
              <w:rPr>
                <w:b/>
                <w:sz w:val="24"/>
                <w:szCs w:val="24"/>
              </w:rPr>
            </w:pPr>
            <w:r>
              <w:rPr>
                <w:b/>
                <w:sz w:val="24"/>
                <w:szCs w:val="24"/>
              </w:rPr>
              <w:t>10</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tcPr>
          <w:p w:rsidR="008C506B" w:rsidRPr="0023782A" w:rsidRDefault="008C506B" w:rsidP="00FE7A17">
            <w:pPr>
              <w:suppressAutoHyphens w:val="0"/>
              <w:autoSpaceDN w:val="0"/>
              <w:adjustRightInd w:val="0"/>
              <w:spacing w:line="276" w:lineRule="auto"/>
              <w:jc w:val="center"/>
              <w:rPr>
                <w:sz w:val="24"/>
                <w:szCs w:val="24"/>
              </w:rPr>
            </w:pPr>
          </w:p>
        </w:tc>
        <w:tc>
          <w:tcPr>
            <w:tcW w:w="1074" w:type="dxa"/>
            <w:hideMark/>
          </w:tcPr>
          <w:p w:rsidR="008C506B" w:rsidRPr="0023782A" w:rsidRDefault="00486B16" w:rsidP="00486B16">
            <w:pPr>
              <w:tabs>
                <w:tab w:val="left" w:pos="720"/>
              </w:tabs>
              <w:spacing w:line="276" w:lineRule="auto"/>
              <w:jc w:val="center"/>
              <w:rPr>
                <w:sz w:val="24"/>
                <w:szCs w:val="24"/>
              </w:rPr>
            </w:pPr>
            <w:r>
              <w:rPr>
                <w:sz w:val="24"/>
                <w:szCs w:val="24"/>
              </w:rPr>
              <w:t>3.2</w:t>
            </w:r>
            <w:r w:rsidR="008C506B" w:rsidRPr="0023782A">
              <w:rPr>
                <w:sz w:val="24"/>
                <w:szCs w:val="24"/>
              </w:rPr>
              <w:t>.</w:t>
            </w:r>
            <w:r>
              <w:rPr>
                <w:sz w:val="24"/>
                <w:szCs w:val="24"/>
              </w:rPr>
              <w:t>4</w:t>
            </w:r>
          </w:p>
        </w:tc>
        <w:tc>
          <w:tcPr>
            <w:tcW w:w="6049" w:type="dxa"/>
            <w:gridSpan w:val="3"/>
            <w:hideMark/>
          </w:tcPr>
          <w:p w:rsidR="008C506B" w:rsidRPr="0023782A" w:rsidRDefault="008C506B" w:rsidP="008C506B">
            <w:pPr>
              <w:tabs>
                <w:tab w:val="left" w:pos="720"/>
              </w:tabs>
              <w:spacing w:line="276" w:lineRule="auto"/>
              <w:rPr>
                <w:sz w:val="24"/>
                <w:szCs w:val="24"/>
              </w:rPr>
            </w:pPr>
            <w:r w:rsidRPr="0023782A">
              <w:rPr>
                <w:sz w:val="24"/>
                <w:szCs w:val="24"/>
              </w:rPr>
              <w:t>Nonfunctional Requirements</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11</w:t>
            </w:r>
          </w:p>
        </w:tc>
      </w:tr>
      <w:tr w:rsidR="008C506B" w:rsidRPr="0023782A" w:rsidTr="00320114">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FE7A17">
            <w:pPr>
              <w:suppressAutoHyphens w:val="0"/>
              <w:autoSpaceDN w:val="0"/>
              <w:adjustRightInd w:val="0"/>
              <w:spacing w:line="276" w:lineRule="auto"/>
              <w:jc w:val="center"/>
              <w:rPr>
                <w:sz w:val="24"/>
                <w:szCs w:val="24"/>
              </w:rPr>
            </w:pPr>
            <w:r w:rsidRPr="0023782A">
              <w:rPr>
                <w:sz w:val="24"/>
                <w:szCs w:val="24"/>
              </w:rPr>
              <w:t>3.</w:t>
            </w:r>
            <w:r w:rsidR="00486B16">
              <w:rPr>
                <w:sz w:val="24"/>
                <w:szCs w:val="24"/>
              </w:rPr>
              <w:t>3</w:t>
            </w:r>
          </w:p>
        </w:tc>
        <w:tc>
          <w:tcPr>
            <w:tcW w:w="7123" w:type="dxa"/>
            <w:gridSpan w:val="4"/>
            <w:hideMark/>
          </w:tcPr>
          <w:p w:rsidR="008C506B" w:rsidRPr="0023782A" w:rsidRDefault="008C506B" w:rsidP="00A840A2">
            <w:pPr>
              <w:tabs>
                <w:tab w:val="left" w:pos="720"/>
              </w:tabs>
              <w:spacing w:line="276" w:lineRule="auto"/>
              <w:rPr>
                <w:sz w:val="24"/>
                <w:szCs w:val="24"/>
              </w:rPr>
            </w:pPr>
            <w:r w:rsidRPr="0023782A">
              <w:rPr>
                <w:sz w:val="24"/>
                <w:szCs w:val="24"/>
              </w:rPr>
              <w:t>Software requirement specifications</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11</w:t>
            </w:r>
          </w:p>
        </w:tc>
      </w:tr>
      <w:tr w:rsidR="001830A4" w:rsidRPr="0023782A" w:rsidTr="00320114">
        <w:tc>
          <w:tcPr>
            <w:tcW w:w="1118" w:type="dxa"/>
          </w:tcPr>
          <w:p w:rsidR="001830A4" w:rsidRPr="0023782A" w:rsidRDefault="001830A4" w:rsidP="008C506B">
            <w:pPr>
              <w:tabs>
                <w:tab w:val="center" w:pos="7920"/>
              </w:tabs>
              <w:spacing w:before="60" w:after="60" w:line="276" w:lineRule="auto"/>
              <w:jc w:val="center"/>
              <w:rPr>
                <w:b/>
                <w:sz w:val="24"/>
                <w:szCs w:val="24"/>
              </w:rPr>
            </w:pPr>
          </w:p>
        </w:tc>
        <w:tc>
          <w:tcPr>
            <w:tcW w:w="706" w:type="dxa"/>
            <w:gridSpan w:val="2"/>
            <w:hideMark/>
          </w:tcPr>
          <w:p w:rsidR="001830A4" w:rsidRPr="0023782A" w:rsidRDefault="001830A4" w:rsidP="00FE7A17">
            <w:pPr>
              <w:suppressAutoHyphens w:val="0"/>
              <w:autoSpaceDN w:val="0"/>
              <w:adjustRightInd w:val="0"/>
              <w:spacing w:line="276" w:lineRule="auto"/>
              <w:jc w:val="center"/>
              <w:rPr>
                <w:sz w:val="24"/>
                <w:szCs w:val="24"/>
              </w:rPr>
            </w:pPr>
            <w:r w:rsidRPr="0023782A">
              <w:rPr>
                <w:sz w:val="24"/>
                <w:szCs w:val="24"/>
              </w:rPr>
              <w:t>3.</w:t>
            </w:r>
            <w:r w:rsidR="00486B16">
              <w:rPr>
                <w:sz w:val="24"/>
                <w:szCs w:val="24"/>
              </w:rPr>
              <w:t>4</w:t>
            </w:r>
          </w:p>
        </w:tc>
        <w:tc>
          <w:tcPr>
            <w:tcW w:w="7123" w:type="dxa"/>
            <w:gridSpan w:val="4"/>
            <w:hideMark/>
          </w:tcPr>
          <w:p w:rsidR="001830A4" w:rsidRPr="0023782A" w:rsidRDefault="00DB2EED" w:rsidP="00DB2EED">
            <w:pPr>
              <w:tabs>
                <w:tab w:val="left" w:pos="720"/>
              </w:tabs>
              <w:spacing w:line="276" w:lineRule="auto"/>
              <w:rPr>
                <w:sz w:val="24"/>
                <w:szCs w:val="24"/>
              </w:rPr>
            </w:pPr>
            <w:r>
              <w:rPr>
                <w:sz w:val="24"/>
                <w:szCs w:val="24"/>
              </w:rPr>
              <w:t>GUI of proposed system</w:t>
            </w:r>
          </w:p>
        </w:tc>
        <w:tc>
          <w:tcPr>
            <w:tcW w:w="1085" w:type="dxa"/>
            <w:gridSpan w:val="2"/>
          </w:tcPr>
          <w:p w:rsidR="001830A4" w:rsidRPr="0023782A" w:rsidRDefault="00B36805" w:rsidP="008C506B">
            <w:pPr>
              <w:tabs>
                <w:tab w:val="center" w:pos="7920"/>
              </w:tabs>
              <w:spacing w:before="60" w:after="60" w:line="276" w:lineRule="auto"/>
              <w:jc w:val="center"/>
              <w:rPr>
                <w:b/>
                <w:sz w:val="24"/>
                <w:szCs w:val="24"/>
              </w:rPr>
            </w:pPr>
            <w:r>
              <w:rPr>
                <w:b/>
                <w:sz w:val="24"/>
                <w:szCs w:val="24"/>
              </w:rPr>
              <w:t>12</w:t>
            </w:r>
          </w:p>
        </w:tc>
      </w:tr>
      <w:tr w:rsidR="008201B1" w:rsidRPr="0023782A" w:rsidTr="00320114">
        <w:tc>
          <w:tcPr>
            <w:tcW w:w="1118" w:type="dxa"/>
          </w:tcPr>
          <w:p w:rsidR="008201B1" w:rsidRPr="0023782A" w:rsidRDefault="008201B1" w:rsidP="008C506B">
            <w:pPr>
              <w:tabs>
                <w:tab w:val="center" w:pos="7920"/>
              </w:tabs>
              <w:spacing w:before="60" w:after="60" w:line="276" w:lineRule="auto"/>
              <w:jc w:val="center"/>
              <w:rPr>
                <w:b/>
                <w:sz w:val="24"/>
                <w:szCs w:val="24"/>
              </w:rPr>
            </w:pPr>
          </w:p>
        </w:tc>
        <w:tc>
          <w:tcPr>
            <w:tcW w:w="706" w:type="dxa"/>
            <w:gridSpan w:val="2"/>
            <w:hideMark/>
          </w:tcPr>
          <w:p w:rsidR="008201B1" w:rsidRPr="0023782A" w:rsidRDefault="008201B1" w:rsidP="00FE7A17">
            <w:pPr>
              <w:suppressAutoHyphens w:val="0"/>
              <w:autoSpaceDN w:val="0"/>
              <w:adjustRightInd w:val="0"/>
              <w:spacing w:line="276" w:lineRule="auto"/>
              <w:jc w:val="center"/>
              <w:rPr>
                <w:sz w:val="24"/>
                <w:szCs w:val="24"/>
              </w:rPr>
            </w:pPr>
            <w:r w:rsidRPr="0023782A">
              <w:rPr>
                <w:sz w:val="24"/>
                <w:szCs w:val="24"/>
              </w:rPr>
              <w:t>3.</w:t>
            </w:r>
            <w:r w:rsidR="00486B16">
              <w:rPr>
                <w:sz w:val="24"/>
                <w:szCs w:val="24"/>
              </w:rPr>
              <w:t>5</w:t>
            </w:r>
          </w:p>
        </w:tc>
        <w:tc>
          <w:tcPr>
            <w:tcW w:w="7123" w:type="dxa"/>
            <w:gridSpan w:val="4"/>
            <w:hideMark/>
          </w:tcPr>
          <w:p w:rsidR="008201B1" w:rsidRPr="0023782A" w:rsidRDefault="008201B1" w:rsidP="008C506B">
            <w:pPr>
              <w:tabs>
                <w:tab w:val="left" w:pos="720"/>
              </w:tabs>
              <w:spacing w:line="276" w:lineRule="auto"/>
              <w:rPr>
                <w:sz w:val="24"/>
                <w:szCs w:val="24"/>
              </w:rPr>
            </w:pPr>
            <w:r w:rsidRPr="0023782A">
              <w:rPr>
                <w:sz w:val="24"/>
                <w:szCs w:val="24"/>
              </w:rPr>
              <w:t>Acceptance test plan</w:t>
            </w:r>
          </w:p>
        </w:tc>
        <w:tc>
          <w:tcPr>
            <w:tcW w:w="1085" w:type="dxa"/>
            <w:gridSpan w:val="2"/>
          </w:tcPr>
          <w:p w:rsidR="008201B1" w:rsidRPr="0023782A" w:rsidRDefault="00B36805" w:rsidP="008C506B">
            <w:pPr>
              <w:tabs>
                <w:tab w:val="center" w:pos="7920"/>
              </w:tabs>
              <w:spacing w:before="60" w:after="60" w:line="276" w:lineRule="auto"/>
              <w:jc w:val="center"/>
              <w:rPr>
                <w:b/>
                <w:sz w:val="24"/>
                <w:szCs w:val="24"/>
              </w:rPr>
            </w:pPr>
            <w:r>
              <w:rPr>
                <w:b/>
                <w:sz w:val="24"/>
                <w:szCs w:val="24"/>
              </w:rPr>
              <w:t>12</w:t>
            </w:r>
          </w:p>
        </w:tc>
      </w:tr>
      <w:tr w:rsidR="008C506B" w:rsidRPr="0023782A" w:rsidTr="00320114">
        <w:tc>
          <w:tcPr>
            <w:tcW w:w="1118" w:type="dxa"/>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4</w:t>
            </w:r>
          </w:p>
        </w:tc>
        <w:tc>
          <w:tcPr>
            <w:tcW w:w="7829" w:type="dxa"/>
            <w:gridSpan w:val="6"/>
            <w:vAlign w:val="center"/>
            <w:hideMark/>
          </w:tcPr>
          <w:p w:rsidR="008C506B" w:rsidRPr="0023782A" w:rsidRDefault="008C506B" w:rsidP="008C506B">
            <w:pPr>
              <w:tabs>
                <w:tab w:val="left" w:pos="720"/>
              </w:tabs>
              <w:spacing w:line="276" w:lineRule="auto"/>
              <w:rPr>
                <w:b/>
                <w:sz w:val="24"/>
                <w:szCs w:val="24"/>
              </w:rPr>
            </w:pPr>
            <w:r w:rsidRPr="0023782A">
              <w:rPr>
                <w:b/>
                <w:sz w:val="24"/>
                <w:szCs w:val="24"/>
              </w:rPr>
              <w:t>System Design</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15-17</w:t>
            </w:r>
          </w:p>
        </w:tc>
      </w:tr>
      <w:tr w:rsidR="00B62157" w:rsidRPr="0023782A" w:rsidTr="00320114">
        <w:trPr>
          <w:gridAfter w:val="1"/>
          <w:wAfter w:w="13" w:type="dxa"/>
        </w:trPr>
        <w:tc>
          <w:tcPr>
            <w:tcW w:w="1118" w:type="dxa"/>
          </w:tcPr>
          <w:p w:rsidR="00B62157" w:rsidRPr="0023782A" w:rsidRDefault="00B62157" w:rsidP="008C506B">
            <w:pPr>
              <w:tabs>
                <w:tab w:val="center" w:pos="7920"/>
              </w:tabs>
              <w:spacing w:before="60" w:after="60" w:line="276" w:lineRule="auto"/>
              <w:jc w:val="center"/>
              <w:rPr>
                <w:b/>
                <w:sz w:val="24"/>
                <w:szCs w:val="24"/>
              </w:rPr>
            </w:pPr>
          </w:p>
        </w:tc>
        <w:tc>
          <w:tcPr>
            <w:tcW w:w="706" w:type="dxa"/>
            <w:gridSpan w:val="2"/>
            <w:hideMark/>
          </w:tcPr>
          <w:p w:rsidR="00B62157" w:rsidRPr="0023782A" w:rsidRDefault="00B62157" w:rsidP="008C506B">
            <w:pPr>
              <w:suppressAutoHyphens w:val="0"/>
              <w:autoSpaceDN w:val="0"/>
              <w:adjustRightInd w:val="0"/>
              <w:spacing w:line="276" w:lineRule="auto"/>
              <w:jc w:val="center"/>
              <w:rPr>
                <w:sz w:val="24"/>
                <w:szCs w:val="24"/>
              </w:rPr>
            </w:pPr>
            <w:r>
              <w:rPr>
                <w:sz w:val="24"/>
                <w:szCs w:val="24"/>
              </w:rPr>
              <w:t>4.1</w:t>
            </w:r>
          </w:p>
        </w:tc>
        <w:tc>
          <w:tcPr>
            <w:tcW w:w="7110" w:type="dxa"/>
            <w:gridSpan w:val="3"/>
            <w:hideMark/>
          </w:tcPr>
          <w:p w:rsidR="00B62157" w:rsidRPr="0023782A" w:rsidRDefault="00486B16" w:rsidP="00486B16">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Architecture of the system</w:t>
            </w:r>
          </w:p>
        </w:tc>
        <w:tc>
          <w:tcPr>
            <w:tcW w:w="1085" w:type="dxa"/>
            <w:gridSpan w:val="2"/>
          </w:tcPr>
          <w:p w:rsidR="00B62157" w:rsidRPr="0023782A" w:rsidRDefault="00B36805" w:rsidP="008C506B">
            <w:pPr>
              <w:tabs>
                <w:tab w:val="center" w:pos="7920"/>
              </w:tabs>
              <w:spacing w:before="60" w:after="60" w:line="276" w:lineRule="auto"/>
              <w:jc w:val="center"/>
              <w:rPr>
                <w:b/>
                <w:sz w:val="24"/>
                <w:szCs w:val="24"/>
              </w:rPr>
            </w:pPr>
            <w:r>
              <w:rPr>
                <w:b/>
                <w:sz w:val="24"/>
                <w:szCs w:val="24"/>
              </w:rPr>
              <w:t>15</w:t>
            </w:r>
          </w:p>
        </w:tc>
      </w:tr>
      <w:tr w:rsidR="008C506B" w:rsidRPr="0023782A" w:rsidTr="00320114">
        <w:trPr>
          <w:gridAfter w:val="1"/>
          <w:wAfter w:w="13" w:type="dxa"/>
        </w:trPr>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suppressAutoHyphens w:val="0"/>
              <w:autoSpaceDN w:val="0"/>
              <w:adjustRightInd w:val="0"/>
              <w:spacing w:line="276" w:lineRule="auto"/>
              <w:jc w:val="center"/>
              <w:rPr>
                <w:sz w:val="24"/>
                <w:szCs w:val="24"/>
              </w:rPr>
            </w:pPr>
            <w:r w:rsidRPr="0023782A">
              <w:rPr>
                <w:sz w:val="24"/>
                <w:szCs w:val="24"/>
              </w:rPr>
              <w:t>4.</w:t>
            </w:r>
            <w:r w:rsidR="00486B16">
              <w:rPr>
                <w:sz w:val="24"/>
                <w:szCs w:val="24"/>
              </w:rPr>
              <w:t>2</w:t>
            </w:r>
          </w:p>
        </w:tc>
        <w:tc>
          <w:tcPr>
            <w:tcW w:w="7110" w:type="dxa"/>
            <w:gridSpan w:val="3"/>
            <w:hideMark/>
          </w:tcPr>
          <w:p w:rsidR="008C506B" w:rsidRPr="0023782A" w:rsidRDefault="00486B16" w:rsidP="00486B16">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Level 0 DFD</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15</w:t>
            </w:r>
          </w:p>
        </w:tc>
      </w:tr>
      <w:tr w:rsidR="002A6B36" w:rsidRPr="0023782A" w:rsidTr="00320114">
        <w:trPr>
          <w:gridAfter w:val="1"/>
          <w:wAfter w:w="13" w:type="dxa"/>
        </w:trPr>
        <w:tc>
          <w:tcPr>
            <w:tcW w:w="1118" w:type="dxa"/>
          </w:tcPr>
          <w:p w:rsidR="002A6B36" w:rsidRPr="0023782A" w:rsidRDefault="002A6B36" w:rsidP="008C506B">
            <w:pPr>
              <w:tabs>
                <w:tab w:val="center" w:pos="7920"/>
              </w:tabs>
              <w:spacing w:before="60" w:after="60" w:line="276" w:lineRule="auto"/>
              <w:jc w:val="center"/>
              <w:rPr>
                <w:b/>
                <w:sz w:val="24"/>
                <w:szCs w:val="24"/>
              </w:rPr>
            </w:pPr>
          </w:p>
        </w:tc>
        <w:tc>
          <w:tcPr>
            <w:tcW w:w="706" w:type="dxa"/>
            <w:gridSpan w:val="2"/>
            <w:hideMark/>
          </w:tcPr>
          <w:p w:rsidR="002A6B36" w:rsidRPr="0023782A" w:rsidRDefault="0004523F" w:rsidP="008C506B">
            <w:pPr>
              <w:suppressAutoHyphens w:val="0"/>
              <w:autoSpaceDN w:val="0"/>
              <w:adjustRightInd w:val="0"/>
              <w:spacing w:line="276" w:lineRule="auto"/>
              <w:jc w:val="center"/>
              <w:rPr>
                <w:sz w:val="24"/>
                <w:szCs w:val="24"/>
              </w:rPr>
            </w:pPr>
            <w:r w:rsidRPr="0023782A">
              <w:rPr>
                <w:sz w:val="24"/>
                <w:szCs w:val="24"/>
              </w:rPr>
              <w:t>4.</w:t>
            </w:r>
            <w:r w:rsidR="00486B16">
              <w:rPr>
                <w:sz w:val="24"/>
                <w:szCs w:val="24"/>
              </w:rPr>
              <w:t>3</w:t>
            </w:r>
          </w:p>
        </w:tc>
        <w:tc>
          <w:tcPr>
            <w:tcW w:w="7110" w:type="dxa"/>
            <w:gridSpan w:val="3"/>
            <w:hideMark/>
          </w:tcPr>
          <w:p w:rsidR="002A6B36" w:rsidRPr="0023782A" w:rsidRDefault="002A6B36" w:rsidP="002A6B36">
            <w:pPr>
              <w:pStyle w:val="ListParagraph"/>
              <w:widowControl/>
              <w:tabs>
                <w:tab w:val="left" w:pos="1134"/>
              </w:tabs>
              <w:suppressAutoHyphens w:val="0"/>
              <w:autoSpaceDE/>
              <w:autoSpaceDN w:val="0"/>
              <w:spacing w:line="276" w:lineRule="auto"/>
              <w:ind w:left="0"/>
              <w:contextualSpacing/>
              <w:rPr>
                <w:sz w:val="24"/>
                <w:szCs w:val="24"/>
              </w:rPr>
            </w:pPr>
            <w:r w:rsidRPr="0023782A">
              <w:rPr>
                <w:sz w:val="24"/>
                <w:szCs w:val="24"/>
              </w:rPr>
              <w:t>Detailed DFD for the proposed system</w:t>
            </w:r>
          </w:p>
        </w:tc>
        <w:tc>
          <w:tcPr>
            <w:tcW w:w="1085" w:type="dxa"/>
            <w:gridSpan w:val="2"/>
          </w:tcPr>
          <w:p w:rsidR="002A6B36" w:rsidRPr="0023782A" w:rsidRDefault="00B36805" w:rsidP="008C506B">
            <w:pPr>
              <w:tabs>
                <w:tab w:val="center" w:pos="7920"/>
              </w:tabs>
              <w:spacing w:before="60" w:after="60" w:line="276" w:lineRule="auto"/>
              <w:jc w:val="center"/>
              <w:rPr>
                <w:b/>
                <w:sz w:val="24"/>
                <w:szCs w:val="24"/>
              </w:rPr>
            </w:pPr>
            <w:r>
              <w:rPr>
                <w:b/>
                <w:sz w:val="24"/>
                <w:szCs w:val="24"/>
              </w:rPr>
              <w:t>16</w:t>
            </w:r>
          </w:p>
        </w:tc>
      </w:tr>
      <w:tr w:rsidR="00DB360D" w:rsidRPr="0023782A" w:rsidTr="00320114">
        <w:trPr>
          <w:gridAfter w:val="1"/>
          <w:wAfter w:w="13" w:type="dxa"/>
        </w:trPr>
        <w:tc>
          <w:tcPr>
            <w:tcW w:w="1118" w:type="dxa"/>
          </w:tcPr>
          <w:p w:rsidR="00DB360D" w:rsidRPr="0023782A" w:rsidRDefault="00DB360D" w:rsidP="008C506B">
            <w:pPr>
              <w:tabs>
                <w:tab w:val="center" w:pos="7920"/>
              </w:tabs>
              <w:spacing w:before="60" w:after="60" w:line="276" w:lineRule="auto"/>
              <w:jc w:val="center"/>
              <w:rPr>
                <w:b/>
                <w:sz w:val="24"/>
                <w:szCs w:val="24"/>
              </w:rPr>
            </w:pPr>
          </w:p>
        </w:tc>
        <w:tc>
          <w:tcPr>
            <w:tcW w:w="706" w:type="dxa"/>
            <w:gridSpan w:val="2"/>
            <w:hideMark/>
          </w:tcPr>
          <w:p w:rsidR="00DB360D" w:rsidRPr="0023782A" w:rsidRDefault="00DB2EED" w:rsidP="008C506B">
            <w:pPr>
              <w:suppressAutoHyphens w:val="0"/>
              <w:autoSpaceDN w:val="0"/>
              <w:adjustRightInd w:val="0"/>
              <w:spacing w:line="276" w:lineRule="auto"/>
              <w:jc w:val="center"/>
              <w:rPr>
                <w:sz w:val="24"/>
                <w:szCs w:val="24"/>
              </w:rPr>
            </w:pPr>
            <w:r>
              <w:rPr>
                <w:sz w:val="24"/>
                <w:szCs w:val="24"/>
              </w:rPr>
              <w:t>4.4</w:t>
            </w:r>
          </w:p>
        </w:tc>
        <w:tc>
          <w:tcPr>
            <w:tcW w:w="7110" w:type="dxa"/>
            <w:gridSpan w:val="3"/>
            <w:hideMark/>
          </w:tcPr>
          <w:p w:rsidR="00DB360D" w:rsidRDefault="00486B16" w:rsidP="00486B16">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Activity diagram</w:t>
            </w:r>
          </w:p>
        </w:tc>
        <w:tc>
          <w:tcPr>
            <w:tcW w:w="1085" w:type="dxa"/>
            <w:gridSpan w:val="2"/>
          </w:tcPr>
          <w:p w:rsidR="00DB360D" w:rsidRPr="0023782A" w:rsidRDefault="00B36805" w:rsidP="008C506B">
            <w:pPr>
              <w:tabs>
                <w:tab w:val="center" w:pos="7920"/>
              </w:tabs>
              <w:spacing w:before="60" w:after="60" w:line="276" w:lineRule="auto"/>
              <w:jc w:val="center"/>
              <w:rPr>
                <w:b/>
                <w:sz w:val="24"/>
                <w:szCs w:val="24"/>
              </w:rPr>
            </w:pPr>
            <w:r>
              <w:rPr>
                <w:b/>
                <w:sz w:val="24"/>
                <w:szCs w:val="24"/>
              </w:rPr>
              <w:t>16</w:t>
            </w:r>
          </w:p>
        </w:tc>
      </w:tr>
      <w:tr w:rsidR="008C506B" w:rsidRPr="0023782A" w:rsidTr="00320114">
        <w:trPr>
          <w:gridAfter w:val="1"/>
          <w:wAfter w:w="13" w:type="dxa"/>
        </w:trPr>
        <w:tc>
          <w:tcPr>
            <w:tcW w:w="1118" w:type="dxa"/>
            <w:hideMark/>
          </w:tcPr>
          <w:p w:rsidR="008C506B" w:rsidRPr="0023782A" w:rsidRDefault="008C506B" w:rsidP="008C506B">
            <w:pPr>
              <w:tabs>
                <w:tab w:val="center" w:pos="7920"/>
              </w:tabs>
              <w:spacing w:before="60" w:after="60" w:line="276" w:lineRule="auto"/>
              <w:jc w:val="center"/>
              <w:rPr>
                <w:b/>
                <w:sz w:val="24"/>
                <w:szCs w:val="24"/>
              </w:rPr>
            </w:pPr>
            <w:r w:rsidRPr="0023782A">
              <w:rPr>
                <w:b/>
                <w:sz w:val="24"/>
                <w:szCs w:val="24"/>
              </w:rPr>
              <w:t>5</w:t>
            </w:r>
          </w:p>
        </w:tc>
        <w:tc>
          <w:tcPr>
            <w:tcW w:w="7816" w:type="dxa"/>
            <w:gridSpan w:val="5"/>
            <w:vAlign w:val="center"/>
            <w:hideMark/>
          </w:tcPr>
          <w:p w:rsidR="008C506B" w:rsidRPr="0023782A" w:rsidRDefault="008C506B" w:rsidP="008C506B">
            <w:pPr>
              <w:widowControl/>
              <w:tabs>
                <w:tab w:val="left" w:pos="1843"/>
              </w:tabs>
              <w:autoSpaceDE/>
              <w:autoSpaceDN w:val="0"/>
              <w:spacing w:line="276" w:lineRule="auto"/>
              <w:rPr>
                <w:b/>
                <w:sz w:val="24"/>
                <w:szCs w:val="24"/>
              </w:rPr>
            </w:pPr>
            <w:r w:rsidRPr="0023782A">
              <w:rPr>
                <w:b/>
                <w:sz w:val="24"/>
                <w:szCs w:val="24"/>
              </w:rPr>
              <w:t>Implementation</w:t>
            </w:r>
          </w:p>
        </w:tc>
        <w:tc>
          <w:tcPr>
            <w:tcW w:w="1085" w:type="dxa"/>
            <w:gridSpan w:val="2"/>
          </w:tcPr>
          <w:p w:rsidR="008C506B" w:rsidRPr="0023782A" w:rsidRDefault="00B36805" w:rsidP="008C506B">
            <w:pPr>
              <w:tabs>
                <w:tab w:val="center" w:pos="7920"/>
              </w:tabs>
              <w:spacing w:before="60" w:after="60" w:line="276" w:lineRule="auto"/>
              <w:jc w:val="center"/>
              <w:rPr>
                <w:b/>
                <w:sz w:val="24"/>
                <w:szCs w:val="24"/>
              </w:rPr>
            </w:pPr>
            <w:r>
              <w:rPr>
                <w:b/>
                <w:sz w:val="24"/>
                <w:szCs w:val="24"/>
              </w:rPr>
              <w:t>17</w:t>
            </w:r>
            <w:r w:rsidR="00867D49">
              <w:rPr>
                <w:b/>
                <w:sz w:val="24"/>
                <w:szCs w:val="24"/>
              </w:rPr>
              <w:t>-18</w:t>
            </w:r>
          </w:p>
        </w:tc>
      </w:tr>
      <w:tr w:rsidR="008C506B" w:rsidRPr="0023782A" w:rsidTr="00320114">
        <w:trPr>
          <w:gridAfter w:val="1"/>
          <w:wAfter w:w="13" w:type="dxa"/>
        </w:trPr>
        <w:tc>
          <w:tcPr>
            <w:tcW w:w="1118" w:type="dxa"/>
          </w:tcPr>
          <w:p w:rsidR="008C506B" w:rsidRPr="0023782A" w:rsidRDefault="008C506B" w:rsidP="008C506B">
            <w:pPr>
              <w:tabs>
                <w:tab w:val="center" w:pos="7920"/>
              </w:tabs>
              <w:spacing w:before="60" w:after="60" w:line="276" w:lineRule="auto"/>
              <w:jc w:val="center"/>
              <w:rPr>
                <w:b/>
                <w:sz w:val="24"/>
                <w:szCs w:val="24"/>
              </w:rPr>
            </w:pPr>
          </w:p>
        </w:tc>
        <w:tc>
          <w:tcPr>
            <w:tcW w:w="706" w:type="dxa"/>
            <w:gridSpan w:val="2"/>
            <w:hideMark/>
          </w:tcPr>
          <w:p w:rsidR="008C506B" w:rsidRPr="0023782A" w:rsidRDefault="008C506B" w:rsidP="008C506B">
            <w:pPr>
              <w:suppressAutoHyphens w:val="0"/>
              <w:autoSpaceDN w:val="0"/>
              <w:adjustRightInd w:val="0"/>
              <w:spacing w:line="276" w:lineRule="auto"/>
              <w:jc w:val="center"/>
              <w:rPr>
                <w:sz w:val="24"/>
                <w:szCs w:val="24"/>
              </w:rPr>
            </w:pPr>
            <w:r w:rsidRPr="0023782A">
              <w:rPr>
                <w:sz w:val="24"/>
                <w:szCs w:val="24"/>
              </w:rPr>
              <w:t>5.1</w:t>
            </w:r>
          </w:p>
        </w:tc>
        <w:tc>
          <w:tcPr>
            <w:tcW w:w="7110" w:type="dxa"/>
            <w:gridSpan w:val="3"/>
            <w:hideMark/>
          </w:tcPr>
          <w:p w:rsidR="00AF5A0E" w:rsidRPr="0023782A" w:rsidRDefault="00C64EF1" w:rsidP="0029319E">
            <w:pPr>
              <w:widowControl/>
              <w:tabs>
                <w:tab w:val="left" w:pos="1843"/>
              </w:tabs>
              <w:autoSpaceDE/>
              <w:autoSpaceDN w:val="0"/>
              <w:spacing w:line="276" w:lineRule="auto"/>
              <w:rPr>
                <w:sz w:val="24"/>
                <w:szCs w:val="24"/>
              </w:rPr>
            </w:pPr>
            <w:r>
              <w:rPr>
                <w:sz w:val="24"/>
                <w:szCs w:val="24"/>
              </w:rPr>
              <w:t xml:space="preserve">Proposed Methodology </w:t>
            </w:r>
          </w:p>
        </w:tc>
        <w:tc>
          <w:tcPr>
            <w:tcW w:w="1085" w:type="dxa"/>
            <w:gridSpan w:val="2"/>
          </w:tcPr>
          <w:p w:rsidR="008C506B" w:rsidRPr="0023782A" w:rsidRDefault="00867D49" w:rsidP="008C506B">
            <w:pPr>
              <w:tabs>
                <w:tab w:val="center" w:pos="7920"/>
              </w:tabs>
              <w:spacing w:before="60" w:after="60" w:line="276" w:lineRule="auto"/>
              <w:jc w:val="center"/>
              <w:rPr>
                <w:b/>
                <w:sz w:val="24"/>
                <w:szCs w:val="24"/>
              </w:rPr>
            </w:pPr>
            <w:r>
              <w:rPr>
                <w:b/>
                <w:sz w:val="24"/>
                <w:szCs w:val="24"/>
              </w:rPr>
              <w:t>17</w:t>
            </w:r>
          </w:p>
        </w:tc>
      </w:tr>
      <w:tr w:rsidR="00914B9B" w:rsidRPr="0023782A" w:rsidTr="00320114">
        <w:trPr>
          <w:gridAfter w:val="1"/>
          <w:wAfter w:w="13" w:type="dxa"/>
        </w:trPr>
        <w:tc>
          <w:tcPr>
            <w:tcW w:w="1118" w:type="dxa"/>
          </w:tcPr>
          <w:p w:rsidR="00914B9B" w:rsidRDefault="00914B9B" w:rsidP="008C506B">
            <w:pPr>
              <w:tabs>
                <w:tab w:val="center" w:pos="7920"/>
              </w:tabs>
              <w:spacing w:before="60" w:after="60" w:line="276" w:lineRule="auto"/>
              <w:jc w:val="center"/>
              <w:rPr>
                <w:b/>
                <w:sz w:val="24"/>
                <w:szCs w:val="24"/>
              </w:rPr>
            </w:pPr>
            <w:r>
              <w:rPr>
                <w:b/>
                <w:sz w:val="24"/>
                <w:szCs w:val="24"/>
              </w:rPr>
              <w:t>6</w:t>
            </w:r>
          </w:p>
        </w:tc>
        <w:tc>
          <w:tcPr>
            <w:tcW w:w="7816" w:type="dxa"/>
            <w:gridSpan w:val="5"/>
          </w:tcPr>
          <w:p w:rsidR="00914B9B" w:rsidRPr="0023782A" w:rsidRDefault="00914B9B" w:rsidP="00DB360D">
            <w:pPr>
              <w:suppressAutoHyphens w:val="0"/>
              <w:autoSpaceDN w:val="0"/>
              <w:adjustRightInd w:val="0"/>
              <w:spacing w:line="276" w:lineRule="auto"/>
              <w:rPr>
                <w:b/>
                <w:sz w:val="24"/>
                <w:szCs w:val="24"/>
              </w:rPr>
            </w:pPr>
            <w:r>
              <w:rPr>
                <w:b/>
                <w:sz w:val="24"/>
                <w:szCs w:val="24"/>
              </w:rPr>
              <w:t>Testing</w:t>
            </w:r>
          </w:p>
        </w:tc>
        <w:tc>
          <w:tcPr>
            <w:tcW w:w="1085" w:type="dxa"/>
            <w:gridSpan w:val="2"/>
          </w:tcPr>
          <w:p w:rsidR="00914B9B" w:rsidRDefault="00D55F4A" w:rsidP="008C506B">
            <w:pPr>
              <w:tabs>
                <w:tab w:val="center" w:pos="7920"/>
              </w:tabs>
              <w:spacing w:before="60" w:after="60" w:line="276" w:lineRule="auto"/>
              <w:jc w:val="center"/>
              <w:rPr>
                <w:b/>
                <w:sz w:val="24"/>
                <w:szCs w:val="24"/>
              </w:rPr>
            </w:pPr>
            <w:r>
              <w:rPr>
                <w:b/>
                <w:sz w:val="24"/>
                <w:szCs w:val="24"/>
              </w:rPr>
              <w:t>19</w:t>
            </w:r>
          </w:p>
        </w:tc>
      </w:tr>
      <w:tr w:rsidR="00914B9B" w:rsidRPr="0023782A" w:rsidTr="00914B9B">
        <w:trPr>
          <w:gridAfter w:val="1"/>
          <w:wAfter w:w="13" w:type="dxa"/>
        </w:trPr>
        <w:tc>
          <w:tcPr>
            <w:tcW w:w="1118" w:type="dxa"/>
          </w:tcPr>
          <w:p w:rsidR="00914B9B" w:rsidRDefault="00914B9B" w:rsidP="008C506B">
            <w:pPr>
              <w:tabs>
                <w:tab w:val="center" w:pos="7920"/>
              </w:tabs>
              <w:spacing w:before="60" w:after="60" w:line="276" w:lineRule="auto"/>
              <w:jc w:val="center"/>
              <w:rPr>
                <w:b/>
                <w:sz w:val="24"/>
                <w:szCs w:val="24"/>
              </w:rPr>
            </w:pPr>
          </w:p>
        </w:tc>
        <w:tc>
          <w:tcPr>
            <w:tcW w:w="691" w:type="dxa"/>
          </w:tcPr>
          <w:p w:rsidR="00914B9B" w:rsidRPr="00914B9B" w:rsidRDefault="00914B9B" w:rsidP="00914B9B">
            <w:pPr>
              <w:suppressAutoHyphens w:val="0"/>
              <w:autoSpaceDN w:val="0"/>
              <w:adjustRightInd w:val="0"/>
              <w:spacing w:line="276" w:lineRule="auto"/>
              <w:jc w:val="center"/>
              <w:rPr>
                <w:sz w:val="24"/>
                <w:szCs w:val="24"/>
              </w:rPr>
            </w:pPr>
            <w:r w:rsidRPr="00914B9B">
              <w:rPr>
                <w:sz w:val="24"/>
                <w:szCs w:val="24"/>
              </w:rPr>
              <w:t>6.1</w:t>
            </w:r>
          </w:p>
        </w:tc>
        <w:tc>
          <w:tcPr>
            <w:tcW w:w="7125" w:type="dxa"/>
            <w:gridSpan w:val="4"/>
          </w:tcPr>
          <w:p w:rsidR="00914B9B" w:rsidRPr="00914B9B" w:rsidRDefault="00914B9B" w:rsidP="00DB360D">
            <w:pPr>
              <w:suppressAutoHyphens w:val="0"/>
              <w:autoSpaceDN w:val="0"/>
              <w:adjustRightInd w:val="0"/>
              <w:spacing w:line="276" w:lineRule="auto"/>
              <w:rPr>
                <w:sz w:val="24"/>
                <w:szCs w:val="24"/>
              </w:rPr>
            </w:pPr>
            <w:r w:rsidRPr="00914B9B">
              <w:rPr>
                <w:sz w:val="24"/>
                <w:szCs w:val="24"/>
              </w:rPr>
              <w:t>Test cases</w:t>
            </w:r>
          </w:p>
        </w:tc>
        <w:tc>
          <w:tcPr>
            <w:tcW w:w="1085" w:type="dxa"/>
            <w:gridSpan w:val="2"/>
          </w:tcPr>
          <w:p w:rsidR="00914B9B" w:rsidRDefault="00D55F4A" w:rsidP="008C506B">
            <w:pPr>
              <w:tabs>
                <w:tab w:val="center" w:pos="7920"/>
              </w:tabs>
              <w:spacing w:before="60" w:after="60" w:line="276" w:lineRule="auto"/>
              <w:jc w:val="center"/>
              <w:rPr>
                <w:b/>
                <w:sz w:val="24"/>
                <w:szCs w:val="24"/>
              </w:rPr>
            </w:pPr>
            <w:r>
              <w:rPr>
                <w:b/>
                <w:sz w:val="24"/>
                <w:szCs w:val="24"/>
              </w:rPr>
              <w:t>19</w:t>
            </w:r>
          </w:p>
        </w:tc>
      </w:tr>
      <w:tr w:rsidR="008C506B" w:rsidRPr="0023782A" w:rsidTr="00320114">
        <w:trPr>
          <w:gridAfter w:val="1"/>
          <w:wAfter w:w="13" w:type="dxa"/>
        </w:trPr>
        <w:tc>
          <w:tcPr>
            <w:tcW w:w="1118" w:type="dxa"/>
            <w:hideMark/>
          </w:tcPr>
          <w:p w:rsidR="008C506B" w:rsidRPr="0023782A" w:rsidRDefault="00914B9B" w:rsidP="008C506B">
            <w:pPr>
              <w:tabs>
                <w:tab w:val="center" w:pos="7920"/>
              </w:tabs>
              <w:spacing w:before="60" w:after="60" w:line="276" w:lineRule="auto"/>
              <w:jc w:val="center"/>
              <w:rPr>
                <w:b/>
                <w:sz w:val="24"/>
                <w:szCs w:val="24"/>
              </w:rPr>
            </w:pPr>
            <w:r>
              <w:rPr>
                <w:b/>
                <w:sz w:val="24"/>
                <w:szCs w:val="24"/>
              </w:rPr>
              <w:t>7</w:t>
            </w:r>
          </w:p>
        </w:tc>
        <w:tc>
          <w:tcPr>
            <w:tcW w:w="7816" w:type="dxa"/>
            <w:gridSpan w:val="5"/>
            <w:hideMark/>
          </w:tcPr>
          <w:p w:rsidR="008C506B" w:rsidRPr="0023782A" w:rsidRDefault="008C506B" w:rsidP="00DB360D">
            <w:pPr>
              <w:suppressAutoHyphens w:val="0"/>
              <w:autoSpaceDN w:val="0"/>
              <w:adjustRightInd w:val="0"/>
              <w:spacing w:line="276" w:lineRule="auto"/>
              <w:rPr>
                <w:b/>
                <w:sz w:val="24"/>
                <w:szCs w:val="24"/>
              </w:rPr>
            </w:pPr>
            <w:r w:rsidRPr="0023782A">
              <w:rPr>
                <w:b/>
                <w:sz w:val="24"/>
                <w:szCs w:val="24"/>
              </w:rPr>
              <w:t xml:space="preserve">Results </w:t>
            </w:r>
            <w:r w:rsidR="00C64EF1">
              <w:rPr>
                <w:b/>
                <w:sz w:val="24"/>
                <w:szCs w:val="24"/>
              </w:rPr>
              <w:t>&amp; Discussions</w:t>
            </w:r>
          </w:p>
        </w:tc>
        <w:tc>
          <w:tcPr>
            <w:tcW w:w="1085" w:type="dxa"/>
            <w:gridSpan w:val="2"/>
          </w:tcPr>
          <w:p w:rsidR="008C506B" w:rsidRPr="0023782A" w:rsidRDefault="00867D49" w:rsidP="008C506B">
            <w:pPr>
              <w:tabs>
                <w:tab w:val="center" w:pos="7920"/>
              </w:tabs>
              <w:spacing w:before="60" w:after="60" w:line="276" w:lineRule="auto"/>
              <w:jc w:val="center"/>
              <w:rPr>
                <w:b/>
                <w:sz w:val="24"/>
                <w:szCs w:val="24"/>
              </w:rPr>
            </w:pPr>
            <w:r>
              <w:rPr>
                <w:b/>
                <w:sz w:val="24"/>
                <w:szCs w:val="24"/>
              </w:rPr>
              <w:t>19</w:t>
            </w:r>
            <w:r w:rsidR="00D55F4A">
              <w:rPr>
                <w:b/>
                <w:sz w:val="24"/>
                <w:szCs w:val="24"/>
              </w:rPr>
              <w:t>-20</w:t>
            </w:r>
          </w:p>
        </w:tc>
      </w:tr>
      <w:tr w:rsidR="008C506B" w:rsidRPr="0023782A" w:rsidTr="00320114">
        <w:tc>
          <w:tcPr>
            <w:tcW w:w="1118" w:type="dxa"/>
            <w:hideMark/>
          </w:tcPr>
          <w:p w:rsidR="008C506B" w:rsidRPr="0023782A" w:rsidRDefault="00914B9B" w:rsidP="008C506B">
            <w:pPr>
              <w:tabs>
                <w:tab w:val="center" w:pos="7920"/>
              </w:tabs>
              <w:spacing w:before="60" w:after="60" w:line="276" w:lineRule="auto"/>
              <w:jc w:val="center"/>
              <w:rPr>
                <w:b/>
                <w:sz w:val="24"/>
                <w:szCs w:val="24"/>
              </w:rPr>
            </w:pPr>
            <w:r>
              <w:rPr>
                <w:b/>
                <w:sz w:val="24"/>
                <w:szCs w:val="24"/>
              </w:rPr>
              <w:t>8</w:t>
            </w:r>
          </w:p>
        </w:tc>
        <w:tc>
          <w:tcPr>
            <w:tcW w:w="7829" w:type="dxa"/>
            <w:gridSpan w:val="6"/>
            <w:vAlign w:val="center"/>
            <w:hideMark/>
          </w:tcPr>
          <w:p w:rsidR="008C506B" w:rsidRPr="0023782A" w:rsidRDefault="008C506B" w:rsidP="008C506B">
            <w:pPr>
              <w:suppressAutoHyphens w:val="0"/>
              <w:autoSpaceDN w:val="0"/>
              <w:adjustRightInd w:val="0"/>
              <w:spacing w:line="276" w:lineRule="auto"/>
              <w:rPr>
                <w:b/>
                <w:sz w:val="24"/>
                <w:szCs w:val="24"/>
              </w:rPr>
            </w:pPr>
            <w:r w:rsidRPr="0023782A">
              <w:rPr>
                <w:b/>
                <w:sz w:val="24"/>
                <w:szCs w:val="24"/>
              </w:rPr>
              <w:t>References/Bibliography</w:t>
            </w:r>
          </w:p>
        </w:tc>
        <w:tc>
          <w:tcPr>
            <w:tcW w:w="1085" w:type="dxa"/>
            <w:gridSpan w:val="2"/>
          </w:tcPr>
          <w:p w:rsidR="008C506B" w:rsidRPr="0023782A" w:rsidRDefault="00867D49" w:rsidP="008C506B">
            <w:pPr>
              <w:tabs>
                <w:tab w:val="center" w:pos="7920"/>
              </w:tabs>
              <w:spacing w:before="60" w:after="60" w:line="276" w:lineRule="auto"/>
              <w:jc w:val="center"/>
              <w:rPr>
                <w:b/>
                <w:sz w:val="24"/>
                <w:szCs w:val="24"/>
              </w:rPr>
            </w:pPr>
            <w:r>
              <w:rPr>
                <w:b/>
                <w:sz w:val="24"/>
                <w:szCs w:val="24"/>
              </w:rPr>
              <w:t>20</w:t>
            </w:r>
          </w:p>
        </w:tc>
      </w:tr>
    </w:tbl>
    <w:p w:rsidR="008E225C" w:rsidRPr="008E225C" w:rsidRDefault="008E225C" w:rsidP="008E225C">
      <w:pPr>
        <w:tabs>
          <w:tab w:val="left" w:pos="2520"/>
        </w:tabs>
        <w:spacing w:before="60" w:after="60"/>
        <w:jc w:val="both"/>
        <w:rPr>
          <w:b/>
          <w:sz w:val="32"/>
          <w:szCs w:val="28"/>
        </w:rPr>
      </w:pPr>
      <w:r>
        <w:rPr>
          <w:b/>
          <w:sz w:val="32"/>
          <w:szCs w:val="28"/>
        </w:rPr>
        <w:lastRenderedPageBreak/>
        <w:t>1.</w:t>
      </w:r>
      <w:r w:rsidRPr="008E225C">
        <w:rPr>
          <w:b/>
          <w:sz w:val="32"/>
          <w:szCs w:val="28"/>
        </w:rPr>
        <w:t xml:space="preserve"> </w:t>
      </w:r>
      <w:r w:rsidR="003C56AF">
        <w:rPr>
          <w:b/>
          <w:sz w:val="32"/>
          <w:szCs w:val="28"/>
        </w:rPr>
        <w:t>INTRODUCTION</w:t>
      </w:r>
    </w:p>
    <w:p w:rsidR="008E225C" w:rsidRDefault="008E225C" w:rsidP="008E225C">
      <w:pPr>
        <w:pStyle w:val="ListParagraph"/>
        <w:tabs>
          <w:tab w:val="left" w:pos="2520"/>
        </w:tabs>
        <w:spacing w:before="60" w:after="60"/>
        <w:jc w:val="both"/>
        <w:rPr>
          <w:b/>
          <w:sz w:val="32"/>
          <w:szCs w:val="28"/>
        </w:rPr>
      </w:pPr>
    </w:p>
    <w:p w:rsidR="008E225C" w:rsidRPr="00A840A2" w:rsidRDefault="00A840A2" w:rsidP="00023B3C">
      <w:pPr>
        <w:pStyle w:val="ListParagraph"/>
        <w:numPr>
          <w:ilvl w:val="1"/>
          <w:numId w:val="4"/>
        </w:numPr>
        <w:tabs>
          <w:tab w:val="left" w:pos="2520"/>
        </w:tabs>
        <w:spacing w:before="60" w:after="60"/>
        <w:jc w:val="both"/>
        <w:rPr>
          <w:b/>
          <w:sz w:val="28"/>
          <w:szCs w:val="28"/>
        </w:rPr>
      </w:pPr>
      <w:r w:rsidRPr="00A840A2">
        <w:rPr>
          <w:b/>
          <w:sz w:val="28"/>
          <w:szCs w:val="28"/>
        </w:rPr>
        <w:t>OVERVIEW OF THE PROJECT</w:t>
      </w:r>
    </w:p>
    <w:p w:rsidR="001B1EEA" w:rsidRPr="008E225C" w:rsidRDefault="001B1EEA" w:rsidP="001B1EEA">
      <w:pPr>
        <w:pStyle w:val="ListParagraph"/>
        <w:tabs>
          <w:tab w:val="left" w:pos="2520"/>
        </w:tabs>
        <w:spacing w:before="60" w:after="60"/>
        <w:jc w:val="both"/>
        <w:rPr>
          <w:b/>
          <w:sz w:val="32"/>
          <w:szCs w:val="28"/>
        </w:rPr>
      </w:pPr>
    </w:p>
    <w:p w:rsidR="008E225C" w:rsidRDefault="001B1EEA" w:rsidP="00E76683">
      <w:pPr>
        <w:tabs>
          <w:tab w:val="left" w:pos="2520"/>
        </w:tabs>
        <w:spacing w:before="60" w:after="60"/>
        <w:jc w:val="both"/>
        <w:rPr>
          <w:b/>
          <w:sz w:val="32"/>
          <w:szCs w:val="28"/>
        </w:rPr>
      </w:pPr>
      <w:r w:rsidRPr="001B1EEA">
        <w:rPr>
          <w:bCs/>
          <w:sz w:val="24"/>
          <w:szCs w:val="24"/>
          <w:shd w:val="clear" w:color="auto" w:fill="FFFFFF"/>
        </w:rPr>
        <w:t>Translation</w:t>
      </w:r>
      <w:r w:rsidRPr="001B1EEA">
        <w:rPr>
          <w:sz w:val="24"/>
          <w:szCs w:val="24"/>
          <w:shd w:val="clear" w:color="auto" w:fill="FFFFFF"/>
        </w:rPr>
        <w:t> is the communication of the </w:t>
      </w:r>
      <w:hyperlink r:id="rId10" w:tooltip="Meaning (linguistic)" w:history="1">
        <w:r w:rsidRPr="001B1EEA">
          <w:rPr>
            <w:rStyle w:val="Hyperlink"/>
            <w:color w:val="auto"/>
            <w:sz w:val="24"/>
            <w:szCs w:val="24"/>
            <w:u w:val="none"/>
            <w:shd w:val="clear" w:color="auto" w:fill="FFFFFF"/>
          </w:rPr>
          <w:t>meaning</w:t>
        </w:r>
      </w:hyperlink>
      <w:r w:rsidRPr="001B1EEA">
        <w:rPr>
          <w:sz w:val="24"/>
          <w:szCs w:val="24"/>
          <w:shd w:val="clear" w:color="auto" w:fill="FFFFFF"/>
        </w:rPr>
        <w:t> of a </w:t>
      </w:r>
      <w:hyperlink r:id="rId11" w:tooltip="Source language (translation)" w:history="1">
        <w:r w:rsidRPr="001B1EEA">
          <w:rPr>
            <w:rStyle w:val="Hyperlink"/>
            <w:color w:val="auto"/>
            <w:sz w:val="24"/>
            <w:szCs w:val="24"/>
            <w:u w:val="none"/>
            <w:shd w:val="clear" w:color="auto" w:fill="FFFFFF"/>
          </w:rPr>
          <w:t>source-language</w:t>
        </w:r>
      </w:hyperlink>
      <w:r w:rsidRPr="001B1EEA">
        <w:rPr>
          <w:sz w:val="24"/>
          <w:szCs w:val="24"/>
          <w:shd w:val="clear" w:color="auto" w:fill="FFFFFF"/>
        </w:rPr>
        <w:t> text by means of an </w:t>
      </w:r>
      <w:hyperlink r:id="rId12" w:tooltip="Dynamic and formal equivalence" w:history="1">
        <w:r w:rsidRPr="001B1EEA">
          <w:rPr>
            <w:rStyle w:val="Hyperlink"/>
            <w:color w:val="auto"/>
            <w:sz w:val="24"/>
            <w:szCs w:val="24"/>
            <w:u w:val="none"/>
            <w:shd w:val="clear" w:color="auto" w:fill="FFFFFF"/>
          </w:rPr>
          <w:t>equivalent</w:t>
        </w:r>
      </w:hyperlink>
      <w:r w:rsidRPr="001B1EEA">
        <w:rPr>
          <w:sz w:val="24"/>
          <w:szCs w:val="24"/>
          <w:shd w:val="clear" w:color="auto" w:fill="FFFFFF"/>
        </w:rPr>
        <w:t> </w:t>
      </w:r>
      <w:hyperlink r:id="rId13" w:tooltip="Target language (translation)" w:history="1">
        <w:r w:rsidRPr="001B1EEA">
          <w:rPr>
            <w:rStyle w:val="Hyperlink"/>
            <w:color w:val="auto"/>
            <w:sz w:val="24"/>
            <w:szCs w:val="24"/>
            <w:u w:val="none"/>
            <w:shd w:val="clear" w:color="auto" w:fill="FFFFFF"/>
          </w:rPr>
          <w:t>target-language</w:t>
        </w:r>
      </w:hyperlink>
      <w:r w:rsidRPr="001B1EEA">
        <w:rPr>
          <w:sz w:val="24"/>
          <w:szCs w:val="24"/>
          <w:shd w:val="clear" w:color="auto" w:fill="FFFFFF"/>
        </w:rPr>
        <w:t> text.</w:t>
      </w:r>
      <w:r>
        <w:rPr>
          <w:sz w:val="24"/>
          <w:szCs w:val="24"/>
          <w:shd w:val="clear" w:color="auto" w:fill="FFFFFF"/>
        </w:rPr>
        <w:t xml:space="preserve"> </w:t>
      </w:r>
      <w:r>
        <w:rPr>
          <w:color w:val="222222"/>
          <w:sz w:val="24"/>
          <w:szCs w:val="24"/>
          <w:shd w:val="clear" w:color="auto" w:fill="FFFFFF"/>
        </w:rPr>
        <w:t>Translators</w:t>
      </w:r>
      <w:r w:rsidRPr="001B1EEA">
        <w:rPr>
          <w:color w:val="222222"/>
          <w:sz w:val="24"/>
          <w:szCs w:val="24"/>
          <w:shd w:val="clear" w:color="auto" w:fill="FFFFFF"/>
        </w:rPr>
        <w:t xml:space="preserve"> have helped shape the very languages into which they have translated.</w:t>
      </w:r>
      <w:r w:rsidR="00E76683">
        <w:rPr>
          <w:color w:val="222222"/>
          <w:sz w:val="24"/>
          <w:szCs w:val="24"/>
          <w:shd w:val="clear" w:color="auto" w:fill="FFFFFF"/>
        </w:rPr>
        <w:t xml:space="preserve"> </w:t>
      </w:r>
      <w:r w:rsidR="00E76683" w:rsidRPr="00E76683">
        <w:rPr>
          <w:sz w:val="24"/>
          <w:szCs w:val="24"/>
        </w:rPr>
        <w:t>The significance of translation in our daily life is extensively multidimensional. Not only does translation pave the way forward for global interaction, but allows nations to forge interactive relationships when it comes to making advancements in technology, politics, etc.</w:t>
      </w:r>
      <w:r w:rsidR="00E76683">
        <w:rPr>
          <w:sz w:val="24"/>
          <w:szCs w:val="24"/>
        </w:rPr>
        <w:t xml:space="preserve"> Hence we intend to provide a solution to develop an app that does translation in native language (from English to Hindi).</w:t>
      </w:r>
    </w:p>
    <w:p w:rsidR="008E225C" w:rsidRDefault="008E225C" w:rsidP="008E225C">
      <w:pPr>
        <w:pStyle w:val="ListParagraph"/>
        <w:tabs>
          <w:tab w:val="left" w:pos="2520"/>
        </w:tabs>
        <w:spacing w:before="60" w:after="60"/>
        <w:jc w:val="both"/>
        <w:rPr>
          <w:b/>
          <w:sz w:val="32"/>
          <w:szCs w:val="28"/>
        </w:rPr>
      </w:pPr>
    </w:p>
    <w:p w:rsidR="008E225C" w:rsidRDefault="008E225C" w:rsidP="008E225C">
      <w:pPr>
        <w:pStyle w:val="ListParagraph"/>
        <w:tabs>
          <w:tab w:val="left" w:pos="2520"/>
        </w:tabs>
        <w:spacing w:before="60" w:after="60"/>
        <w:jc w:val="both"/>
        <w:rPr>
          <w:b/>
          <w:sz w:val="32"/>
          <w:szCs w:val="28"/>
        </w:rPr>
      </w:pPr>
    </w:p>
    <w:p w:rsidR="008E225C" w:rsidRPr="00A840A2" w:rsidRDefault="00A840A2" w:rsidP="00023B3C">
      <w:pPr>
        <w:pStyle w:val="ListParagraph"/>
        <w:numPr>
          <w:ilvl w:val="1"/>
          <w:numId w:val="4"/>
        </w:numPr>
        <w:tabs>
          <w:tab w:val="left" w:pos="2520"/>
        </w:tabs>
        <w:spacing w:before="60" w:after="60"/>
        <w:jc w:val="both"/>
        <w:rPr>
          <w:b/>
          <w:sz w:val="28"/>
          <w:szCs w:val="28"/>
        </w:rPr>
      </w:pPr>
      <w:r w:rsidRPr="00A840A2">
        <w:rPr>
          <w:b/>
          <w:sz w:val="28"/>
          <w:szCs w:val="28"/>
        </w:rPr>
        <w:t>MOTIVATION</w:t>
      </w:r>
    </w:p>
    <w:p w:rsidR="00E55729" w:rsidRDefault="00E55729" w:rsidP="00E55729">
      <w:pPr>
        <w:tabs>
          <w:tab w:val="left" w:pos="2520"/>
        </w:tabs>
        <w:spacing w:before="60" w:after="60"/>
        <w:jc w:val="both"/>
        <w:rPr>
          <w:b/>
          <w:sz w:val="32"/>
          <w:szCs w:val="28"/>
        </w:rPr>
      </w:pPr>
    </w:p>
    <w:p w:rsidR="00BA48BB" w:rsidRPr="00EF4DA5" w:rsidRDefault="00EF4DA5" w:rsidP="00EF4DA5">
      <w:pPr>
        <w:tabs>
          <w:tab w:val="left" w:pos="2520"/>
        </w:tabs>
        <w:spacing w:before="60" w:after="60"/>
        <w:jc w:val="both"/>
        <w:rPr>
          <w:sz w:val="24"/>
          <w:szCs w:val="24"/>
          <w:lang w:val="en-IN"/>
        </w:rPr>
      </w:pPr>
      <w:r w:rsidRPr="00EF4DA5">
        <w:rPr>
          <w:sz w:val="24"/>
          <w:szCs w:val="24"/>
        </w:rPr>
        <w:t>E</w:t>
      </w:r>
      <w:r w:rsidRPr="00EF4DA5">
        <w:rPr>
          <w:sz w:val="24"/>
          <w:szCs w:val="24"/>
          <w:shd w:val="clear" w:color="auto" w:fill="FFFFFF"/>
        </w:rPr>
        <w:t xml:space="preserve">nglish is the third most widely-spoken language in terms of native speakers, of which it has at least 330 million. But if you count the people who speak it as a second language, it’s the most popular language in the world. So, </w:t>
      </w:r>
      <w:r>
        <w:rPr>
          <w:sz w:val="24"/>
          <w:szCs w:val="24"/>
          <w:shd w:val="clear" w:color="auto" w:fill="FFFFFF"/>
        </w:rPr>
        <w:t>h</w:t>
      </w:r>
      <w:r w:rsidRPr="00EF4DA5">
        <w:rPr>
          <w:sz w:val="24"/>
          <w:szCs w:val="24"/>
          <w:shd w:val="clear" w:color="auto" w:fill="FFFFFF"/>
        </w:rPr>
        <w:t>ere are 5 </w:t>
      </w:r>
      <w:r>
        <w:rPr>
          <w:sz w:val="24"/>
          <w:szCs w:val="24"/>
          <w:shd w:val="clear" w:color="auto" w:fill="FFFFFF"/>
        </w:rPr>
        <w:t>factors that motivate us to take this project</w:t>
      </w:r>
      <w:r w:rsidRPr="00EF4DA5">
        <w:rPr>
          <w:sz w:val="24"/>
          <w:szCs w:val="24"/>
          <w:shd w:val="clear" w:color="auto" w:fill="FFFFFF"/>
        </w:rPr>
        <w:t>.</w:t>
      </w:r>
    </w:p>
    <w:p w:rsidR="00B60C20" w:rsidRPr="009B0936" w:rsidRDefault="001B180D" w:rsidP="00023B3C">
      <w:pPr>
        <w:pStyle w:val="ListParagraph"/>
        <w:numPr>
          <w:ilvl w:val="0"/>
          <w:numId w:val="21"/>
        </w:numPr>
        <w:tabs>
          <w:tab w:val="left" w:pos="2520"/>
        </w:tabs>
        <w:spacing w:before="60" w:after="60"/>
        <w:jc w:val="both"/>
        <w:rPr>
          <w:b/>
          <w:sz w:val="24"/>
          <w:szCs w:val="24"/>
        </w:rPr>
      </w:pPr>
      <w:r w:rsidRPr="009B0936">
        <w:rPr>
          <w:sz w:val="24"/>
          <w:szCs w:val="24"/>
        </w:rPr>
        <w:t>Not everyone speaks English</w:t>
      </w:r>
    </w:p>
    <w:p w:rsidR="00460A4B" w:rsidRPr="009B0936" w:rsidRDefault="00460A4B" w:rsidP="00023B3C">
      <w:pPr>
        <w:pStyle w:val="ListParagraph"/>
        <w:numPr>
          <w:ilvl w:val="0"/>
          <w:numId w:val="21"/>
        </w:numPr>
        <w:tabs>
          <w:tab w:val="left" w:pos="2520"/>
        </w:tabs>
        <w:spacing w:before="60" w:after="60"/>
        <w:jc w:val="both"/>
        <w:rPr>
          <w:b/>
          <w:sz w:val="24"/>
          <w:szCs w:val="24"/>
        </w:rPr>
      </w:pPr>
      <w:r w:rsidRPr="009B0936">
        <w:rPr>
          <w:sz w:val="24"/>
          <w:szCs w:val="24"/>
        </w:rPr>
        <w:t>People prefer their native language</w:t>
      </w:r>
    </w:p>
    <w:p w:rsidR="00460A4B" w:rsidRPr="009B0936" w:rsidRDefault="00460A4B" w:rsidP="00023B3C">
      <w:pPr>
        <w:pStyle w:val="ListParagraph"/>
        <w:numPr>
          <w:ilvl w:val="0"/>
          <w:numId w:val="21"/>
        </w:numPr>
        <w:tabs>
          <w:tab w:val="left" w:pos="2520"/>
        </w:tabs>
        <w:spacing w:before="60" w:after="60"/>
        <w:jc w:val="both"/>
        <w:rPr>
          <w:b/>
          <w:sz w:val="24"/>
          <w:szCs w:val="24"/>
        </w:rPr>
      </w:pPr>
      <w:r w:rsidRPr="009B0936">
        <w:rPr>
          <w:sz w:val="24"/>
          <w:szCs w:val="24"/>
        </w:rPr>
        <w:t>Connects the global economy</w:t>
      </w:r>
    </w:p>
    <w:p w:rsidR="00460A4B" w:rsidRPr="009B0936" w:rsidRDefault="00460A4B" w:rsidP="00023B3C">
      <w:pPr>
        <w:pStyle w:val="ListParagraph"/>
        <w:numPr>
          <w:ilvl w:val="0"/>
          <w:numId w:val="21"/>
        </w:numPr>
        <w:tabs>
          <w:tab w:val="left" w:pos="2520"/>
        </w:tabs>
        <w:spacing w:before="60" w:after="60"/>
        <w:jc w:val="both"/>
        <w:rPr>
          <w:b/>
          <w:sz w:val="24"/>
          <w:szCs w:val="24"/>
        </w:rPr>
      </w:pPr>
      <w:r w:rsidRPr="009B0936">
        <w:rPr>
          <w:sz w:val="24"/>
          <w:szCs w:val="24"/>
        </w:rPr>
        <w:t>Translation spreads ideas and information</w:t>
      </w:r>
    </w:p>
    <w:p w:rsidR="00460A4B" w:rsidRPr="009B0936" w:rsidRDefault="00460A4B" w:rsidP="00023B3C">
      <w:pPr>
        <w:pStyle w:val="ListParagraph"/>
        <w:numPr>
          <w:ilvl w:val="0"/>
          <w:numId w:val="21"/>
        </w:numPr>
        <w:tabs>
          <w:tab w:val="left" w:pos="2520"/>
        </w:tabs>
        <w:spacing w:before="60" w:after="60"/>
        <w:jc w:val="both"/>
        <w:rPr>
          <w:b/>
          <w:sz w:val="24"/>
          <w:szCs w:val="24"/>
        </w:rPr>
      </w:pPr>
      <w:r w:rsidRPr="009B0936">
        <w:rPr>
          <w:sz w:val="24"/>
          <w:szCs w:val="24"/>
        </w:rPr>
        <w:t>Emerging markets mean emerging languages</w:t>
      </w:r>
    </w:p>
    <w:p w:rsidR="00B60C20" w:rsidRDefault="00B60C20" w:rsidP="008E225C">
      <w:pPr>
        <w:pStyle w:val="ListParagraph"/>
        <w:tabs>
          <w:tab w:val="left" w:pos="2520"/>
        </w:tabs>
        <w:spacing w:before="60" w:after="60"/>
        <w:jc w:val="both"/>
        <w:rPr>
          <w:b/>
          <w:sz w:val="32"/>
          <w:szCs w:val="28"/>
        </w:rPr>
      </w:pPr>
    </w:p>
    <w:p w:rsidR="003C56AF" w:rsidRDefault="003C56AF" w:rsidP="008E225C">
      <w:pPr>
        <w:pStyle w:val="ListParagraph"/>
        <w:tabs>
          <w:tab w:val="left" w:pos="2520"/>
        </w:tabs>
        <w:spacing w:before="60" w:after="60"/>
        <w:jc w:val="both"/>
        <w:rPr>
          <w:b/>
          <w:sz w:val="32"/>
          <w:szCs w:val="28"/>
        </w:rPr>
      </w:pPr>
    </w:p>
    <w:p w:rsidR="00B60C20" w:rsidRPr="00A840A2" w:rsidRDefault="00A840A2" w:rsidP="00023B3C">
      <w:pPr>
        <w:pStyle w:val="ListParagraph"/>
        <w:numPr>
          <w:ilvl w:val="1"/>
          <w:numId w:val="4"/>
        </w:numPr>
        <w:tabs>
          <w:tab w:val="left" w:pos="2520"/>
        </w:tabs>
        <w:spacing w:before="60" w:after="60"/>
        <w:jc w:val="both"/>
        <w:rPr>
          <w:b/>
          <w:sz w:val="28"/>
          <w:szCs w:val="28"/>
        </w:rPr>
      </w:pPr>
      <w:r w:rsidRPr="00A840A2">
        <w:rPr>
          <w:b/>
          <w:sz w:val="28"/>
          <w:szCs w:val="28"/>
        </w:rPr>
        <w:t>OBJECTIVES</w:t>
      </w:r>
    </w:p>
    <w:p w:rsidR="00460A4B" w:rsidRPr="00460A4B" w:rsidRDefault="00460A4B" w:rsidP="00460A4B">
      <w:pPr>
        <w:tabs>
          <w:tab w:val="left" w:pos="2520"/>
        </w:tabs>
        <w:spacing w:before="60" w:after="60"/>
        <w:jc w:val="both"/>
        <w:rPr>
          <w:b/>
          <w:sz w:val="32"/>
          <w:szCs w:val="28"/>
        </w:rPr>
      </w:pPr>
    </w:p>
    <w:p w:rsidR="00B60C20" w:rsidRPr="003C56AF" w:rsidRDefault="00423857" w:rsidP="00023B3C">
      <w:pPr>
        <w:pStyle w:val="ListParagraph"/>
        <w:numPr>
          <w:ilvl w:val="0"/>
          <w:numId w:val="22"/>
        </w:numPr>
        <w:tabs>
          <w:tab w:val="left" w:pos="540"/>
        </w:tabs>
        <w:autoSpaceDN w:val="0"/>
        <w:adjustRightInd w:val="0"/>
        <w:spacing w:line="360" w:lineRule="auto"/>
        <w:jc w:val="both"/>
        <w:rPr>
          <w:sz w:val="24"/>
          <w:szCs w:val="24"/>
        </w:rPr>
      </w:pPr>
      <w:r w:rsidRPr="003C56AF">
        <w:rPr>
          <w:sz w:val="24"/>
          <w:szCs w:val="24"/>
        </w:rPr>
        <w:t>To</w:t>
      </w:r>
      <w:r w:rsidR="00B60C20" w:rsidRPr="003C56AF">
        <w:rPr>
          <w:sz w:val="24"/>
          <w:szCs w:val="24"/>
        </w:rPr>
        <w:t xml:space="preserve"> read the output in the desired target language</w:t>
      </w:r>
    </w:p>
    <w:p w:rsidR="00B60C20" w:rsidRPr="003C56AF" w:rsidRDefault="00423857" w:rsidP="003C56AF">
      <w:pPr>
        <w:pStyle w:val="ListParagraph"/>
        <w:numPr>
          <w:ilvl w:val="0"/>
          <w:numId w:val="22"/>
        </w:numPr>
        <w:tabs>
          <w:tab w:val="left" w:pos="540"/>
        </w:tabs>
        <w:autoSpaceDN w:val="0"/>
        <w:adjustRightInd w:val="0"/>
        <w:spacing w:line="360" w:lineRule="auto"/>
        <w:jc w:val="both"/>
        <w:rPr>
          <w:b/>
          <w:sz w:val="24"/>
          <w:szCs w:val="24"/>
        </w:rPr>
      </w:pPr>
      <w:r w:rsidRPr="003C56AF">
        <w:rPr>
          <w:sz w:val="24"/>
          <w:szCs w:val="24"/>
        </w:rPr>
        <w:t>T</w:t>
      </w:r>
      <w:r w:rsidR="00B60C20" w:rsidRPr="003C56AF">
        <w:rPr>
          <w:sz w:val="24"/>
          <w:szCs w:val="24"/>
        </w:rPr>
        <w:t>o transl</w:t>
      </w:r>
      <w:r w:rsidRPr="003C56AF">
        <w:rPr>
          <w:sz w:val="24"/>
          <w:szCs w:val="24"/>
        </w:rPr>
        <w:t>ate from one language to other</w:t>
      </w:r>
      <w:r w:rsidR="00B60C20" w:rsidRPr="003C56AF">
        <w:rPr>
          <w:sz w:val="24"/>
          <w:szCs w:val="24"/>
        </w:rPr>
        <w:t xml:space="preserve"> </w:t>
      </w:r>
    </w:p>
    <w:p w:rsidR="003C56AF" w:rsidRDefault="003C56AF" w:rsidP="003C56AF">
      <w:pPr>
        <w:pStyle w:val="ListParagraph"/>
        <w:tabs>
          <w:tab w:val="left" w:pos="540"/>
        </w:tabs>
        <w:autoSpaceDN w:val="0"/>
        <w:adjustRightInd w:val="0"/>
        <w:spacing w:line="360" w:lineRule="auto"/>
        <w:ind w:left="1200"/>
        <w:jc w:val="both"/>
        <w:rPr>
          <w:b/>
          <w:sz w:val="32"/>
          <w:szCs w:val="28"/>
        </w:rPr>
      </w:pPr>
    </w:p>
    <w:p w:rsidR="00B60C20" w:rsidRDefault="00B60C20" w:rsidP="00B60C20">
      <w:pPr>
        <w:pStyle w:val="ListParagraph"/>
        <w:tabs>
          <w:tab w:val="left" w:pos="2520"/>
        </w:tabs>
        <w:spacing w:before="60" w:after="60"/>
        <w:jc w:val="both"/>
        <w:rPr>
          <w:b/>
          <w:sz w:val="32"/>
          <w:szCs w:val="28"/>
        </w:rPr>
      </w:pPr>
    </w:p>
    <w:p w:rsidR="00B60C20" w:rsidRPr="00A840A2" w:rsidRDefault="00A840A2" w:rsidP="00023B3C">
      <w:pPr>
        <w:pStyle w:val="ListParagraph"/>
        <w:numPr>
          <w:ilvl w:val="1"/>
          <w:numId w:val="4"/>
        </w:numPr>
        <w:tabs>
          <w:tab w:val="left" w:pos="2520"/>
        </w:tabs>
        <w:spacing w:before="60" w:after="60"/>
        <w:jc w:val="both"/>
        <w:rPr>
          <w:b/>
          <w:sz w:val="28"/>
          <w:szCs w:val="28"/>
        </w:rPr>
      </w:pPr>
      <w:r w:rsidRPr="00A840A2">
        <w:rPr>
          <w:b/>
          <w:sz w:val="28"/>
          <w:szCs w:val="28"/>
        </w:rPr>
        <w:t>PROBLEM STATEMENT</w:t>
      </w:r>
    </w:p>
    <w:p w:rsidR="00B60C20" w:rsidRDefault="00B60C20" w:rsidP="00B60C20">
      <w:pPr>
        <w:pStyle w:val="ListParagraph"/>
        <w:tabs>
          <w:tab w:val="left" w:pos="2520"/>
        </w:tabs>
        <w:spacing w:before="60" w:after="60"/>
        <w:jc w:val="both"/>
        <w:rPr>
          <w:b/>
          <w:sz w:val="32"/>
          <w:szCs w:val="28"/>
        </w:rPr>
      </w:pPr>
    </w:p>
    <w:p w:rsidR="00B60C20" w:rsidRDefault="00B60C20" w:rsidP="003C56AF">
      <w:pPr>
        <w:autoSpaceDN w:val="0"/>
        <w:adjustRightInd w:val="0"/>
        <w:spacing w:line="360" w:lineRule="auto"/>
        <w:rPr>
          <w:sz w:val="24"/>
          <w:szCs w:val="24"/>
        </w:rPr>
      </w:pPr>
      <w:r w:rsidRPr="00B60C20">
        <w:rPr>
          <w:sz w:val="24"/>
          <w:szCs w:val="24"/>
        </w:rPr>
        <w:t xml:space="preserve">To develop an app that translates text input from </w:t>
      </w:r>
      <w:r w:rsidR="000856A4">
        <w:rPr>
          <w:sz w:val="24"/>
          <w:szCs w:val="24"/>
        </w:rPr>
        <w:t>English</w:t>
      </w:r>
      <w:r w:rsidR="003C56AF">
        <w:rPr>
          <w:sz w:val="24"/>
          <w:szCs w:val="24"/>
        </w:rPr>
        <w:t xml:space="preserve"> to Hindi language </w:t>
      </w:r>
      <w:r w:rsidR="000856A4">
        <w:rPr>
          <w:sz w:val="24"/>
          <w:szCs w:val="24"/>
        </w:rPr>
        <w:t xml:space="preserve">and vice versa </w:t>
      </w:r>
      <w:r w:rsidRPr="00B60C20">
        <w:rPr>
          <w:sz w:val="24"/>
          <w:szCs w:val="24"/>
        </w:rPr>
        <w:t>using domain specific model.</w:t>
      </w:r>
    </w:p>
    <w:p w:rsidR="00B60C20" w:rsidRDefault="00B60C20" w:rsidP="00B60C20">
      <w:pPr>
        <w:autoSpaceDN w:val="0"/>
        <w:adjustRightInd w:val="0"/>
        <w:spacing w:line="360" w:lineRule="auto"/>
        <w:ind w:firstLine="540"/>
        <w:rPr>
          <w:sz w:val="24"/>
          <w:szCs w:val="24"/>
        </w:rPr>
      </w:pPr>
    </w:p>
    <w:p w:rsidR="00812937" w:rsidRDefault="00812937" w:rsidP="00B60C20">
      <w:pPr>
        <w:autoSpaceDN w:val="0"/>
        <w:adjustRightInd w:val="0"/>
        <w:spacing w:line="360" w:lineRule="auto"/>
        <w:ind w:firstLine="540"/>
        <w:rPr>
          <w:sz w:val="24"/>
          <w:szCs w:val="24"/>
        </w:rPr>
      </w:pPr>
    </w:p>
    <w:p w:rsidR="00840C69" w:rsidRDefault="00840C69" w:rsidP="00C61DF3">
      <w:pPr>
        <w:autoSpaceDN w:val="0"/>
        <w:adjustRightInd w:val="0"/>
        <w:spacing w:line="360" w:lineRule="auto"/>
        <w:rPr>
          <w:sz w:val="24"/>
          <w:szCs w:val="24"/>
        </w:rPr>
      </w:pPr>
    </w:p>
    <w:p w:rsidR="003C56AF" w:rsidRDefault="00840C69" w:rsidP="00840C69">
      <w:pPr>
        <w:autoSpaceDN w:val="0"/>
        <w:adjustRightInd w:val="0"/>
        <w:spacing w:line="360" w:lineRule="auto"/>
        <w:rPr>
          <w:b/>
          <w:sz w:val="32"/>
          <w:szCs w:val="32"/>
        </w:rPr>
      </w:pPr>
      <w:r w:rsidRPr="00840C69">
        <w:rPr>
          <w:b/>
          <w:sz w:val="32"/>
          <w:szCs w:val="32"/>
        </w:rPr>
        <w:lastRenderedPageBreak/>
        <w:t xml:space="preserve">2.  </w:t>
      </w:r>
      <w:r w:rsidR="003C56AF">
        <w:rPr>
          <w:b/>
          <w:sz w:val="32"/>
          <w:szCs w:val="32"/>
        </w:rPr>
        <w:t>PROPOSED SYSTEM</w:t>
      </w:r>
    </w:p>
    <w:p w:rsidR="00A840A2" w:rsidRPr="003C56AF" w:rsidRDefault="00A840A2" w:rsidP="00840C69">
      <w:pPr>
        <w:autoSpaceDN w:val="0"/>
        <w:adjustRightInd w:val="0"/>
        <w:spacing w:line="360" w:lineRule="auto"/>
        <w:rPr>
          <w:b/>
          <w:sz w:val="28"/>
          <w:szCs w:val="28"/>
        </w:rPr>
      </w:pPr>
    </w:p>
    <w:p w:rsidR="00840C69" w:rsidRPr="00A840A2" w:rsidRDefault="00840C69" w:rsidP="00840C69">
      <w:pPr>
        <w:autoSpaceDN w:val="0"/>
        <w:adjustRightInd w:val="0"/>
        <w:spacing w:line="360" w:lineRule="auto"/>
        <w:rPr>
          <w:b/>
          <w:sz w:val="28"/>
          <w:szCs w:val="28"/>
        </w:rPr>
      </w:pPr>
      <w:r w:rsidRPr="00A840A2">
        <w:rPr>
          <w:b/>
          <w:sz w:val="28"/>
          <w:szCs w:val="28"/>
        </w:rPr>
        <w:t xml:space="preserve">2.1 </w:t>
      </w:r>
      <w:r w:rsidR="00A840A2" w:rsidRPr="00A840A2">
        <w:rPr>
          <w:b/>
          <w:sz w:val="28"/>
          <w:szCs w:val="28"/>
        </w:rPr>
        <w:t>DESCRIPTION OF SYSTEM WITH BLOCK DIAGRAM</w:t>
      </w:r>
    </w:p>
    <w:p w:rsidR="00B90CBC" w:rsidRDefault="00B90CBC" w:rsidP="00840C69">
      <w:pPr>
        <w:autoSpaceDN w:val="0"/>
        <w:adjustRightInd w:val="0"/>
        <w:spacing w:line="360" w:lineRule="auto"/>
        <w:rPr>
          <w:b/>
          <w:sz w:val="32"/>
          <w:szCs w:val="32"/>
        </w:rPr>
      </w:pPr>
    </w:p>
    <w:p w:rsidR="00840C69" w:rsidRDefault="00644401" w:rsidP="00840C69">
      <w:pPr>
        <w:autoSpaceDN w:val="0"/>
        <w:adjustRightInd w:val="0"/>
        <w:spacing w:line="360" w:lineRule="auto"/>
        <w:rPr>
          <w:b/>
          <w:sz w:val="32"/>
          <w:szCs w:val="32"/>
        </w:rPr>
      </w:pPr>
      <w:r>
        <w:rPr>
          <w:b/>
          <w:noProof/>
          <w:sz w:val="32"/>
          <w:szCs w:val="32"/>
          <w:lang w:val="en-IN" w:eastAsia="en-IN"/>
        </w:rPr>
        <w:pict>
          <v:shapetype id="_x0000_t202" coordsize="21600,21600" o:spt="202" path="m,l,21600r21600,l21600,xe">
            <v:stroke joinstyle="miter"/>
            <v:path gradientshapeok="t" o:connecttype="rect"/>
          </v:shapetype>
          <v:shape id="_x0000_s1027" type="#_x0000_t202" style="position:absolute;margin-left:170.55pt;margin-top:179.85pt;width:117.3pt;height:19.7pt;z-index:251658240" filled="f" stroked="f">
            <v:textbox>
              <w:txbxContent>
                <w:p w:rsidR="00E74C73" w:rsidRPr="00E74C73" w:rsidRDefault="00E74C73">
                  <w:pPr>
                    <w:rPr>
                      <w:lang w:val="en-IN"/>
                    </w:rPr>
                  </w:pPr>
                  <w:r>
                    <w:rPr>
                      <w:lang w:val="en-IN"/>
                    </w:rPr>
                    <w:t>Figure: 1</w:t>
                  </w:r>
                  <w:r w:rsidR="00F1798F">
                    <w:rPr>
                      <w:lang w:val="en-IN"/>
                    </w:rPr>
                    <w:t xml:space="preserve"> Block Diagram</w:t>
                  </w:r>
                </w:p>
              </w:txbxContent>
            </v:textbox>
          </v:shape>
        </w:pict>
      </w:r>
      <w:r w:rsidR="00195FDB">
        <w:rPr>
          <w:b/>
          <w:sz w:val="32"/>
          <w:szCs w:val="32"/>
        </w:rPr>
        <w:tab/>
      </w:r>
      <w:r w:rsidR="00B90CBC">
        <w:rPr>
          <w:b/>
          <w:sz w:val="32"/>
          <w:szCs w:val="32"/>
        </w:rPr>
        <w:tab/>
      </w:r>
      <w:r w:rsidR="00B90CBC">
        <w:rPr>
          <w:b/>
          <w:sz w:val="32"/>
          <w:szCs w:val="32"/>
        </w:rPr>
        <w:tab/>
      </w:r>
      <w:r w:rsidR="00B90CBC">
        <w:rPr>
          <w:b/>
          <w:noProof/>
          <w:sz w:val="32"/>
          <w:szCs w:val="32"/>
          <w:lang w:val="en-IN" w:eastAsia="en-IN"/>
        </w:rPr>
        <w:drawing>
          <wp:inline distT="0" distB="0" distL="0" distR="0">
            <wp:extent cx="2544792" cy="2208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9).png"/>
                    <pic:cNvPicPr/>
                  </pic:nvPicPr>
                  <pic:blipFill>
                    <a:blip r:embed="rId14">
                      <a:extLst>
                        <a:ext uri="{28A0092B-C50C-407E-A947-70E740481C1C}">
                          <a14:useLocalDpi xmlns:a14="http://schemas.microsoft.com/office/drawing/2010/main" val="0"/>
                        </a:ext>
                      </a:extLst>
                    </a:blip>
                    <a:stretch>
                      <a:fillRect/>
                    </a:stretch>
                  </pic:blipFill>
                  <pic:spPr>
                    <a:xfrm>
                      <a:off x="0" y="0"/>
                      <a:ext cx="2546587" cy="2209920"/>
                    </a:xfrm>
                    <a:prstGeom prst="rect">
                      <a:avLst/>
                    </a:prstGeom>
                  </pic:spPr>
                </pic:pic>
              </a:graphicData>
            </a:graphic>
          </wp:inline>
        </w:drawing>
      </w:r>
    </w:p>
    <w:p w:rsidR="00377B03" w:rsidRDefault="00377B03" w:rsidP="00426FC5">
      <w:pPr>
        <w:widowControl/>
        <w:suppressAutoHyphens w:val="0"/>
        <w:autoSpaceDN w:val="0"/>
        <w:adjustRightInd w:val="0"/>
        <w:rPr>
          <w:sz w:val="24"/>
          <w:szCs w:val="24"/>
          <w:lang w:val="en-IN" w:eastAsia="en-IN"/>
        </w:rPr>
      </w:pPr>
    </w:p>
    <w:p w:rsidR="00E74C73" w:rsidRDefault="00E74C73" w:rsidP="00426FC5">
      <w:pPr>
        <w:widowControl/>
        <w:suppressAutoHyphens w:val="0"/>
        <w:autoSpaceDN w:val="0"/>
        <w:adjustRightInd w:val="0"/>
        <w:rPr>
          <w:sz w:val="24"/>
          <w:szCs w:val="24"/>
          <w:lang w:val="en-IN" w:eastAsia="en-IN"/>
        </w:rPr>
      </w:pPr>
    </w:p>
    <w:p w:rsidR="00426FC5" w:rsidRPr="00377B03" w:rsidRDefault="00426FC5" w:rsidP="003C56AF">
      <w:pPr>
        <w:widowControl/>
        <w:suppressAutoHyphens w:val="0"/>
        <w:autoSpaceDN w:val="0"/>
        <w:adjustRightInd w:val="0"/>
        <w:jc w:val="both"/>
        <w:rPr>
          <w:sz w:val="24"/>
          <w:szCs w:val="24"/>
          <w:lang w:val="en-IN" w:eastAsia="en-IN"/>
        </w:rPr>
      </w:pPr>
      <w:r w:rsidRPr="00377B03">
        <w:rPr>
          <w:sz w:val="24"/>
          <w:szCs w:val="24"/>
          <w:lang w:val="en-IN" w:eastAsia="en-IN"/>
        </w:rPr>
        <w:t>Translation is the communication of the meaning of a source-language text by means of an equivalent target-language text. A translator always risks inadvertently introducing source-language words, grammar, or syntax into the target-language rendering.</w:t>
      </w:r>
    </w:p>
    <w:p w:rsidR="00377B03" w:rsidRPr="00377B03" w:rsidRDefault="00377B03" w:rsidP="003C56AF">
      <w:pPr>
        <w:autoSpaceDN w:val="0"/>
        <w:adjustRightInd w:val="0"/>
        <w:spacing w:line="360" w:lineRule="auto"/>
        <w:jc w:val="both"/>
        <w:rPr>
          <w:sz w:val="24"/>
          <w:szCs w:val="24"/>
        </w:rPr>
      </w:pPr>
      <w:r w:rsidRPr="00377B03">
        <w:rPr>
          <w:sz w:val="24"/>
          <w:szCs w:val="24"/>
        </w:rPr>
        <w:t>Computer-assisted translation (CAT), also called "computer-aided translation”, "machine -aided human translation" (MAHT) and "interactive translation," is a form of translation wherein a human translator creates a target text with the assistance of a computer program. The machine supports a human translator.</w:t>
      </w:r>
    </w:p>
    <w:p w:rsidR="00377B03" w:rsidRPr="00377B03" w:rsidRDefault="00377B03" w:rsidP="003C56AF">
      <w:pPr>
        <w:autoSpaceDN w:val="0"/>
        <w:adjustRightInd w:val="0"/>
        <w:spacing w:line="360" w:lineRule="auto"/>
        <w:jc w:val="both"/>
        <w:rPr>
          <w:sz w:val="24"/>
          <w:szCs w:val="24"/>
        </w:rPr>
      </w:pPr>
      <w:r w:rsidRPr="00377B03">
        <w:rPr>
          <w:sz w:val="24"/>
          <w:szCs w:val="24"/>
        </w:rPr>
        <w:t>Machine translation (MT) is a process whereby a computer program analyzes a source text and, in principle, produces a target text without human intervention. In reality, however, machine translation typically does involve human intervention, in the form of pre-editing and post-editing. With proper terminology work, with preparation of the source text for machine translation (pre-editing), and with reworking of the machine translation by a human translator (post-editing), commercial machine-translation tools can produce useful results, especially if the machine-translation system is integrated with a translation-memory or globalization-management system.</w:t>
      </w:r>
    </w:p>
    <w:p w:rsidR="00377B03" w:rsidRDefault="00377B03" w:rsidP="00840C69">
      <w:pPr>
        <w:autoSpaceDN w:val="0"/>
        <w:adjustRightInd w:val="0"/>
        <w:spacing w:line="360" w:lineRule="auto"/>
        <w:rPr>
          <w:sz w:val="24"/>
          <w:szCs w:val="24"/>
        </w:rPr>
      </w:pPr>
    </w:p>
    <w:p w:rsidR="00377B03" w:rsidRDefault="00377B03" w:rsidP="00840C69">
      <w:pPr>
        <w:autoSpaceDN w:val="0"/>
        <w:adjustRightInd w:val="0"/>
        <w:spacing w:line="360" w:lineRule="auto"/>
        <w:rPr>
          <w:sz w:val="24"/>
          <w:szCs w:val="24"/>
        </w:rPr>
      </w:pPr>
    </w:p>
    <w:p w:rsidR="00377B03" w:rsidRDefault="00377B03" w:rsidP="00840C69">
      <w:pPr>
        <w:autoSpaceDN w:val="0"/>
        <w:adjustRightInd w:val="0"/>
        <w:spacing w:line="360" w:lineRule="auto"/>
        <w:rPr>
          <w:sz w:val="24"/>
          <w:szCs w:val="24"/>
        </w:rPr>
      </w:pPr>
    </w:p>
    <w:p w:rsidR="00377B03" w:rsidRDefault="00377B03" w:rsidP="00840C69">
      <w:pPr>
        <w:autoSpaceDN w:val="0"/>
        <w:adjustRightInd w:val="0"/>
        <w:spacing w:line="360" w:lineRule="auto"/>
        <w:rPr>
          <w:sz w:val="24"/>
          <w:szCs w:val="24"/>
        </w:rPr>
      </w:pPr>
    </w:p>
    <w:p w:rsidR="00377B03" w:rsidRDefault="00377B03" w:rsidP="00840C69">
      <w:pPr>
        <w:autoSpaceDN w:val="0"/>
        <w:adjustRightInd w:val="0"/>
        <w:spacing w:line="360" w:lineRule="auto"/>
        <w:rPr>
          <w:sz w:val="24"/>
          <w:szCs w:val="24"/>
        </w:rPr>
      </w:pPr>
    </w:p>
    <w:p w:rsidR="00377B03" w:rsidRDefault="00377B03" w:rsidP="00840C69">
      <w:pPr>
        <w:autoSpaceDN w:val="0"/>
        <w:adjustRightInd w:val="0"/>
        <w:spacing w:line="360" w:lineRule="auto"/>
        <w:rPr>
          <w:sz w:val="24"/>
          <w:szCs w:val="24"/>
        </w:rPr>
      </w:pPr>
    </w:p>
    <w:p w:rsidR="00195FDB" w:rsidRPr="00A840A2" w:rsidRDefault="00840C69" w:rsidP="00840C69">
      <w:pPr>
        <w:autoSpaceDN w:val="0"/>
        <w:adjustRightInd w:val="0"/>
        <w:spacing w:line="360" w:lineRule="auto"/>
        <w:rPr>
          <w:b/>
          <w:sz w:val="28"/>
          <w:szCs w:val="28"/>
        </w:rPr>
      </w:pPr>
      <w:r w:rsidRPr="00A840A2">
        <w:rPr>
          <w:b/>
          <w:sz w:val="28"/>
          <w:szCs w:val="28"/>
        </w:rPr>
        <w:lastRenderedPageBreak/>
        <w:t xml:space="preserve">2.2 </w:t>
      </w:r>
      <w:r w:rsidR="00A840A2" w:rsidRPr="00A840A2">
        <w:rPr>
          <w:b/>
          <w:sz w:val="28"/>
          <w:szCs w:val="28"/>
        </w:rPr>
        <w:t>DESCRIPTION OF PROPOSED SYSTEM</w:t>
      </w:r>
    </w:p>
    <w:p w:rsidR="00195FDB" w:rsidRPr="00B90CBC" w:rsidRDefault="00195FDB" w:rsidP="00840C69">
      <w:pPr>
        <w:autoSpaceDN w:val="0"/>
        <w:adjustRightInd w:val="0"/>
        <w:spacing w:line="360" w:lineRule="auto"/>
        <w:rPr>
          <w:sz w:val="24"/>
          <w:szCs w:val="24"/>
        </w:rPr>
      </w:pPr>
      <w:r w:rsidRPr="00B90CBC">
        <w:rPr>
          <w:sz w:val="24"/>
          <w:szCs w:val="24"/>
        </w:rPr>
        <w:t xml:space="preserve">Target users </w:t>
      </w:r>
      <w:r w:rsidR="00B90CBC">
        <w:rPr>
          <w:sz w:val="24"/>
          <w:szCs w:val="24"/>
        </w:rPr>
        <w:t>are:</w:t>
      </w:r>
    </w:p>
    <w:p w:rsidR="00195FDB" w:rsidRPr="00C015D5" w:rsidRDefault="00B90CBC" w:rsidP="00195FDB">
      <w:pPr>
        <w:pStyle w:val="ListParagraph"/>
        <w:numPr>
          <w:ilvl w:val="0"/>
          <w:numId w:val="24"/>
        </w:numPr>
        <w:autoSpaceDN w:val="0"/>
        <w:adjustRightInd w:val="0"/>
        <w:spacing w:line="360" w:lineRule="auto"/>
        <w:rPr>
          <w:b/>
          <w:sz w:val="24"/>
          <w:szCs w:val="24"/>
        </w:rPr>
      </w:pPr>
      <w:r w:rsidRPr="00C015D5">
        <w:rPr>
          <w:sz w:val="24"/>
          <w:szCs w:val="24"/>
        </w:rPr>
        <w:t>Common people who don’t know English or Hindi</w:t>
      </w:r>
    </w:p>
    <w:p w:rsidR="00B90CBC" w:rsidRPr="00C015D5" w:rsidRDefault="00B90CBC" w:rsidP="00195FDB">
      <w:pPr>
        <w:pStyle w:val="ListParagraph"/>
        <w:numPr>
          <w:ilvl w:val="0"/>
          <w:numId w:val="24"/>
        </w:numPr>
        <w:autoSpaceDN w:val="0"/>
        <w:adjustRightInd w:val="0"/>
        <w:spacing w:line="360" w:lineRule="auto"/>
        <w:rPr>
          <w:b/>
          <w:sz w:val="24"/>
          <w:szCs w:val="24"/>
        </w:rPr>
      </w:pPr>
      <w:r w:rsidRPr="00C015D5">
        <w:rPr>
          <w:sz w:val="24"/>
          <w:szCs w:val="24"/>
        </w:rPr>
        <w:t>Students who are interested in higher education or jobs in foreign countries</w:t>
      </w:r>
    </w:p>
    <w:p w:rsidR="00294BF3" w:rsidRPr="00C015D5" w:rsidRDefault="00294BF3" w:rsidP="003256BC">
      <w:pPr>
        <w:pStyle w:val="ListParagraph"/>
        <w:numPr>
          <w:ilvl w:val="0"/>
          <w:numId w:val="24"/>
        </w:numPr>
        <w:autoSpaceDN w:val="0"/>
        <w:adjustRightInd w:val="0"/>
        <w:spacing w:line="360" w:lineRule="auto"/>
        <w:rPr>
          <w:b/>
          <w:sz w:val="24"/>
          <w:szCs w:val="24"/>
        </w:rPr>
      </w:pPr>
      <w:r w:rsidRPr="00C015D5">
        <w:rPr>
          <w:sz w:val="24"/>
          <w:szCs w:val="24"/>
        </w:rPr>
        <w:t>Employees for better communication</w:t>
      </w:r>
    </w:p>
    <w:p w:rsidR="00294BF3" w:rsidRPr="00C015D5" w:rsidRDefault="00294BF3" w:rsidP="00195FDB">
      <w:pPr>
        <w:pStyle w:val="ListParagraph"/>
        <w:numPr>
          <w:ilvl w:val="0"/>
          <w:numId w:val="24"/>
        </w:numPr>
        <w:autoSpaceDN w:val="0"/>
        <w:adjustRightInd w:val="0"/>
        <w:spacing w:line="360" w:lineRule="auto"/>
        <w:rPr>
          <w:b/>
          <w:sz w:val="24"/>
          <w:szCs w:val="24"/>
        </w:rPr>
      </w:pPr>
      <w:r w:rsidRPr="00C015D5">
        <w:rPr>
          <w:sz w:val="24"/>
          <w:szCs w:val="24"/>
        </w:rPr>
        <w:t>People who want to learn different languages (here English or Hindi)</w:t>
      </w:r>
    </w:p>
    <w:p w:rsidR="00294BF3" w:rsidRPr="00C015D5" w:rsidRDefault="00294BF3" w:rsidP="00195FDB">
      <w:pPr>
        <w:pStyle w:val="ListParagraph"/>
        <w:numPr>
          <w:ilvl w:val="0"/>
          <w:numId w:val="24"/>
        </w:numPr>
        <w:autoSpaceDN w:val="0"/>
        <w:adjustRightInd w:val="0"/>
        <w:spacing w:line="360" w:lineRule="auto"/>
        <w:rPr>
          <w:b/>
          <w:sz w:val="24"/>
          <w:szCs w:val="24"/>
        </w:rPr>
      </w:pPr>
      <w:r w:rsidRPr="00C015D5">
        <w:rPr>
          <w:sz w:val="24"/>
          <w:szCs w:val="24"/>
        </w:rPr>
        <w:t>Business people not to get cheated because of miscommunication</w:t>
      </w:r>
    </w:p>
    <w:p w:rsidR="00294BF3" w:rsidRDefault="00294BF3" w:rsidP="00294BF3">
      <w:pPr>
        <w:pStyle w:val="ListParagraph"/>
        <w:autoSpaceDN w:val="0"/>
        <w:adjustRightInd w:val="0"/>
        <w:spacing w:line="360" w:lineRule="auto"/>
        <w:rPr>
          <w:sz w:val="24"/>
          <w:szCs w:val="24"/>
        </w:rPr>
      </w:pPr>
    </w:p>
    <w:p w:rsidR="00294BF3" w:rsidRPr="00195FDB" w:rsidRDefault="00294BF3" w:rsidP="00294BF3">
      <w:pPr>
        <w:pStyle w:val="ListParagraph"/>
        <w:autoSpaceDN w:val="0"/>
        <w:adjustRightInd w:val="0"/>
        <w:spacing w:line="360" w:lineRule="auto"/>
        <w:rPr>
          <w:b/>
          <w:sz w:val="32"/>
          <w:szCs w:val="32"/>
        </w:rPr>
      </w:pPr>
    </w:p>
    <w:p w:rsidR="00840C69" w:rsidRPr="00A840A2" w:rsidRDefault="00840C69" w:rsidP="00840C69">
      <w:pPr>
        <w:autoSpaceDN w:val="0"/>
        <w:adjustRightInd w:val="0"/>
        <w:spacing w:line="360" w:lineRule="auto"/>
        <w:rPr>
          <w:b/>
          <w:sz w:val="28"/>
          <w:szCs w:val="28"/>
        </w:rPr>
      </w:pPr>
      <w:r w:rsidRPr="00A840A2">
        <w:rPr>
          <w:b/>
          <w:sz w:val="28"/>
          <w:szCs w:val="28"/>
        </w:rPr>
        <w:t xml:space="preserve">2.3 </w:t>
      </w:r>
      <w:r w:rsidR="00A840A2" w:rsidRPr="00A840A2">
        <w:rPr>
          <w:b/>
          <w:sz w:val="28"/>
          <w:szCs w:val="28"/>
        </w:rPr>
        <w:t>ADVANTAGES OF PROPOSED SYSTEM</w:t>
      </w:r>
    </w:p>
    <w:p w:rsidR="006A567F" w:rsidRPr="00C015D5" w:rsidRDefault="006A567F" w:rsidP="003256BC">
      <w:pPr>
        <w:pStyle w:val="ListParagraph"/>
        <w:numPr>
          <w:ilvl w:val="0"/>
          <w:numId w:val="25"/>
        </w:numPr>
        <w:autoSpaceDN w:val="0"/>
        <w:adjustRightInd w:val="0"/>
        <w:spacing w:line="360" w:lineRule="auto"/>
        <w:rPr>
          <w:b/>
          <w:sz w:val="24"/>
          <w:szCs w:val="24"/>
        </w:rPr>
      </w:pPr>
      <w:r w:rsidRPr="00C015D5">
        <w:rPr>
          <w:sz w:val="24"/>
          <w:szCs w:val="24"/>
        </w:rPr>
        <w:t>Curiosity to learn languages</w:t>
      </w:r>
    </w:p>
    <w:p w:rsidR="006A567F" w:rsidRPr="00C015D5" w:rsidRDefault="006A567F" w:rsidP="003256BC">
      <w:pPr>
        <w:pStyle w:val="ListParagraph"/>
        <w:numPr>
          <w:ilvl w:val="0"/>
          <w:numId w:val="25"/>
        </w:numPr>
        <w:autoSpaceDN w:val="0"/>
        <w:adjustRightInd w:val="0"/>
        <w:spacing w:line="360" w:lineRule="auto"/>
        <w:rPr>
          <w:b/>
          <w:sz w:val="24"/>
          <w:szCs w:val="24"/>
        </w:rPr>
      </w:pPr>
      <w:r w:rsidRPr="00C015D5">
        <w:rPr>
          <w:sz w:val="24"/>
          <w:szCs w:val="24"/>
        </w:rPr>
        <w:t>No miscommunication</w:t>
      </w:r>
    </w:p>
    <w:p w:rsidR="00C53E27" w:rsidRPr="00101BDE" w:rsidRDefault="00101BDE" w:rsidP="00101BDE">
      <w:pPr>
        <w:pStyle w:val="ListParagraph"/>
        <w:numPr>
          <w:ilvl w:val="0"/>
          <w:numId w:val="25"/>
        </w:numPr>
        <w:autoSpaceDN w:val="0"/>
        <w:adjustRightInd w:val="0"/>
        <w:spacing w:line="360" w:lineRule="auto"/>
        <w:rPr>
          <w:sz w:val="24"/>
          <w:szCs w:val="24"/>
          <w:lang w:val="en-IN"/>
        </w:rPr>
      </w:pPr>
      <w:r w:rsidRPr="00101BDE">
        <w:rPr>
          <w:sz w:val="24"/>
          <w:szCs w:val="24"/>
          <w:lang w:val="en-IN"/>
        </w:rPr>
        <w:t>Deliver information in multiple languages</w:t>
      </w:r>
    </w:p>
    <w:p w:rsidR="00C53E27" w:rsidRPr="00101BDE" w:rsidRDefault="00101BDE" w:rsidP="00101BDE">
      <w:pPr>
        <w:pStyle w:val="ListParagraph"/>
        <w:numPr>
          <w:ilvl w:val="0"/>
          <w:numId w:val="25"/>
        </w:numPr>
        <w:autoSpaceDN w:val="0"/>
        <w:adjustRightInd w:val="0"/>
        <w:spacing w:line="360" w:lineRule="auto"/>
        <w:rPr>
          <w:sz w:val="24"/>
          <w:szCs w:val="24"/>
          <w:lang w:val="en-IN"/>
        </w:rPr>
      </w:pPr>
      <w:r w:rsidRPr="00101BDE">
        <w:rPr>
          <w:sz w:val="24"/>
          <w:szCs w:val="24"/>
          <w:lang w:val="en-IN"/>
        </w:rPr>
        <w:t>Increase human translation productivity</w:t>
      </w:r>
    </w:p>
    <w:p w:rsidR="00C53E27" w:rsidRPr="00101BDE" w:rsidRDefault="00101BDE" w:rsidP="00101BDE">
      <w:pPr>
        <w:pStyle w:val="ListParagraph"/>
        <w:numPr>
          <w:ilvl w:val="0"/>
          <w:numId w:val="25"/>
        </w:numPr>
        <w:autoSpaceDN w:val="0"/>
        <w:adjustRightInd w:val="0"/>
        <w:spacing w:line="360" w:lineRule="auto"/>
        <w:rPr>
          <w:sz w:val="24"/>
          <w:szCs w:val="24"/>
          <w:lang w:val="en-IN"/>
        </w:rPr>
      </w:pPr>
      <w:r w:rsidRPr="00101BDE">
        <w:rPr>
          <w:sz w:val="24"/>
          <w:szCs w:val="24"/>
          <w:lang w:val="en-IN"/>
        </w:rPr>
        <w:t>Create and manage enterprise language as a corporate asset</w:t>
      </w:r>
    </w:p>
    <w:p w:rsidR="00C53E27" w:rsidRPr="00101BDE" w:rsidRDefault="00101BDE" w:rsidP="00101BDE">
      <w:pPr>
        <w:pStyle w:val="ListParagraph"/>
        <w:numPr>
          <w:ilvl w:val="0"/>
          <w:numId w:val="25"/>
        </w:numPr>
        <w:autoSpaceDN w:val="0"/>
        <w:adjustRightInd w:val="0"/>
        <w:spacing w:line="360" w:lineRule="auto"/>
        <w:rPr>
          <w:sz w:val="24"/>
          <w:szCs w:val="24"/>
          <w:lang w:val="en-IN"/>
        </w:rPr>
      </w:pPr>
      <w:r w:rsidRPr="00101BDE">
        <w:rPr>
          <w:sz w:val="24"/>
          <w:szCs w:val="24"/>
          <w:lang w:val="en-IN"/>
        </w:rPr>
        <w:t>Integrate with enterprise application</w:t>
      </w:r>
    </w:p>
    <w:p w:rsidR="00E76683" w:rsidRDefault="00C015D5" w:rsidP="002D3131">
      <w:pPr>
        <w:pStyle w:val="ListParagraph"/>
        <w:numPr>
          <w:ilvl w:val="0"/>
          <w:numId w:val="25"/>
        </w:numPr>
        <w:autoSpaceDN w:val="0"/>
        <w:adjustRightInd w:val="0"/>
        <w:spacing w:line="360" w:lineRule="auto"/>
        <w:rPr>
          <w:sz w:val="24"/>
          <w:szCs w:val="24"/>
          <w:lang w:val="en-IN"/>
        </w:rPr>
      </w:pPr>
      <w:r w:rsidRPr="00C015D5">
        <w:rPr>
          <w:sz w:val="24"/>
          <w:szCs w:val="24"/>
          <w:lang w:val="en-IN"/>
        </w:rPr>
        <w:t>Understanding cultural identities and differences</w:t>
      </w:r>
    </w:p>
    <w:p w:rsidR="002D3131" w:rsidRPr="002D3131" w:rsidRDefault="002D3131" w:rsidP="002D3131">
      <w:pPr>
        <w:pStyle w:val="ListParagraph"/>
        <w:numPr>
          <w:ilvl w:val="0"/>
          <w:numId w:val="25"/>
        </w:numPr>
        <w:autoSpaceDN w:val="0"/>
        <w:adjustRightInd w:val="0"/>
        <w:spacing w:line="360" w:lineRule="auto"/>
        <w:rPr>
          <w:sz w:val="24"/>
          <w:szCs w:val="24"/>
          <w:lang w:val="en-IN"/>
        </w:rPr>
      </w:pPr>
      <w:r>
        <w:rPr>
          <w:sz w:val="24"/>
          <w:szCs w:val="24"/>
          <w:lang w:val="en-IN"/>
        </w:rPr>
        <w:t>Accurate transfer of news</w:t>
      </w:r>
    </w:p>
    <w:p w:rsidR="00101BDE" w:rsidRPr="006A567F" w:rsidRDefault="00101BDE" w:rsidP="00C015D5">
      <w:pPr>
        <w:pStyle w:val="ListParagraph"/>
        <w:autoSpaceDN w:val="0"/>
        <w:adjustRightInd w:val="0"/>
        <w:spacing w:line="360" w:lineRule="auto"/>
        <w:rPr>
          <w:b/>
          <w:sz w:val="32"/>
          <w:szCs w:val="32"/>
        </w:rPr>
      </w:pPr>
    </w:p>
    <w:p w:rsidR="00436099" w:rsidRPr="00A840A2" w:rsidRDefault="007649EC" w:rsidP="00840C69">
      <w:pPr>
        <w:autoSpaceDN w:val="0"/>
        <w:adjustRightInd w:val="0"/>
        <w:spacing w:line="360" w:lineRule="auto"/>
        <w:rPr>
          <w:b/>
          <w:sz w:val="28"/>
          <w:szCs w:val="28"/>
        </w:rPr>
      </w:pPr>
      <w:r w:rsidRPr="00A840A2">
        <w:rPr>
          <w:b/>
          <w:sz w:val="28"/>
          <w:szCs w:val="28"/>
        </w:rPr>
        <w:t xml:space="preserve">2.4 </w:t>
      </w:r>
      <w:r w:rsidR="00ED7E7C" w:rsidRPr="00A840A2">
        <w:rPr>
          <w:b/>
          <w:sz w:val="28"/>
          <w:szCs w:val="28"/>
        </w:rPr>
        <w:t>S</w:t>
      </w:r>
      <w:r w:rsidR="00A840A2" w:rsidRPr="00A840A2">
        <w:rPr>
          <w:b/>
          <w:sz w:val="28"/>
          <w:szCs w:val="28"/>
        </w:rPr>
        <w:t>COPE</w:t>
      </w:r>
    </w:p>
    <w:p w:rsidR="00377B03" w:rsidRDefault="00377B03" w:rsidP="00377B03">
      <w:pPr>
        <w:pStyle w:val="ListParagraph"/>
        <w:numPr>
          <w:ilvl w:val="0"/>
          <w:numId w:val="28"/>
        </w:numPr>
        <w:autoSpaceDN w:val="0"/>
        <w:adjustRightInd w:val="0"/>
        <w:spacing w:line="360" w:lineRule="auto"/>
        <w:rPr>
          <w:sz w:val="24"/>
          <w:szCs w:val="24"/>
        </w:rPr>
      </w:pPr>
      <w:r>
        <w:rPr>
          <w:sz w:val="24"/>
          <w:szCs w:val="24"/>
        </w:rPr>
        <w:t>The system has 2 languages Hindi and English for translation</w:t>
      </w:r>
    </w:p>
    <w:p w:rsidR="00377B03" w:rsidRDefault="00377B03" w:rsidP="00377B03">
      <w:pPr>
        <w:pStyle w:val="ListParagraph"/>
        <w:numPr>
          <w:ilvl w:val="0"/>
          <w:numId w:val="28"/>
        </w:numPr>
        <w:autoSpaceDN w:val="0"/>
        <w:adjustRightInd w:val="0"/>
        <w:spacing w:line="360" w:lineRule="auto"/>
        <w:rPr>
          <w:sz w:val="24"/>
          <w:szCs w:val="24"/>
        </w:rPr>
      </w:pPr>
      <w:r>
        <w:rPr>
          <w:sz w:val="24"/>
          <w:szCs w:val="24"/>
        </w:rPr>
        <w:t>Length of input text should be maintained</w:t>
      </w:r>
    </w:p>
    <w:p w:rsidR="00377B03" w:rsidRDefault="00377B03" w:rsidP="00377B03">
      <w:pPr>
        <w:pStyle w:val="ListParagraph"/>
        <w:numPr>
          <w:ilvl w:val="0"/>
          <w:numId w:val="28"/>
        </w:numPr>
        <w:autoSpaceDN w:val="0"/>
        <w:adjustRightInd w:val="0"/>
        <w:spacing w:line="360" w:lineRule="auto"/>
        <w:rPr>
          <w:sz w:val="24"/>
          <w:szCs w:val="24"/>
        </w:rPr>
      </w:pPr>
      <w:r>
        <w:rPr>
          <w:sz w:val="24"/>
          <w:szCs w:val="24"/>
        </w:rPr>
        <w:t>No spelling mistakes</w:t>
      </w:r>
    </w:p>
    <w:p w:rsidR="00ED7E7C" w:rsidRDefault="00377B03" w:rsidP="00991620">
      <w:pPr>
        <w:pStyle w:val="ListParagraph"/>
        <w:numPr>
          <w:ilvl w:val="0"/>
          <w:numId w:val="28"/>
        </w:numPr>
        <w:autoSpaceDN w:val="0"/>
        <w:adjustRightInd w:val="0"/>
        <w:spacing w:line="360" w:lineRule="auto"/>
        <w:rPr>
          <w:b/>
          <w:sz w:val="32"/>
          <w:szCs w:val="32"/>
        </w:rPr>
      </w:pPr>
      <w:r>
        <w:rPr>
          <w:sz w:val="24"/>
          <w:szCs w:val="24"/>
        </w:rPr>
        <w:t>Proper sentence or word</w:t>
      </w:r>
    </w:p>
    <w:p w:rsidR="00ED7E7C" w:rsidRDefault="00ED7E7C" w:rsidP="00840C69">
      <w:pPr>
        <w:autoSpaceDN w:val="0"/>
        <w:adjustRightInd w:val="0"/>
        <w:spacing w:line="360" w:lineRule="auto"/>
        <w:rPr>
          <w:b/>
          <w:sz w:val="32"/>
          <w:szCs w:val="32"/>
        </w:rPr>
      </w:pPr>
    </w:p>
    <w:p w:rsidR="00ED7E7C" w:rsidRDefault="00ED7E7C" w:rsidP="00840C69">
      <w:pPr>
        <w:autoSpaceDN w:val="0"/>
        <w:adjustRightInd w:val="0"/>
        <w:spacing w:line="360" w:lineRule="auto"/>
        <w:rPr>
          <w:b/>
          <w:sz w:val="32"/>
          <w:szCs w:val="32"/>
        </w:rPr>
      </w:pPr>
    </w:p>
    <w:p w:rsidR="00ED7E7C" w:rsidRDefault="00ED7E7C" w:rsidP="00840C69">
      <w:pPr>
        <w:autoSpaceDN w:val="0"/>
        <w:adjustRightInd w:val="0"/>
        <w:spacing w:line="360" w:lineRule="auto"/>
        <w:rPr>
          <w:b/>
          <w:sz w:val="32"/>
          <w:szCs w:val="32"/>
        </w:rPr>
      </w:pPr>
    </w:p>
    <w:p w:rsidR="002D3131" w:rsidRDefault="002D3131" w:rsidP="00840C69">
      <w:pPr>
        <w:autoSpaceDN w:val="0"/>
        <w:adjustRightInd w:val="0"/>
        <w:spacing w:line="360" w:lineRule="auto"/>
        <w:rPr>
          <w:b/>
          <w:sz w:val="32"/>
          <w:szCs w:val="32"/>
        </w:rPr>
      </w:pPr>
    </w:p>
    <w:p w:rsidR="00ED7E7C" w:rsidRDefault="00ED7E7C" w:rsidP="00840C69">
      <w:pPr>
        <w:autoSpaceDN w:val="0"/>
        <w:adjustRightInd w:val="0"/>
        <w:spacing w:line="360" w:lineRule="auto"/>
        <w:rPr>
          <w:b/>
          <w:sz w:val="32"/>
          <w:szCs w:val="32"/>
        </w:rPr>
      </w:pPr>
    </w:p>
    <w:p w:rsidR="00991620" w:rsidRDefault="00991620" w:rsidP="00840C69">
      <w:pPr>
        <w:autoSpaceDN w:val="0"/>
        <w:adjustRightInd w:val="0"/>
        <w:spacing w:line="360" w:lineRule="auto"/>
        <w:rPr>
          <w:b/>
          <w:sz w:val="32"/>
          <w:szCs w:val="32"/>
        </w:rPr>
      </w:pPr>
    </w:p>
    <w:p w:rsidR="00991620" w:rsidRDefault="00991620" w:rsidP="00840C69">
      <w:pPr>
        <w:autoSpaceDN w:val="0"/>
        <w:adjustRightInd w:val="0"/>
        <w:spacing w:line="360" w:lineRule="auto"/>
        <w:rPr>
          <w:b/>
          <w:sz w:val="32"/>
          <w:szCs w:val="32"/>
        </w:rPr>
      </w:pPr>
    </w:p>
    <w:p w:rsidR="00ED7E7C" w:rsidRDefault="00ED7E7C" w:rsidP="00840C69">
      <w:pPr>
        <w:autoSpaceDN w:val="0"/>
        <w:adjustRightInd w:val="0"/>
        <w:spacing w:line="360" w:lineRule="auto"/>
        <w:rPr>
          <w:b/>
          <w:sz w:val="32"/>
          <w:szCs w:val="32"/>
        </w:rPr>
      </w:pPr>
      <w:r w:rsidRPr="00ED7E7C">
        <w:rPr>
          <w:b/>
          <w:sz w:val="32"/>
          <w:szCs w:val="32"/>
        </w:rPr>
        <w:lastRenderedPageBreak/>
        <w:t xml:space="preserve">3. </w:t>
      </w:r>
      <w:r w:rsidR="00B72C26">
        <w:rPr>
          <w:b/>
          <w:sz w:val="32"/>
          <w:szCs w:val="32"/>
        </w:rPr>
        <w:t>SOFTWARE REQUIREMENT SPECIFICATION</w:t>
      </w:r>
    </w:p>
    <w:p w:rsidR="00B72C26" w:rsidRDefault="00B72C26" w:rsidP="00840C69">
      <w:pPr>
        <w:autoSpaceDN w:val="0"/>
        <w:adjustRightInd w:val="0"/>
        <w:spacing w:line="360" w:lineRule="auto"/>
        <w:rPr>
          <w:b/>
          <w:sz w:val="32"/>
          <w:szCs w:val="32"/>
        </w:rPr>
      </w:pPr>
    </w:p>
    <w:p w:rsidR="00ED7E7C" w:rsidRPr="00A840A2" w:rsidRDefault="00ED7E7C" w:rsidP="00840C69">
      <w:pPr>
        <w:autoSpaceDN w:val="0"/>
        <w:adjustRightInd w:val="0"/>
        <w:spacing w:line="360" w:lineRule="auto"/>
        <w:rPr>
          <w:b/>
          <w:sz w:val="28"/>
          <w:szCs w:val="28"/>
        </w:rPr>
      </w:pPr>
      <w:r w:rsidRPr="00A840A2">
        <w:rPr>
          <w:b/>
          <w:sz w:val="28"/>
          <w:szCs w:val="28"/>
        </w:rPr>
        <w:t xml:space="preserve">3.1 </w:t>
      </w:r>
      <w:r w:rsidR="00A840A2" w:rsidRPr="00A840A2">
        <w:rPr>
          <w:b/>
          <w:sz w:val="28"/>
          <w:szCs w:val="28"/>
        </w:rPr>
        <w:t>OVERVIEW OF</w:t>
      </w:r>
      <w:r w:rsidRPr="00A840A2">
        <w:rPr>
          <w:b/>
          <w:sz w:val="28"/>
          <w:szCs w:val="28"/>
        </w:rPr>
        <w:t xml:space="preserve"> SRS</w:t>
      </w:r>
    </w:p>
    <w:p w:rsidR="00ED7E7C" w:rsidRDefault="005858BE" w:rsidP="00B72C26">
      <w:pPr>
        <w:autoSpaceDN w:val="0"/>
        <w:adjustRightInd w:val="0"/>
        <w:spacing w:line="360" w:lineRule="auto"/>
        <w:jc w:val="both"/>
        <w:rPr>
          <w:sz w:val="24"/>
          <w:szCs w:val="24"/>
        </w:rPr>
      </w:pPr>
      <w:r>
        <w:rPr>
          <w:sz w:val="24"/>
          <w:szCs w:val="24"/>
        </w:rPr>
        <w:t xml:space="preserve">This section </w:t>
      </w:r>
      <w:r w:rsidRPr="005858BE">
        <w:rPr>
          <w:color w:val="000000"/>
          <w:sz w:val="24"/>
          <w:szCs w:val="24"/>
          <w:shd w:val="clear" w:color="auto" w:fill="FFFFFF"/>
        </w:rPr>
        <w:t>describes the nature of a project, software or application.</w:t>
      </w:r>
      <w:r w:rsidRPr="005858BE">
        <w:rPr>
          <w:rFonts w:ascii="Arial" w:hAnsi="Arial" w:cs="Arial"/>
          <w:color w:val="222222"/>
          <w:shd w:val="clear" w:color="auto" w:fill="FFFFFF"/>
        </w:rPr>
        <w:t xml:space="preserve"> </w:t>
      </w:r>
      <w:r w:rsidRPr="005858BE">
        <w:rPr>
          <w:color w:val="222222"/>
          <w:sz w:val="24"/>
          <w:szCs w:val="24"/>
          <w:shd w:val="clear" w:color="auto" w:fill="FFFFFF"/>
        </w:rPr>
        <w:t>It provides a detailed </w:t>
      </w:r>
      <w:r w:rsidRPr="005858BE">
        <w:rPr>
          <w:bCs/>
          <w:color w:val="222222"/>
          <w:sz w:val="24"/>
          <w:szCs w:val="24"/>
          <w:shd w:val="clear" w:color="auto" w:fill="FFFFFF"/>
        </w:rPr>
        <w:t>overview</w:t>
      </w:r>
      <w:r w:rsidRPr="005858BE">
        <w:rPr>
          <w:color w:val="222222"/>
          <w:sz w:val="24"/>
          <w:szCs w:val="24"/>
          <w:shd w:val="clear" w:color="auto" w:fill="FFFFFF"/>
        </w:rPr>
        <w:t> of our software product, its parameters and goals.</w:t>
      </w:r>
      <w:r>
        <w:rPr>
          <w:rFonts w:ascii="Arial" w:hAnsi="Arial" w:cs="Arial"/>
          <w:color w:val="222222"/>
          <w:shd w:val="clear" w:color="auto" w:fill="FFFFFF"/>
        </w:rPr>
        <w:t xml:space="preserve"> </w:t>
      </w:r>
      <w:r w:rsidRPr="005858BE">
        <w:rPr>
          <w:color w:val="222222"/>
          <w:sz w:val="24"/>
          <w:szCs w:val="24"/>
          <w:shd w:val="clear" w:color="auto" w:fill="FFFFFF"/>
        </w:rPr>
        <w:t xml:space="preserve">This includes the purpose, scope, functional and </w:t>
      </w:r>
      <w:r w:rsidR="00B72C26">
        <w:rPr>
          <w:color w:val="222222"/>
          <w:sz w:val="24"/>
          <w:szCs w:val="24"/>
          <w:shd w:val="clear" w:color="auto" w:fill="FFFFFF"/>
        </w:rPr>
        <w:t>non-functional requirements, software and hardware requirements of the project.</w:t>
      </w:r>
    </w:p>
    <w:p w:rsidR="005858BE" w:rsidRPr="005858BE" w:rsidRDefault="005858BE" w:rsidP="00840C69">
      <w:pPr>
        <w:autoSpaceDN w:val="0"/>
        <w:adjustRightInd w:val="0"/>
        <w:spacing w:line="360" w:lineRule="auto"/>
        <w:rPr>
          <w:sz w:val="24"/>
          <w:szCs w:val="24"/>
        </w:rPr>
      </w:pPr>
    </w:p>
    <w:p w:rsidR="00ED7E7C" w:rsidRPr="00A840A2" w:rsidRDefault="00ED7E7C" w:rsidP="00B60C20">
      <w:pPr>
        <w:tabs>
          <w:tab w:val="left" w:pos="2520"/>
        </w:tabs>
        <w:spacing w:before="60" w:after="60"/>
        <w:jc w:val="both"/>
        <w:rPr>
          <w:b/>
          <w:sz w:val="28"/>
          <w:szCs w:val="28"/>
        </w:rPr>
      </w:pPr>
      <w:r w:rsidRPr="00A840A2">
        <w:rPr>
          <w:b/>
          <w:sz w:val="28"/>
          <w:szCs w:val="28"/>
        </w:rPr>
        <w:t xml:space="preserve">3.2 </w:t>
      </w:r>
      <w:r w:rsidR="00A840A2" w:rsidRPr="00A840A2">
        <w:rPr>
          <w:b/>
          <w:sz w:val="28"/>
          <w:szCs w:val="28"/>
        </w:rPr>
        <w:t>REQUIREMENT SPECIFICATIONS</w:t>
      </w:r>
    </w:p>
    <w:p w:rsidR="00B72C26" w:rsidRDefault="00B72C26" w:rsidP="00B60C20">
      <w:pPr>
        <w:tabs>
          <w:tab w:val="left" w:pos="2520"/>
        </w:tabs>
        <w:spacing w:before="60" w:after="60"/>
        <w:jc w:val="both"/>
        <w:rPr>
          <w:b/>
          <w:sz w:val="32"/>
          <w:szCs w:val="28"/>
        </w:rPr>
      </w:pPr>
    </w:p>
    <w:p w:rsidR="00ED7E7C" w:rsidRDefault="00ED7E7C" w:rsidP="00B60C20">
      <w:pPr>
        <w:tabs>
          <w:tab w:val="left" w:pos="2520"/>
        </w:tabs>
        <w:spacing w:before="60" w:after="60"/>
        <w:jc w:val="both"/>
        <w:rPr>
          <w:b/>
          <w:sz w:val="32"/>
          <w:szCs w:val="32"/>
        </w:rPr>
      </w:pPr>
      <w:r w:rsidRPr="00ED7E7C">
        <w:rPr>
          <w:b/>
          <w:sz w:val="32"/>
          <w:szCs w:val="32"/>
        </w:rPr>
        <w:t xml:space="preserve">3.2.1 </w:t>
      </w:r>
      <w:r w:rsidR="00A840A2" w:rsidRPr="00A840A2">
        <w:rPr>
          <w:b/>
          <w:sz w:val="28"/>
          <w:szCs w:val="28"/>
        </w:rPr>
        <w:t>FUNCTIONAL REQUIREMENTS</w:t>
      </w:r>
    </w:p>
    <w:p w:rsidR="00ED7E7C" w:rsidRDefault="00ED7E7C" w:rsidP="00B60C20">
      <w:pPr>
        <w:tabs>
          <w:tab w:val="left" w:pos="2520"/>
        </w:tabs>
        <w:spacing w:before="60" w:after="60"/>
        <w:jc w:val="both"/>
        <w:rPr>
          <w:b/>
          <w:sz w:val="32"/>
          <w:szCs w:val="32"/>
        </w:rPr>
      </w:pPr>
    </w:p>
    <w:p w:rsidR="00ED7E7C" w:rsidRPr="00ED7E7C" w:rsidRDefault="00ED7E7C" w:rsidP="00ED7E7C">
      <w:pPr>
        <w:tabs>
          <w:tab w:val="left" w:pos="2520"/>
        </w:tabs>
        <w:spacing w:before="60" w:after="60"/>
        <w:jc w:val="both"/>
        <w:rPr>
          <w:sz w:val="24"/>
          <w:szCs w:val="24"/>
          <w:lang w:val="en-IN"/>
        </w:rPr>
      </w:pPr>
      <w:r w:rsidRPr="00ED7E7C">
        <w:rPr>
          <w:b/>
          <w:bCs/>
          <w:sz w:val="24"/>
          <w:szCs w:val="24"/>
          <w:lang w:val="en-IN"/>
        </w:rPr>
        <w:t>System</w:t>
      </w:r>
      <w:r w:rsidRPr="00ED7E7C">
        <w:rPr>
          <w:sz w:val="24"/>
          <w:szCs w:val="24"/>
          <w:lang w:val="en-IN"/>
        </w:rPr>
        <w:t xml:space="preserve">: should be able to </w:t>
      </w:r>
    </w:p>
    <w:p w:rsidR="009D0A34" w:rsidRPr="00ED7E7C" w:rsidRDefault="00ED7E7C" w:rsidP="00023B3C">
      <w:pPr>
        <w:pStyle w:val="ListParagraph"/>
        <w:numPr>
          <w:ilvl w:val="0"/>
          <w:numId w:val="5"/>
        </w:numPr>
        <w:tabs>
          <w:tab w:val="left" w:pos="2520"/>
        </w:tabs>
        <w:spacing w:before="60" w:after="60"/>
        <w:jc w:val="both"/>
        <w:rPr>
          <w:sz w:val="24"/>
          <w:szCs w:val="24"/>
          <w:lang w:val="en-IN"/>
        </w:rPr>
      </w:pPr>
      <w:r w:rsidRPr="00ED7E7C">
        <w:rPr>
          <w:sz w:val="24"/>
          <w:szCs w:val="24"/>
          <w:lang w:val="en-IN"/>
        </w:rPr>
        <w:t>recognise the word</w:t>
      </w:r>
    </w:p>
    <w:p w:rsidR="009D0A34" w:rsidRPr="00ED7E7C" w:rsidRDefault="00ED7E7C" w:rsidP="00023B3C">
      <w:pPr>
        <w:pStyle w:val="ListParagraph"/>
        <w:numPr>
          <w:ilvl w:val="0"/>
          <w:numId w:val="5"/>
        </w:numPr>
        <w:tabs>
          <w:tab w:val="left" w:pos="2520"/>
        </w:tabs>
        <w:spacing w:before="60" w:after="60"/>
        <w:jc w:val="both"/>
        <w:rPr>
          <w:sz w:val="24"/>
          <w:szCs w:val="24"/>
          <w:lang w:val="en-IN"/>
        </w:rPr>
      </w:pPr>
      <w:r w:rsidRPr="00ED7E7C">
        <w:rPr>
          <w:sz w:val="24"/>
          <w:szCs w:val="24"/>
          <w:lang w:val="en-IN"/>
        </w:rPr>
        <w:t xml:space="preserve">provide </w:t>
      </w:r>
      <w:r w:rsidR="00101BDE">
        <w:rPr>
          <w:sz w:val="24"/>
          <w:szCs w:val="24"/>
          <w:lang w:val="en-IN"/>
        </w:rPr>
        <w:t>Hindi and English</w:t>
      </w:r>
      <w:r w:rsidRPr="00ED7E7C">
        <w:rPr>
          <w:sz w:val="24"/>
          <w:szCs w:val="24"/>
          <w:lang w:val="en-IN"/>
        </w:rPr>
        <w:t xml:space="preserve"> language</w:t>
      </w:r>
    </w:p>
    <w:p w:rsidR="009D0A34" w:rsidRPr="00ED7E7C" w:rsidRDefault="00ED7E7C" w:rsidP="00023B3C">
      <w:pPr>
        <w:pStyle w:val="ListParagraph"/>
        <w:numPr>
          <w:ilvl w:val="0"/>
          <w:numId w:val="5"/>
        </w:numPr>
        <w:tabs>
          <w:tab w:val="left" w:pos="2520"/>
        </w:tabs>
        <w:spacing w:before="60" w:after="60"/>
        <w:jc w:val="both"/>
        <w:rPr>
          <w:sz w:val="24"/>
          <w:szCs w:val="24"/>
          <w:lang w:val="en-IN"/>
        </w:rPr>
      </w:pPr>
      <w:r w:rsidRPr="00ED7E7C">
        <w:rPr>
          <w:sz w:val="24"/>
          <w:szCs w:val="24"/>
          <w:lang w:val="en-IN"/>
        </w:rPr>
        <w:t>translate into particular language</w:t>
      </w:r>
    </w:p>
    <w:p w:rsidR="009D0A34" w:rsidRPr="00ED7E7C" w:rsidRDefault="00ED7E7C" w:rsidP="00023B3C">
      <w:pPr>
        <w:pStyle w:val="ListParagraph"/>
        <w:numPr>
          <w:ilvl w:val="0"/>
          <w:numId w:val="5"/>
        </w:numPr>
        <w:tabs>
          <w:tab w:val="left" w:pos="2520"/>
        </w:tabs>
        <w:spacing w:before="60" w:after="60"/>
        <w:jc w:val="both"/>
        <w:rPr>
          <w:sz w:val="24"/>
          <w:szCs w:val="24"/>
          <w:lang w:val="en-IN"/>
        </w:rPr>
      </w:pPr>
      <w:r w:rsidRPr="00ED7E7C">
        <w:rPr>
          <w:sz w:val="24"/>
          <w:szCs w:val="24"/>
          <w:lang w:val="en-IN"/>
        </w:rPr>
        <w:t>search the word in database</w:t>
      </w:r>
    </w:p>
    <w:p w:rsidR="00ED7E7C" w:rsidRPr="00ED7E7C" w:rsidRDefault="00ED7E7C" w:rsidP="00023B3C">
      <w:pPr>
        <w:pStyle w:val="ListParagraph"/>
        <w:numPr>
          <w:ilvl w:val="0"/>
          <w:numId w:val="5"/>
        </w:numPr>
        <w:tabs>
          <w:tab w:val="left" w:pos="2520"/>
        </w:tabs>
        <w:spacing w:before="60" w:after="60"/>
        <w:jc w:val="both"/>
        <w:rPr>
          <w:sz w:val="24"/>
          <w:szCs w:val="24"/>
          <w:lang w:val="en-IN"/>
        </w:rPr>
      </w:pPr>
      <w:r w:rsidRPr="00ED7E7C">
        <w:rPr>
          <w:sz w:val="24"/>
          <w:szCs w:val="24"/>
          <w:lang w:val="en-IN"/>
        </w:rPr>
        <w:t>maintain vocabulary</w:t>
      </w:r>
    </w:p>
    <w:p w:rsidR="00ED7E7C" w:rsidRPr="00ED7E7C" w:rsidRDefault="00ED7E7C" w:rsidP="00ED7E7C">
      <w:pPr>
        <w:pStyle w:val="ListParagraph"/>
        <w:tabs>
          <w:tab w:val="left" w:pos="2520"/>
        </w:tabs>
        <w:spacing w:before="60" w:after="60"/>
        <w:ind w:left="960"/>
        <w:jc w:val="both"/>
        <w:rPr>
          <w:sz w:val="24"/>
          <w:szCs w:val="24"/>
          <w:lang w:val="en-IN"/>
        </w:rPr>
      </w:pPr>
    </w:p>
    <w:p w:rsidR="00ED7E7C" w:rsidRPr="00ED7E7C" w:rsidRDefault="00ED7E7C" w:rsidP="00ED7E7C">
      <w:pPr>
        <w:tabs>
          <w:tab w:val="left" w:pos="2520"/>
        </w:tabs>
        <w:spacing w:before="60" w:after="60"/>
        <w:jc w:val="both"/>
        <w:rPr>
          <w:sz w:val="24"/>
          <w:szCs w:val="24"/>
          <w:lang w:val="en-IN"/>
        </w:rPr>
      </w:pPr>
      <w:r w:rsidRPr="00ED7E7C">
        <w:rPr>
          <w:b/>
          <w:bCs/>
          <w:sz w:val="24"/>
          <w:szCs w:val="24"/>
          <w:lang w:val="en-IN"/>
        </w:rPr>
        <w:t>User</w:t>
      </w:r>
      <w:r w:rsidRPr="00ED7E7C">
        <w:rPr>
          <w:sz w:val="24"/>
          <w:szCs w:val="24"/>
          <w:lang w:val="en-IN"/>
        </w:rPr>
        <w:t xml:space="preserve">: shall be able to </w:t>
      </w:r>
    </w:p>
    <w:p w:rsidR="009D0A34" w:rsidRPr="00ED7E7C" w:rsidRDefault="00ED7E7C" w:rsidP="00023B3C">
      <w:pPr>
        <w:pStyle w:val="ListParagraph"/>
        <w:numPr>
          <w:ilvl w:val="0"/>
          <w:numId w:val="6"/>
        </w:numPr>
        <w:tabs>
          <w:tab w:val="left" w:pos="2520"/>
        </w:tabs>
        <w:spacing w:before="60" w:after="60"/>
        <w:jc w:val="both"/>
        <w:rPr>
          <w:sz w:val="24"/>
          <w:szCs w:val="24"/>
          <w:lang w:val="en-IN"/>
        </w:rPr>
      </w:pPr>
      <w:r w:rsidRPr="00ED7E7C">
        <w:rPr>
          <w:sz w:val="24"/>
          <w:szCs w:val="24"/>
          <w:lang w:val="en-IN"/>
        </w:rPr>
        <w:t>enter text</w:t>
      </w:r>
    </w:p>
    <w:p w:rsidR="009D0A34" w:rsidRPr="00ED7E7C" w:rsidRDefault="00ED7E7C" w:rsidP="00CD3EC4">
      <w:pPr>
        <w:pStyle w:val="ListParagraph"/>
        <w:numPr>
          <w:ilvl w:val="0"/>
          <w:numId w:val="6"/>
        </w:numPr>
        <w:tabs>
          <w:tab w:val="left" w:pos="2520"/>
        </w:tabs>
        <w:spacing w:before="60" w:after="60"/>
        <w:jc w:val="both"/>
        <w:rPr>
          <w:sz w:val="24"/>
          <w:szCs w:val="24"/>
          <w:lang w:val="en-IN"/>
        </w:rPr>
      </w:pPr>
      <w:r w:rsidRPr="00ED7E7C">
        <w:rPr>
          <w:sz w:val="24"/>
          <w:szCs w:val="24"/>
          <w:lang w:val="en-IN"/>
        </w:rPr>
        <w:t>select language</w:t>
      </w:r>
    </w:p>
    <w:p w:rsidR="009D0A34" w:rsidRPr="00ED7E7C" w:rsidRDefault="00ED7E7C" w:rsidP="00023B3C">
      <w:pPr>
        <w:pStyle w:val="ListParagraph"/>
        <w:numPr>
          <w:ilvl w:val="0"/>
          <w:numId w:val="6"/>
        </w:numPr>
        <w:tabs>
          <w:tab w:val="left" w:pos="2520"/>
        </w:tabs>
        <w:spacing w:before="60" w:after="60"/>
        <w:jc w:val="both"/>
        <w:rPr>
          <w:sz w:val="24"/>
          <w:szCs w:val="24"/>
          <w:lang w:val="en-IN"/>
        </w:rPr>
      </w:pPr>
      <w:r w:rsidRPr="00ED7E7C">
        <w:rPr>
          <w:sz w:val="24"/>
          <w:szCs w:val="24"/>
          <w:lang w:val="en-IN"/>
        </w:rPr>
        <w:t>read the output</w:t>
      </w:r>
    </w:p>
    <w:p w:rsidR="00101BDE" w:rsidRDefault="00101BDE"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5858BE">
      <w:pPr>
        <w:tabs>
          <w:tab w:val="left" w:pos="2520"/>
        </w:tabs>
        <w:spacing w:before="60" w:after="60"/>
        <w:jc w:val="both"/>
        <w:rPr>
          <w:sz w:val="32"/>
          <w:szCs w:val="32"/>
          <w:lang w:val="en-IN"/>
        </w:rPr>
      </w:pPr>
    </w:p>
    <w:p w:rsidR="00B72C26" w:rsidRDefault="00B72C26" w:rsidP="00FD04AF">
      <w:pPr>
        <w:tabs>
          <w:tab w:val="left" w:pos="2520"/>
        </w:tabs>
        <w:spacing w:before="60" w:after="60"/>
        <w:jc w:val="both"/>
        <w:rPr>
          <w:b/>
          <w:sz w:val="32"/>
          <w:szCs w:val="32"/>
          <w:lang w:val="en-IN"/>
        </w:rPr>
      </w:pPr>
    </w:p>
    <w:p w:rsidR="00CD3EC4" w:rsidRDefault="00CD3EC4" w:rsidP="00FD04AF">
      <w:pPr>
        <w:tabs>
          <w:tab w:val="left" w:pos="2520"/>
        </w:tabs>
        <w:spacing w:before="60" w:after="60"/>
        <w:jc w:val="both"/>
        <w:rPr>
          <w:b/>
          <w:sz w:val="32"/>
          <w:szCs w:val="32"/>
          <w:lang w:val="en-IN"/>
        </w:rPr>
      </w:pPr>
    </w:p>
    <w:p w:rsidR="00FD04AF" w:rsidRPr="00A840A2" w:rsidRDefault="00FD04AF" w:rsidP="00FD04AF">
      <w:pPr>
        <w:tabs>
          <w:tab w:val="left" w:pos="2520"/>
        </w:tabs>
        <w:spacing w:before="60" w:after="60"/>
        <w:jc w:val="both"/>
        <w:rPr>
          <w:b/>
          <w:sz w:val="28"/>
          <w:szCs w:val="28"/>
          <w:lang w:val="en-IN"/>
        </w:rPr>
      </w:pPr>
      <w:r w:rsidRPr="00A840A2">
        <w:rPr>
          <w:b/>
          <w:sz w:val="28"/>
          <w:szCs w:val="28"/>
          <w:lang w:val="en-IN"/>
        </w:rPr>
        <w:lastRenderedPageBreak/>
        <w:t xml:space="preserve">3.2.2 </w:t>
      </w:r>
      <w:r w:rsidR="00A840A2" w:rsidRPr="00A840A2">
        <w:rPr>
          <w:b/>
          <w:sz w:val="28"/>
          <w:szCs w:val="28"/>
          <w:lang w:val="en-IN"/>
        </w:rPr>
        <w:t>USE CASE DIAGRAMS</w:t>
      </w:r>
    </w:p>
    <w:p w:rsidR="00B72C26" w:rsidRDefault="00B72C26" w:rsidP="00FD04AF">
      <w:pPr>
        <w:tabs>
          <w:tab w:val="left" w:pos="2520"/>
        </w:tabs>
        <w:spacing w:before="60" w:after="60"/>
        <w:jc w:val="both"/>
        <w:rPr>
          <w:b/>
          <w:sz w:val="32"/>
          <w:szCs w:val="32"/>
          <w:lang w:val="en-IN"/>
        </w:rPr>
      </w:pPr>
    </w:p>
    <w:p w:rsidR="005858BE" w:rsidRDefault="00B72C26" w:rsidP="00FD04AF">
      <w:pPr>
        <w:tabs>
          <w:tab w:val="left" w:pos="2520"/>
        </w:tabs>
        <w:spacing w:before="60" w:after="60"/>
        <w:jc w:val="both"/>
        <w:rPr>
          <w:b/>
          <w:sz w:val="32"/>
          <w:szCs w:val="32"/>
          <w:lang w:val="en-IN"/>
        </w:rPr>
      </w:pPr>
      <w:r>
        <w:rPr>
          <w:b/>
          <w:sz w:val="32"/>
          <w:szCs w:val="32"/>
          <w:lang w:val="en-IN"/>
        </w:rPr>
        <w:t xml:space="preserve">                     </w:t>
      </w:r>
      <w:r w:rsidR="00E74C73" w:rsidRPr="00E74C73">
        <w:rPr>
          <w:b/>
          <w:noProof/>
          <w:sz w:val="32"/>
          <w:szCs w:val="32"/>
          <w:lang w:val="en-IN" w:eastAsia="en-IN"/>
        </w:rPr>
        <w:drawing>
          <wp:inline distT="0" distB="0" distL="0" distR="0" wp14:anchorId="437C0B14" wp14:editId="08C1E692">
            <wp:extent cx="2691442" cy="2725947"/>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89228" cy="2723705"/>
                    </a:xfrm>
                    <a:prstGeom prst="rect">
                      <a:avLst/>
                    </a:prstGeom>
                  </pic:spPr>
                </pic:pic>
              </a:graphicData>
            </a:graphic>
          </wp:inline>
        </w:drawing>
      </w:r>
    </w:p>
    <w:p w:rsidR="00C61DF3" w:rsidRDefault="00644401" w:rsidP="00F1798F">
      <w:pPr>
        <w:tabs>
          <w:tab w:val="left" w:pos="2520"/>
        </w:tabs>
        <w:spacing w:before="60" w:after="60"/>
        <w:jc w:val="center"/>
        <w:rPr>
          <w:b/>
          <w:sz w:val="32"/>
          <w:szCs w:val="32"/>
          <w:lang w:val="en-IN"/>
        </w:rPr>
      </w:pPr>
      <w:r>
        <w:rPr>
          <w:b/>
          <w:noProof/>
          <w:sz w:val="32"/>
          <w:szCs w:val="32"/>
          <w:lang w:val="en-IN" w:eastAsia="en-IN"/>
        </w:rPr>
        <w:pict>
          <v:shape id="_x0000_s1028" type="#_x0000_t202" style="position:absolute;left:0;text-align:left;margin-left:149.55pt;margin-top:3.25pt;width:148.2pt;height:19.7pt;z-index:251659264" filled="f" stroked="f">
            <v:textbox>
              <w:txbxContent>
                <w:p w:rsidR="00F1798F" w:rsidRPr="00E74C73" w:rsidRDefault="00F1798F" w:rsidP="00F1798F">
                  <w:pPr>
                    <w:rPr>
                      <w:lang w:val="en-IN"/>
                    </w:rPr>
                  </w:pPr>
                  <w:r>
                    <w:rPr>
                      <w:lang w:val="en-IN"/>
                    </w:rPr>
                    <w:t>Figure: 2 Use Case Diagram</w:t>
                  </w:r>
                </w:p>
              </w:txbxContent>
            </v:textbox>
          </v:shape>
        </w:pict>
      </w:r>
    </w:p>
    <w:p w:rsidR="00B72C26" w:rsidRDefault="00B72C26" w:rsidP="00FD04AF">
      <w:pPr>
        <w:tabs>
          <w:tab w:val="left" w:pos="2520"/>
        </w:tabs>
        <w:spacing w:before="60" w:after="60"/>
        <w:jc w:val="both"/>
        <w:rPr>
          <w:b/>
          <w:sz w:val="32"/>
          <w:szCs w:val="32"/>
          <w:lang w:val="en-IN"/>
        </w:rPr>
      </w:pPr>
    </w:p>
    <w:p w:rsidR="00B72C26" w:rsidRDefault="00B72C26" w:rsidP="00FD04AF">
      <w:pPr>
        <w:tabs>
          <w:tab w:val="left" w:pos="2520"/>
        </w:tabs>
        <w:spacing w:before="60" w:after="60"/>
        <w:jc w:val="both"/>
        <w:rPr>
          <w:b/>
          <w:sz w:val="32"/>
          <w:szCs w:val="32"/>
          <w:lang w:val="en-IN"/>
        </w:rPr>
      </w:pPr>
    </w:p>
    <w:p w:rsidR="00FD04AF" w:rsidRPr="00A840A2" w:rsidRDefault="00A840A2" w:rsidP="00023B3C">
      <w:pPr>
        <w:pStyle w:val="ListParagraph"/>
        <w:numPr>
          <w:ilvl w:val="2"/>
          <w:numId w:val="16"/>
        </w:numPr>
        <w:tabs>
          <w:tab w:val="left" w:pos="2520"/>
        </w:tabs>
        <w:spacing w:before="60" w:after="60"/>
        <w:jc w:val="both"/>
        <w:rPr>
          <w:b/>
          <w:sz w:val="28"/>
          <w:szCs w:val="28"/>
        </w:rPr>
      </w:pPr>
      <w:r w:rsidRPr="00A840A2">
        <w:rPr>
          <w:b/>
          <w:sz w:val="28"/>
          <w:szCs w:val="28"/>
        </w:rPr>
        <w:t>USE CASE DESCRIPTIONS USING SCENARIOS</w:t>
      </w:r>
    </w:p>
    <w:p w:rsidR="00812937" w:rsidRDefault="00812937" w:rsidP="00FD04AF">
      <w:pPr>
        <w:tabs>
          <w:tab w:val="left" w:pos="2520"/>
        </w:tabs>
        <w:spacing w:before="60" w:after="60"/>
        <w:jc w:val="both"/>
        <w:rPr>
          <w:b/>
          <w:sz w:val="32"/>
          <w:szCs w:val="32"/>
        </w:rPr>
      </w:pPr>
    </w:p>
    <w:p w:rsidR="00FD04AF" w:rsidRPr="00CF33A6" w:rsidRDefault="00CF33A6" w:rsidP="00CF33A6">
      <w:pPr>
        <w:tabs>
          <w:tab w:val="left" w:pos="2520"/>
        </w:tabs>
        <w:spacing w:before="60" w:after="60"/>
        <w:jc w:val="both"/>
        <w:rPr>
          <w:sz w:val="24"/>
          <w:szCs w:val="24"/>
          <w:lang w:val="en-IN"/>
        </w:rPr>
      </w:pPr>
      <w:r w:rsidRPr="00CF33A6">
        <w:rPr>
          <w:b/>
          <w:bCs/>
          <w:sz w:val="24"/>
          <w:szCs w:val="24"/>
          <w:lang w:val="en-IN"/>
        </w:rPr>
        <w:t>Use</w:t>
      </w:r>
      <w:r w:rsidR="00FD04AF" w:rsidRPr="00CF33A6">
        <w:rPr>
          <w:b/>
          <w:bCs/>
          <w:sz w:val="24"/>
          <w:szCs w:val="24"/>
          <w:lang w:val="en-IN"/>
        </w:rPr>
        <w:t xml:space="preserve"> case</w:t>
      </w:r>
      <w:r w:rsidR="00FD04AF" w:rsidRPr="00CF33A6">
        <w:rPr>
          <w:sz w:val="24"/>
          <w:szCs w:val="24"/>
          <w:lang w:val="en-IN"/>
        </w:rPr>
        <w:t>:  Enter Text</w:t>
      </w:r>
    </w:p>
    <w:p w:rsidR="00FD04AF" w:rsidRPr="00FD04AF" w:rsidRDefault="00FD04AF" w:rsidP="00FD04AF">
      <w:pPr>
        <w:tabs>
          <w:tab w:val="left" w:pos="2520"/>
        </w:tabs>
        <w:spacing w:before="60" w:after="60"/>
        <w:jc w:val="both"/>
        <w:rPr>
          <w:sz w:val="24"/>
          <w:szCs w:val="24"/>
          <w:lang w:val="en-IN"/>
        </w:rPr>
      </w:pPr>
      <w:r w:rsidRPr="00FD04AF">
        <w:rPr>
          <w:b/>
          <w:bCs/>
          <w:sz w:val="24"/>
          <w:szCs w:val="24"/>
          <w:lang w:val="en-IN"/>
        </w:rPr>
        <w:t>Actors</w:t>
      </w:r>
      <w:r>
        <w:rPr>
          <w:sz w:val="24"/>
          <w:szCs w:val="24"/>
          <w:lang w:val="en-IN"/>
        </w:rPr>
        <w:t xml:space="preserve">:  </w:t>
      </w:r>
      <w:r w:rsidRPr="00FD04AF">
        <w:rPr>
          <w:sz w:val="24"/>
          <w:szCs w:val="24"/>
          <w:lang w:val="en-IN"/>
        </w:rPr>
        <w:t>End- Users</w:t>
      </w:r>
    </w:p>
    <w:p w:rsidR="00FD04AF" w:rsidRPr="00FD04AF" w:rsidRDefault="00FD04AF" w:rsidP="00FD04AF">
      <w:pPr>
        <w:tabs>
          <w:tab w:val="left" w:pos="2520"/>
        </w:tabs>
        <w:spacing w:before="60" w:after="60"/>
        <w:jc w:val="both"/>
        <w:rPr>
          <w:b/>
          <w:sz w:val="24"/>
          <w:szCs w:val="24"/>
          <w:lang w:val="en-IN"/>
        </w:rPr>
      </w:pPr>
      <w:r w:rsidRPr="00FD04AF">
        <w:rPr>
          <w:b/>
          <w:bCs/>
          <w:sz w:val="24"/>
          <w:szCs w:val="24"/>
          <w:lang w:val="en-IN"/>
        </w:rPr>
        <w:t>Pre-condition:</w:t>
      </w:r>
    </w:p>
    <w:p w:rsidR="009D0A34" w:rsidRPr="00FD04AF" w:rsidRDefault="00FD04AF" w:rsidP="00023B3C">
      <w:pPr>
        <w:numPr>
          <w:ilvl w:val="0"/>
          <w:numId w:val="7"/>
        </w:numPr>
        <w:tabs>
          <w:tab w:val="left" w:pos="2520"/>
        </w:tabs>
        <w:spacing w:before="60" w:after="60"/>
        <w:jc w:val="both"/>
        <w:rPr>
          <w:sz w:val="24"/>
          <w:szCs w:val="24"/>
          <w:lang w:val="en-IN"/>
        </w:rPr>
      </w:pPr>
      <w:r w:rsidRPr="00FD04AF">
        <w:rPr>
          <w:sz w:val="24"/>
          <w:szCs w:val="24"/>
          <w:lang w:val="en-IN"/>
        </w:rPr>
        <w:t>Application should give a text field to enter the text.</w:t>
      </w:r>
    </w:p>
    <w:p w:rsidR="009D0A34" w:rsidRPr="00FD04AF" w:rsidRDefault="00FD04AF" w:rsidP="00023B3C">
      <w:pPr>
        <w:numPr>
          <w:ilvl w:val="0"/>
          <w:numId w:val="7"/>
        </w:numPr>
        <w:tabs>
          <w:tab w:val="left" w:pos="2520"/>
        </w:tabs>
        <w:spacing w:before="60" w:after="60"/>
        <w:jc w:val="both"/>
        <w:rPr>
          <w:sz w:val="24"/>
          <w:szCs w:val="24"/>
          <w:lang w:val="en-IN"/>
        </w:rPr>
      </w:pPr>
      <w:r w:rsidRPr="00FD04AF">
        <w:rPr>
          <w:sz w:val="24"/>
          <w:szCs w:val="24"/>
          <w:lang w:val="en-IN"/>
        </w:rPr>
        <w:t>User should be able to type the text.</w:t>
      </w:r>
    </w:p>
    <w:p w:rsidR="009D0A34" w:rsidRPr="00FD04AF" w:rsidRDefault="00FD04AF" w:rsidP="00023B3C">
      <w:pPr>
        <w:numPr>
          <w:ilvl w:val="0"/>
          <w:numId w:val="7"/>
        </w:numPr>
        <w:tabs>
          <w:tab w:val="left" w:pos="2520"/>
        </w:tabs>
        <w:spacing w:before="60" w:after="60"/>
        <w:jc w:val="both"/>
        <w:rPr>
          <w:sz w:val="24"/>
          <w:szCs w:val="24"/>
          <w:lang w:val="en-IN"/>
        </w:rPr>
      </w:pPr>
      <w:r w:rsidRPr="00FD04AF">
        <w:rPr>
          <w:sz w:val="24"/>
          <w:szCs w:val="24"/>
          <w:lang w:val="en-IN"/>
        </w:rPr>
        <w:t xml:space="preserve">Entered text must be either English or </w:t>
      </w:r>
      <w:r w:rsidR="00101BDE">
        <w:rPr>
          <w:sz w:val="24"/>
          <w:szCs w:val="24"/>
          <w:lang w:val="en-IN"/>
        </w:rPr>
        <w:t>Hindi</w:t>
      </w:r>
    </w:p>
    <w:p w:rsidR="00FD04AF" w:rsidRPr="00FD04AF" w:rsidRDefault="00FD04AF" w:rsidP="00FD04AF">
      <w:pPr>
        <w:tabs>
          <w:tab w:val="left" w:pos="2520"/>
        </w:tabs>
        <w:spacing w:before="60" w:after="60"/>
        <w:jc w:val="both"/>
        <w:rPr>
          <w:b/>
          <w:sz w:val="24"/>
          <w:szCs w:val="24"/>
          <w:lang w:val="en-IN"/>
        </w:rPr>
      </w:pPr>
      <w:r w:rsidRPr="00FD04AF">
        <w:rPr>
          <w:b/>
          <w:bCs/>
          <w:sz w:val="24"/>
          <w:szCs w:val="24"/>
          <w:lang w:val="en-IN"/>
        </w:rPr>
        <w:t>Post condition:</w:t>
      </w:r>
    </w:p>
    <w:p w:rsidR="009D0A34" w:rsidRPr="00FD04AF" w:rsidRDefault="00FD04AF" w:rsidP="00023B3C">
      <w:pPr>
        <w:numPr>
          <w:ilvl w:val="0"/>
          <w:numId w:val="8"/>
        </w:numPr>
        <w:tabs>
          <w:tab w:val="left" w:pos="2520"/>
        </w:tabs>
        <w:spacing w:before="60" w:after="60"/>
        <w:jc w:val="both"/>
        <w:rPr>
          <w:sz w:val="24"/>
          <w:szCs w:val="24"/>
          <w:lang w:val="en-IN"/>
        </w:rPr>
      </w:pPr>
      <w:r>
        <w:rPr>
          <w:sz w:val="24"/>
          <w:szCs w:val="24"/>
          <w:lang w:val="en-IN"/>
        </w:rPr>
        <w:t xml:space="preserve">Text should </w:t>
      </w:r>
      <w:r w:rsidRPr="00FD04AF">
        <w:rPr>
          <w:sz w:val="24"/>
          <w:szCs w:val="24"/>
          <w:lang w:val="en-IN"/>
        </w:rPr>
        <w:t>be grammatically correct.</w:t>
      </w:r>
    </w:p>
    <w:p w:rsidR="00FD04AF" w:rsidRPr="00FD04AF" w:rsidRDefault="00FD04AF" w:rsidP="00FD04AF">
      <w:pPr>
        <w:tabs>
          <w:tab w:val="left" w:pos="2520"/>
        </w:tabs>
        <w:spacing w:before="60" w:after="60"/>
        <w:jc w:val="both"/>
        <w:rPr>
          <w:b/>
          <w:sz w:val="24"/>
          <w:szCs w:val="24"/>
          <w:lang w:val="en-IN"/>
        </w:rPr>
      </w:pPr>
      <w:r w:rsidRPr="00FD04AF">
        <w:rPr>
          <w:b/>
          <w:bCs/>
          <w:sz w:val="24"/>
          <w:szCs w:val="24"/>
          <w:lang w:val="en-IN"/>
        </w:rPr>
        <w:t>Main Success scenario:</w:t>
      </w:r>
    </w:p>
    <w:p w:rsidR="00FD04AF" w:rsidRPr="00FD04AF" w:rsidRDefault="00FD04AF" w:rsidP="00FD04AF">
      <w:pPr>
        <w:tabs>
          <w:tab w:val="left" w:pos="2520"/>
        </w:tabs>
        <w:spacing w:before="60" w:after="60"/>
        <w:jc w:val="both"/>
        <w:rPr>
          <w:sz w:val="24"/>
          <w:szCs w:val="24"/>
          <w:lang w:val="en-IN"/>
        </w:rPr>
      </w:pPr>
      <w:r w:rsidRPr="00FD04AF">
        <w:rPr>
          <w:b/>
          <w:sz w:val="24"/>
          <w:szCs w:val="24"/>
          <w:lang w:val="en-IN"/>
        </w:rPr>
        <w:t>Step 1</w:t>
      </w:r>
      <w:r>
        <w:rPr>
          <w:sz w:val="24"/>
          <w:szCs w:val="24"/>
          <w:lang w:val="en-IN"/>
        </w:rPr>
        <w:t>: Enter the text</w:t>
      </w:r>
      <w:r w:rsidRPr="00FD04AF">
        <w:rPr>
          <w:sz w:val="24"/>
          <w:szCs w:val="24"/>
          <w:lang w:val="en-IN"/>
        </w:rPr>
        <w:t>,</w:t>
      </w:r>
      <w:r>
        <w:rPr>
          <w:sz w:val="24"/>
          <w:szCs w:val="24"/>
          <w:lang w:val="en-IN"/>
        </w:rPr>
        <w:t xml:space="preserve"> </w:t>
      </w:r>
      <w:r w:rsidRPr="00FD04AF">
        <w:rPr>
          <w:sz w:val="24"/>
          <w:szCs w:val="24"/>
          <w:lang w:val="en-IN"/>
        </w:rPr>
        <w:t xml:space="preserve">either in English or </w:t>
      </w:r>
      <w:r w:rsidR="00101BDE">
        <w:rPr>
          <w:sz w:val="24"/>
          <w:szCs w:val="24"/>
          <w:lang w:val="en-IN"/>
        </w:rPr>
        <w:t>Hindi</w:t>
      </w:r>
      <w:r w:rsidRPr="00FD04AF">
        <w:rPr>
          <w:sz w:val="24"/>
          <w:szCs w:val="24"/>
          <w:lang w:val="en-IN"/>
        </w:rPr>
        <w:t>.</w:t>
      </w:r>
    </w:p>
    <w:p w:rsidR="00FD04AF" w:rsidRPr="00FD04AF" w:rsidRDefault="00FD04AF" w:rsidP="00FD04AF">
      <w:pPr>
        <w:tabs>
          <w:tab w:val="left" w:pos="2520"/>
        </w:tabs>
        <w:spacing w:before="60" w:after="60"/>
        <w:jc w:val="both"/>
        <w:rPr>
          <w:sz w:val="24"/>
          <w:szCs w:val="24"/>
          <w:lang w:val="en-IN"/>
        </w:rPr>
      </w:pPr>
      <w:r w:rsidRPr="00FD04AF">
        <w:rPr>
          <w:b/>
          <w:sz w:val="24"/>
          <w:szCs w:val="24"/>
          <w:lang w:val="en-IN"/>
        </w:rPr>
        <w:t>Step 2</w:t>
      </w:r>
      <w:r w:rsidRPr="00FD04AF">
        <w:rPr>
          <w:sz w:val="24"/>
          <w:szCs w:val="24"/>
          <w:lang w:val="en-IN"/>
        </w:rPr>
        <w:t>: Entered text must be grammatically correct.</w:t>
      </w:r>
    </w:p>
    <w:p w:rsidR="00FD04AF" w:rsidRPr="00FD04AF" w:rsidRDefault="00FD04AF" w:rsidP="00FD04AF">
      <w:pPr>
        <w:tabs>
          <w:tab w:val="left" w:pos="2520"/>
        </w:tabs>
        <w:spacing w:before="60" w:after="60"/>
        <w:jc w:val="both"/>
        <w:rPr>
          <w:b/>
          <w:sz w:val="24"/>
          <w:szCs w:val="24"/>
          <w:lang w:val="en-IN"/>
        </w:rPr>
      </w:pPr>
      <w:r w:rsidRPr="00FD04AF">
        <w:rPr>
          <w:b/>
          <w:bCs/>
          <w:sz w:val="24"/>
          <w:szCs w:val="24"/>
          <w:lang w:val="en-IN"/>
        </w:rPr>
        <w:t>Exception Scenario:</w:t>
      </w:r>
    </w:p>
    <w:p w:rsidR="009D0A34" w:rsidRPr="00FD04AF" w:rsidRDefault="00FD04AF" w:rsidP="00023B3C">
      <w:pPr>
        <w:numPr>
          <w:ilvl w:val="0"/>
          <w:numId w:val="9"/>
        </w:numPr>
        <w:tabs>
          <w:tab w:val="left" w:pos="2520"/>
        </w:tabs>
        <w:spacing w:before="60" w:after="60"/>
        <w:jc w:val="both"/>
        <w:rPr>
          <w:sz w:val="24"/>
          <w:szCs w:val="24"/>
          <w:lang w:val="en-IN"/>
        </w:rPr>
      </w:pPr>
      <w:r w:rsidRPr="00FD04AF">
        <w:rPr>
          <w:sz w:val="24"/>
          <w:szCs w:val="24"/>
          <w:lang w:val="en-IN"/>
        </w:rPr>
        <w:t>Vocabulary exception</w:t>
      </w:r>
    </w:p>
    <w:p w:rsidR="009D0A34" w:rsidRPr="00FD04AF" w:rsidRDefault="00FD04AF" w:rsidP="00023B3C">
      <w:pPr>
        <w:numPr>
          <w:ilvl w:val="0"/>
          <w:numId w:val="9"/>
        </w:numPr>
        <w:tabs>
          <w:tab w:val="left" w:pos="2520"/>
        </w:tabs>
        <w:spacing w:before="60" w:after="60"/>
        <w:jc w:val="both"/>
        <w:rPr>
          <w:sz w:val="24"/>
          <w:szCs w:val="24"/>
          <w:lang w:val="en-IN"/>
        </w:rPr>
      </w:pPr>
      <w:r w:rsidRPr="00FD04AF">
        <w:rPr>
          <w:sz w:val="24"/>
          <w:szCs w:val="24"/>
          <w:lang w:val="en-IN"/>
        </w:rPr>
        <w:t>Syntax exception</w:t>
      </w:r>
    </w:p>
    <w:p w:rsidR="009D0A34" w:rsidRPr="00FD04AF" w:rsidRDefault="00FD04AF" w:rsidP="00023B3C">
      <w:pPr>
        <w:numPr>
          <w:ilvl w:val="0"/>
          <w:numId w:val="9"/>
        </w:numPr>
        <w:tabs>
          <w:tab w:val="left" w:pos="2520"/>
        </w:tabs>
        <w:spacing w:before="60" w:after="60"/>
        <w:jc w:val="both"/>
        <w:rPr>
          <w:sz w:val="24"/>
          <w:szCs w:val="24"/>
          <w:lang w:val="en-IN"/>
        </w:rPr>
      </w:pPr>
      <w:r w:rsidRPr="00FD04AF">
        <w:rPr>
          <w:sz w:val="24"/>
          <w:szCs w:val="24"/>
          <w:lang w:val="en-IN"/>
        </w:rPr>
        <w:t>Spelling exception</w:t>
      </w:r>
    </w:p>
    <w:p w:rsidR="00B72C26" w:rsidRDefault="00B72C26" w:rsidP="00FD04AF">
      <w:pPr>
        <w:tabs>
          <w:tab w:val="left" w:pos="2520"/>
        </w:tabs>
        <w:spacing w:before="60" w:after="60"/>
        <w:jc w:val="both"/>
        <w:rPr>
          <w:color w:val="222222"/>
          <w:sz w:val="24"/>
          <w:szCs w:val="24"/>
          <w:shd w:val="clear" w:color="auto" w:fill="FFFFFF"/>
        </w:rPr>
      </w:pPr>
    </w:p>
    <w:p w:rsidR="00B72C26" w:rsidRDefault="00B72C26" w:rsidP="00FD04AF">
      <w:pPr>
        <w:tabs>
          <w:tab w:val="left" w:pos="2520"/>
        </w:tabs>
        <w:spacing w:before="60" w:after="60"/>
        <w:jc w:val="both"/>
        <w:rPr>
          <w:color w:val="222222"/>
          <w:sz w:val="24"/>
          <w:szCs w:val="24"/>
          <w:shd w:val="clear" w:color="auto" w:fill="FFFFFF"/>
        </w:rPr>
      </w:pPr>
    </w:p>
    <w:p w:rsidR="00812937" w:rsidRDefault="00812937" w:rsidP="00FD04AF">
      <w:pPr>
        <w:tabs>
          <w:tab w:val="left" w:pos="2520"/>
        </w:tabs>
        <w:spacing w:before="60" w:after="60"/>
        <w:jc w:val="both"/>
        <w:rPr>
          <w:color w:val="222222"/>
          <w:sz w:val="24"/>
          <w:szCs w:val="24"/>
          <w:shd w:val="clear" w:color="auto" w:fill="FFFFFF"/>
        </w:rPr>
      </w:pPr>
    </w:p>
    <w:p w:rsidR="00812937" w:rsidRDefault="00812937" w:rsidP="00FD04AF">
      <w:pPr>
        <w:tabs>
          <w:tab w:val="left" w:pos="2520"/>
        </w:tabs>
        <w:spacing w:before="60" w:after="60"/>
        <w:jc w:val="both"/>
        <w:rPr>
          <w:color w:val="222222"/>
          <w:sz w:val="24"/>
          <w:szCs w:val="24"/>
          <w:shd w:val="clear" w:color="auto" w:fill="FFFFFF"/>
        </w:rPr>
      </w:pPr>
    </w:p>
    <w:p w:rsidR="00B72C26" w:rsidRDefault="00B72C26" w:rsidP="00FD04AF">
      <w:pPr>
        <w:tabs>
          <w:tab w:val="left" w:pos="2520"/>
        </w:tabs>
        <w:spacing w:before="60" w:after="60"/>
        <w:jc w:val="both"/>
        <w:rPr>
          <w:color w:val="222222"/>
          <w:sz w:val="24"/>
          <w:szCs w:val="24"/>
          <w:shd w:val="clear" w:color="auto" w:fill="FFFFFF"/>
        </w:rPr>
      </w:pPr>
    </w:p>
    <w:p w:rsidR="00B72C26" w:rsidRDefault="00B72C26" w:rsidP="00FD04AF">
      <w:pPr>
        <w:tabs>
          <w:tab w:val="left" w:pos="2520"/>
        </w:tabs>
        <w:spacing w:before="60" w:after="60"/>
        <w:jc w:val="both"/>
        <w:rPr>
          <w:color w:val="222222"/>
          <w:sz w:val="24"/>
          <w:szCs w:val="24"/>
          <w:shd w:val="clear" w:color="auto" w:fill="FFFFFF"/>
        </w:rPr>
      </w:pPr>
    </w:p>
    <w:p w:rsidR="00FD04AF" w:rsidRPr="00CF33A6" w:rsidRDefault="00CF33A6" w:rsidP="00FD04AF">
      <w:pPr>
        <w:tabs>
          <w:tab w:val="left" w:pos="2520"/>
        </w:tabs>
        <w:spacing w:before="60" w:after="60"/>
        <w:jc w:val="both"/>
        <w:rPr>
          <w:sz w:val="24"/>
          <w:szCs w:val="24"/>
          <w:lang w:val="en-IN"/>
        </w:rPr>
      </w:pPr>
      <w:r w:rsidRPr="00CF33A6">
        <w:rPr>
          <w:b/>
          <w:bCs/>
          <w:sz w:val="24"/>
          <w:szCs w:val="24"/>
          <w:lang w:val="en-IN"/>
        </w:rPr>
        <w:lastRenderedPageBreak/>
        <w:t>Use case</w:t>
      </w:r>
      <w:r w:rsidR="00FD04AF" w:rsidRPr="00CF33A6">
        <w:rPr>
          <w:b/>
          <w:sz w:val="24"/>
          <w:szCs w:val="24"/>
          <w:lang w:val="en-IN"/>
        </w:rPr>
        <w:t>:</w:t>
      </w:r>
      <w:r>
        <w:rPr>
          <w:b/>
          <w:sz w:val="24"/>
          <w:szCs w:val="24"/>
          <w:lang w:val="en-IN"/>
        </w:rPr>
        <w:t xml:space="preserve">  </w:t>
      </w:r>
      <w:r w:rsidR="00FD04AF" w:rsidRPr="00CF33A6">
        <w:rPr>
          <w:sz w:val="24"/>
          <w:szCs w:val="24"/>
          <w:lang w:val="en-IN"/>
        </w:rPr>
        <w:t>Select Language</w:t>
      </w:r>
    </w:p>
    <w:p w:rsidR="00FD04AF" w:rsidRPr="00CF33A6" w:rsidRDefault="00FD04AF" w:rsidP="00FD04AF">
      <w:pPr>
        <w:tabs>
          <w:tab w:val="left" w:pos="2520"/>
        </w:tabs>
        <w:spacing w:before="60" w:after="60"/>
        <w:jc w:val="both"/>
        <w:rPr>
          <w:sz w:val="24"/>
          <w:szCs w:val="24"/>
          <w:lang w:val="en-IN"/>
        </w:rPr>
      </w:pPr>
      <w:r w:rsidRPr="00CF33A6">
        <w:rPr>
          <w:b/>
          <w:bCs/>
          <w:sz w:val="24"/>
          <w:szCs w:val="24"/>
          <w:lang w:val="en-IN"/>
        </w:rPr>
        <w:t>Actors</w:t>
      </w:r>
      <w:r w:rsidRPr="00CF33A6">
        <w:rPr>
          <w:sz w:val="24"/>
          <w:szCs w:val="24"/>
          <w:lang w:val="en-IN"/>
        </w:rPr>
        <w:t>:</w:t>
      </w:r>
      <w:r w:rsidR="00CF33A6">
        <w:rPr>
          <w:sz w:val="24"/>
          <w:szCs w:val="24"/>
          <w:lang w:val="en-IN"/>
        </w:rPr>
        <w:t xml:space="preserve">  </w:t>
      </w:r>
      <w:r w:rsidRPr="00CF33A6">
        <w:rPr>
          <w:sz w:val="24"/>
          <w:szCs w:val="24"/>
          <w:lang w:val="en-IN"/>
        </w:rPr>
        <w:t>End- Users</w:t>
      </w:r>
    </w:p>
    <w:p w:rsidR="00FD04AF" w:rsidRPr="00CF33A6" w:rsidRDefault="00CF33A6" w:rsidP="00FD04AF">
      <w:pPr>
        <w:tabs>
          <w:tab w:val="left" w:pos="2520"/>
        </w:tabs>
        <w:spacing w:before="60" w:after="60"/>
        <w:jc w:val="both"/>
        <w:rPr>
          <w:b/>
          <w:sz w:val="24"/>
          <w:szCs w:val="24"/>
          <w:lang w:val="en-IN"/>
        </w:rPr>
      </w:pPr>
      <w:r w:rsidRPr="00CF33A6">
        <w:rPr>
          <w:b/>
          <w:bCs/>
          <w:sz w:val="24"/>
          <w:szCs w:val="24"/>
          <w:lang w:val="en-IN"/>
        </w:rPr>
        <w:t>Pre-condition</w:t>
      </w:r>
      <w:r w:rsidR="00FD04AF" w:rsidRPr="00CF33A6">
        <w:rPr>
          <w:b/>
          <w:bCs/>
          <w:sz w:val="24"/>
          <w:szCs w:val="24"/>
          <w:lang w:val="en-IN"/>
        </w:rPr>
        <w:t>:</w:t>
      </w:r>
    </w:p>
    <w:p w:rsidR="009D0A34" w:rsidRPr="00CF33A6" w:rsidRDefault="00FD04AF" w:rsidP="00023B3C">
      <w:pPr>
        <w:numPr>
          <w:ilvl w:val="0"/>
          <w:numId w:val="10"/>
        </w:numPr>
        <w:tabs>
          <w:tab w:val="left" w:pos="2520"/>
        </w:tabs>
        <w:spacing w:before="60" w:after="60"/>
        <w:jc w:val="both"/>
        <w:rPr>
          <w:sz w:val="24"/>
          <w:szCs w:val="24"/>
          <w:lang w:val="en-IN"/>
        </w:rPr>
      </w:pPr>
      <w:r w:rsidRPr="00CF33A6">
        <w:rPr>
          <w:sz w:val="24"/>
          <w:szCs w:val="24"/>
          <w:lang w:val="en-IN"/>
        </w:rPr>
        <w:t>Application should provide dropdown field to select the language.</w:t>
      </w:r>
    </w:p>
    <w:p w:rsidR="00FD04AF" w:rsidRPr="00CF33A6" w:rsidRDefault="00FD04AF" w:rsidP="00FD04AF">
      <w:pPr>
        <w:tabs>
          <w:tab w:val="left" w:pos="2520"/>
        </w:tabs>
        <w:spacing w:before="60" w:after="60"/>
        <w:jc w:val="both"/>
        <w:rPr>
          <w:b/>
          <w:sz w:val="24"/>
          <w:szCs w:val="24"/>
          <w:lang w:val="en-IN"/>
        </w:rPr>
      </w:pPr>
      <w:r w:rsidRPr="00CF33A6">
        <w:rPr>
          <w:b/>
          <w:bCs/>
          <w:sz w:val="24"/>
          <w:szCs w:val="24"/>
          <w:lang w:val="en-IN"/>
        </w:rPr>
        <w:t>Post condition:</w:t>
      </w:r>
    </w:p>
    <w:p w:rsidR="009D0A34" w:rsidRPr="00CF33A6" w:rsidRDefault="00FD04AF" w:rsidP="00023B3C">
      <w:pPr>
        <w:numPr>
          <w:ilvl w:val="0"/>
          <w:numId w:val="11"/>
        </w:numPr>
        <w:tabs>
          <w:tab w:val="left" w:pos="2520"/>
        </w:tabs>
        <w:spacing w:before="60" w:after="60"/>
        <w:jc w:val="both"/>
        <w:rPr>
          <w:sz w:val="24"/>
          <w:szCs w:val="24"/>
          <w:lang w:val="en-IN"/>
        </w:rPr>
      </w:pPr>
      <w:r w:rsidRPr="00CF33A6">
        <w:rPr>
          <w:sz w:val="24"/>
          <w:szCs w:val="24"/>
          <w:lang w:val="en-IN"/>
        </w:rPr>
        <w:t>Converts the entered text into selected language.</w:t>
      </w:r>
    </w:p>
    <w:p w:rsidR="00FD04AF" w:rsidRPr="00CF33A6" w:rsidRDefault="00FD04AF" w:rsidP="00FD04AF">
      <w:pPr>
        <w:tabs>
          <w:tab w:val="left" w:pos="2520"/>
        </w:tabs>
        <w:spacing w:before="60" w:after="60"/>
        <w:jc w:val="both"/>
        <w:rPr>
          <w:b/>
          <w:sz w:val="24"/>
          <w:szCs w:val="24"/>
          <w:lang w:val="en-IN"/>
        </w:rPr>
      </w:pPr>
      <w:r w:rsidRPr="00CF33A6">
        <w:rPr>
          <w:b/>
          <w:bCs/>
          <w:sz w:val="24"/>
          <w:szCs w:val="24"/>
          <w:lang w:val="en-IN"/>
        </w:rPr>
        <w:t>Main Success scenario:</w:t>
      </w:r>
    </w:p>
    <w:p w:rsidR="00FD04AF" w:rsidRPr="00CF33A6" w:rsidRDefault="00FD04AF" w:rsidP="00FD04AF">
      <w:pPr>
        <w:tabs>
          <w:tab w:val="left" w:pos="2520"/>
        </w:tabs>
        <w:spacing w:before="60" w:after="60"/>
        <w:jc w:val="both"/>
        <w:rPr>
          <w:sz w:val="24"/>
          <w:szCs w:val="24"/>
          <w:lang w:val="en-IN"/>
        </w:rPr>
      </w:pPr>
      <w:r w:rsidRPr="00CF33A6">
        <w:rPr>
          <w:b/>
          <w:sz w:val="24"/>
          <w:szCs w:val="24"/>
          <w:lang w:val="en-IN"/>
        </w:rPr>
        <w:t>Step 1</w:t>
      </w:r>
      <w:r w:rsidRPr="00CF33A6">
        <w:rPr>
          <w:sz w:val="24"/>
          <w:szCs w:val="24"/>
          <w:lang w:val="en-IN"/>
        </w:rPr>
        <w:t>: Select the language specified in the dropdown filed.</w:t>
      </w:r>
    </w:p>
    <w:p w:rsidR="00FD04AF" w:rsidRPr="00CF33A6" w:rsidRDefault="00FD04AF" w:rsidP="00FD04AF">
      <w:pPr>
        <w:tabs>
          <w:tab w:val="left" w:pos="2520"/>
        </w:tabs>
        <w:spacing w:before="60" w:after="60"/>
        <w:jc w:val="both"/>
        <w:rPr>
          <w:b/>
          <w:sz w:val="24"/>
          <w:szCs w:val="24"/>
          <w:lang w:val="en-IN"/>
        </w:rPr>
      </w:pPr>
      <w:r w:rsidRPr="00CF33A6">
        <w:rPr>
          <w:b/>
          <w:bCs/>
          <w:sz w:val="24"/>
          <w:szCs w:val="24"/>
          <w:lang w:val="en-IN"/>
        </w:rPr>
        <w:t>Exception Scenario:</w:t>
      </w:r>
    </w:p>
    <w:p w:rsidR="009D0A34" w:rsidRPr="009B0936" w:rsidRDefault="00FD04AF" w:rsidP="00023B3C">
      <w:pPr>
        <w:numPr>
          <w:ilvl w:val="0"/>
          <w:numId w:val="12"/>
        </w:numPr>
        <w:tabs>
          <w:tab w:val="left" w:pos="2520"/>
        </w:tabs>
        <w:spacing w:before="60" w:after="60"/>
        <w:jc w:val="both"/>
        <w:rPr>
          <w:b/>
          <w:sz w:val="24"/>
          <w:szCs w:val="24"/>
          <w:lang w:val="en-IN"/>
        </w:rPr>
      </w:pPr>
      <w:r w:rsidRPr="009B0936">
        <w:rPr>
          <w:sz w:val="24"/>
          <w:szCs w:val="24"/>
          <w:lang w:val="en-IN"/>
        </w:rPr>
        <w:t>When language is not selected, exception is raised</w:t>
      </w:r>
      <w:r w:rsidRPr="009B0936">
        <w:rPr>
          <w:b/>
          <w:sz w:val="24"/>
          <w:szCs w:val="24"/>
          <w:lang w:val="en-IN"/>
        </w:rPr>
        <w:t>.</w:t>
      </w:r>
    </w:p>
    <w:p w:rsidR="00B72C26" w:rsidRDefault="00B72C26" w:rsidP="00B72C26">
      <w:pPr>
        <w:tabs>
          <w:tab w:val="left" w:pos="2520"/>
        </w:tabs>
        <w:spacing w:before="60" w:after="60"/>
        <w:jc w:val="both"/>
        <w:rPr>
          <w:sz w:val="24"/>
          <w:szCs w:val="24"/>
          <w:lang w:val="en-IN"/>
        </w:rPr>
      </w:pPr>
    </w:p>
    <w:p w:rsidR="00B72C26" w:rsidRPr="00DB2EED" w:rsidRDefault="00B72C26" w:rsidP="00B72C26">
      <w:pPr>
        <w:tabs>
          <w:tab w:val="left" w:pos="2520"/>
        </w:tabs>
        <w:spacing w:before="60" w:after="60"/>
        <w:jc w:val="both"/>
        <w:rPr>
          <w:sz w:val="24"/>
          <w:szCs w:val="24"/>
          <w:lang w:val="en-IN"/>
        </w:rPr>
      </w:pPr>
    </w:p>
    <w:p w:rsidR="00CF33A6" w:rsidRPr="00CF33A6" w:rsidRDefault="00CF33A6" w:rsidP="00CF33A6">
      <w:pPr>
        <w:tabs>
          <w:tab w:val="left" w:pos="2520"/>
        </w:tabs>
        <w:spacing w:before="60" w:after="60"/>
        <w:jc w:val="both"/>
        <w:rPr>
          <w:sz w:val="24"/>
          <w:szCs w:val="24"/>
          <w:lang w:val="en-IN"/>
        </w:rPr>
      </w:pPr>
      <w:r w:rsidRPr="00CF33A6">
        <w:rPr>
          <w:b/>
          <w:bCs/>
          <w:sz w:val="24"/>
          <w:szCs w:val="24"/>
          <w:lang w:val="en-IN"/>
        </w:rPr>
        <w:t>Use case</w:t>
      </w:r>
      <w:r w:rsidRPr="00CF33A6">
        <w:rPr>
          <w:b/>
          <w:sz w:val="24"/>
          <w:szCs w:val="24"/>
          <w:lang w:val="en-IN"/>
        </w:rPr>
        <w:t>:</w:t>
      </w:r>
      <w:r>
        <w:rPr>
          <w:sz w:val="24"/>
          <w:szCs w:val="24"/>
          <w:lang w:val="en-IN"/>
        </w:rPr>
        <w:t xml:space="preserve">  </w:t>
      </w:r>
      <w:r w:rsidRPr="00CF33A6">
        <w:rPr>
          <w:sz w:val="24"/>
          <w:szCs w:val="24"/>
          <w:lang w:val="en-IN"/>
        </w:rPr>
        <w:t>Read output</w:t>
      </w:r>
    </w:p>
    <w:p w:rsidR="00CF33A6" w:rsidRPr="00CF33A6" w:rsidRDefault="00CF33A6" w:rsidP="00CF33A6">
      <w:pPr>
        <w:tabs>
          <w:tab w:val="left" w:pos="2520"/>
        </w:tabs>
        <w:spacing w:before="60" w:after="60"/>
        <w:jc w:val="both"/>
        <w:rPr>
          <w:sz w:val="24"/>
          <w:szCs w:val="24"/>
          <w:lang w:val="en-IN"/>
        </w:rPr>
      </w:pPr>
      <w:r w:rsidRPr="00CF33A6">
        <w:rPr>
          <w:b/>
          <w:bCs/>
          <w:sz w:val="24"/>
          <w:szCs w:val="24"/>
          <w:lang w:val="en-IN"/>
        </w:rPr>
        <w:t>Actors</w:t>
      </w:r>
      <w:r w:rsidRPr="00CF33A6">
        <w:rPr>
          <w:b/>
          <w:sz w:val="24"/>
          <w:szCs w:val="24"/>
          <w:lang w:val="en-IN"/>
        </w:rPr>
        <w:t>:</w:t>
      </w:r>
      <w:r>
        <w:rPr>
          <w:sz w:val="24"/>
          <w:szCs w:val="24"/>
          <w:lang w:val="en-IN"/>
        </w:rPr>
        <w:t xml:space="preserve">  </w:t>
      </w:r>
      <w:r w:rsidRPr="00CF33A6">
        <w:rPr>
          <w:sz w:val="24"/>
          <w:szCs w:val="24"/>
          <w:lang w:val="en-IN"/>
        </w:rPr>
        <w:t>End- Users</w:t>
      </w:r>
    </w:p>
    <w:p w:rsidR="00CF33A6" w:rsidRPr="00CF33A6" w:rsidRDefault="00CF33A6" w:rsidP="00CF33A6">
      <w:pPr>
        <w:tabs>
          <w:tab w:val="left" w:pos="2520"/>
        </w:tabs>
        <w:spacing w:before="60" w:after="60"/>
        <w:jc w:val="both"/>
        <w:rPr>
          <w:b/>
          <w:sz w:val="24"/>
          <w:szCs w:val="24"/>
          <w:lang w:val="en-IN"/>
        </w:rPr>
      </w:pPr>
      <w:r w:rsidRPr="00CF33A6">
        <w:rPr>
          <w:b/>
          <w:bCs/>
          <w:sz w:val="24"/>
          <w:szCs w:val="24"/>
          <w:lang w:val="en-IN"/>
        </w:rPr>
        <w:t>Pre-condition:</w:t>
      </w:r>
    </w:p>
    <w:p w:rsidR="009D0A34" w:rsidRPr="00CF33A6" w:rsidRDefault="00CF33A6" w:rsidP="00023B3C">
      <w:pPr>
        <w:numPr>
          <w:ilvl w:val="0"/>
          <w:numId w:val="17"/>
        </w:numPr>
        <w:tabs>
          <w:tab w:val="left" w:pos="2520"/>
        </w:tabs>
        <w:spacing w:before="60" w:after="60"/>
        <w:jc w:val="both"/>
        <w:rPr>
          <w:sz w:val="24"/>
          <w:szCs w:val="24"/>
          <w:lang w:val="en-IN"/>
        </w:rPr>
      </w:pPr>
      <w:r w:rsidRPr="00CF33A6">
        <w:rPr>
          <w:sz w:val="24"/>
          <w:szCs w:val="24"/>
          <w:lang w:val="en-IN"/>
        </w:rPr>
        <w:t>Application should give a text field to display the text.</w:t>
      </w:r>
    </w:p>
    <w:p w:rsidR="009D0A34" w:rsidRPr="00CF33A6" w:rsidRDefault="00CF33A6" w:rsidP="00023B3C">
      <w:pPr>
        <w:numPr>
          <w:ilvl w:val="0"/>
          <w:numId w:val="17"/>
        </w:numPr>
        <w:tabs>
          <w:tab w:val="left" w:pos="2520"/>
        </w:tabs>
        <w:spacing w:before="60" w:after="60"/>
        <w:jc w:val="both"/>
        <w:rPr>
          <w:sz w:val="24"/>
          <w:szCs w:val="24"/>
          <w:lang w:val="en-IN"/>
        </w:rPr>
      </w:pPr>
      <w:r w:rsidRPr="00CF33A6">
        <w:rPr>
          <w:sz w:val="24"/>
          <w:szCs w:val="24"/>
          <w:lang w:val="en-IN"/>
        </w:rPr>
        <w:t>User should be able to read the text.</w:t>
      </w:r>
    </w:p>
    <w:p w:rsidR="009D0A34" w:rsidRPr="00CF33A6" w:rsidRDefault="00CF33A6" w:rsidP="00023B3C">
      <w:pPr>
        <w:numPr>
          <w:ilvl w:val="0"/>
          <w:numId w:val="17"/>
        </w:numPr>
        <w:tabs>
          <w:tab w:val="left" w:pos="2520"/>
        </w:tabs>
        <w:spacing w:before="60" w:after="60"/>
        <w:jc w:val="both"/>
        <w:rPr>
          <w:sz w:val="24"/>
          <w:szCs w:val="24"/>
          <w:lang w:val="en-IN"/>
        </w:rPr>
      </w:pPr>
      <w:r w:rsidRPr="00CF33A6">
        <w:rPr>
          <w:sz w:val="24"/>
          <w:szCs w:val="24"/>
          <w:lang w:val="en-IN"/>
        </w:rPr>
        <w:t xml:space="preserve">Displayed text must be either English or </w:t>
      </w:r>
      <w:r w:rsidR="00101BDE">
        <w:rPr>
          <w:sz w:val="24"/>
          <w:szCs w:val="24"/>
          <w:lang w:val="en-IN"/>
        </w:rPr>
        <w:t>Hindi</w:t>
      </w:r>
    </w:p>
    <w:p w:rsidR="00CF33A6" w:rsidRPr="00CF33A6" w:rsidRDefault="00CF33A6" w:rsidP="00CF33A6">
      <w:pPr>
        <w:tabs>
          <w:tab w:val="left" w:pos="2520"/>
        </w:tabs>
        <w:spacing w:before="60" w:after="60"/>
        <w:jc w:val="both"/>
        <w:rPr>
          <w:b/>
          <w:sz w:val="24"/>
          <w:szCs w:val="24"/>
          <w:lang w:val="en-IN"/>
        </w:rPr>
      </w:pPr>
      <w:r w:rsidRPr="00CF33A6">
        <w:rPr>
          <w:b/>
          <w:bCs/>
          <w:sz w:val="24"/>
          <w:szCs w:val="24"/>
          <w:lang w:val="en-IN"/>
        </w:rPr>
        <w:t>Post condition:</w:t>
      </w:r>
    </w:p>
    <w:p w:rsidR="009D0A34" w:rsidRPr="00CF33A6" w:rsidRDefault="00CF33A6" w:rsidP="00023B3C">
      <w:pPr>
        <w:numPr>
          <w:ilvl w:val="0"/>
          <w:numId w:val="18"/>
        </w:numPr>
        <w:tabs>
          <w:tab w:val="left" w:pos="2520"/>
        </w:tabs>
        <w:spacing w:before="60" w:after="60"/>
        <w:jc w:val="both"/>
        <w:rPr>
          <w:sz w:val="24"/>
          <w:szCs w:val="24"/>
          <w:lang w:val="en-IN"/>
        </w:rPr>
      </w:pPr>
      <w:r w:rsidRPr="00CF33A6">
        <w:rPr>
          <w:sz w:val="24"/>
          <w:szCs w:val="24"/>
          <w:lang w:val="en-IN"/>
        </w:rPr>
        <w:t>Should display the output.</w:t>
      </w:r>
    </w:p>
    <w:p w:rsidR="00CF33A6" w:rsidRPr="00CF33A6" w:rsidRDefault="00CF33A6" w:rsidP="00CF33A6">
      <w:pPr>
        <w:tabs>
          <w:tab w:val="left" w:pos="2520"/>
        </w:tabs>
        <w:spacing w:before="60" w:after="60"/>
        <w:jc w:val="both"/>
        <w:rPr>
          <w:b/>
          <w:sz w:val="24"/>
          <w:szCs w:val="24"/>
          <w:lang w:val="en-IN"/>
        </w:rPr>
      </w:pPr>
      <w:r w:rsidRPr="00CF33A6">
        <w:rPr>
          <w:b/>
          <w:bCs/>
          <w:sz w:val="24"/>
          <w:szCs w:val="24"/>
          <w:lang w:val="en-IN"/>
        </w:rPr>
        <w:t>Main Success scenario:</w:t>
      </w:r>
    </w:p>
    <w:p w:rsidR="00CF33A6" w:rsidRPr="00CF33A6" w:rsidRDefault="00CF33A6" w:rsidP="00CF33A6">
      <w:pPr>
        <w:tabs>
          <w:tab w:val="left" w:pos="2520"/>
        </w:tabs>
        <w:spacing w:before="60" w:after="60"/>
        <w:jc w:val="both"/>
        <w:rPr>
          <w:sz w:val="24"/>
          <w:szCs w:val="24"/>
          <w:lang w:val="en-IN"/>
        </w:rPr>
      </w:pPr>
      <w:r w:rsidRPr="00CF33A6">
        <w:rPr>
          <w:b/>
          <w:sz w:val="24"/>
          <w:szCs w:val="24"/>
          <w:lang w:val="en-IN"/>
        </w:rPr>
        <w:t>Step 1:</w:t>
      </w:r>
      <w:r w:rsidRPr="00CF33A6">
        <w:rPr>
          <w:sz w:val="24"/>
          <w:szCs w:val="24"/>
          <w:lang w:val="en-IN"/>
        </w:rPr>
        <w:t xml:space="preserve"> Displayed output should be understandable by the user and should be in particular format.</w:t>
      </w:r>
    </w:p>
    <w:p w:rsidR="00CF33A6" w:rsidRPr="00CF33A6" w:rsidRDefault="00CF33A6" w:rsidP="00CF33A6">
      <w:pPr>
        <w:tabs>
          <w:tab w:val="left" w:pos="2520"/>
        </w:tabs>
        <w:spacing w:before="60" w:after="60"/>
        <w:jc w:val="both"/>
        <w:rPr>
          <w:b/>
          <w:sz w:val="24"/>
          <w:szCs w:val="24"/>
          <w:lang w:val="en-IN"/>
        </w:rPr>
      </w:pPr>
      <w:r w:rsidRPr="00CF33A6">
        <w:rPr>
          <w:b/>
          <w:bCs/>
          <w:sz w:val="24"/>
          <w:szCs w:val="24"/>
          <w:lang w:val="en-IN"/>
        </w:rPr>
        <w:t>Exception Scenario:</w:t>
      </w:r>
    </w:p>
    <w:p w:rsidR="009D0A34" w:rsidRPr="00CF33A6" w:rsidRDefault="00CF33A6" w:rsidP="00023B3C">
      <w:pPr>
        <w:numPr>
          <w:ilvl w:val="0"/>
          <w:numId w:val="19"/>
        </w:numPr>
        <w:tabs>
          <w:tab w:val="left" w:pos="2520"/>
        </w:tabs>
        <w:spacing w:before="60" w:after="60"/>
        <w:jc w:val="both"/>
        <w:rPr>
          <w:sz w:val="24"/>
          <w:szCs w:val="24"/>
          <w:lang w:val="en-IN"/>
        </w:rPr>
      </w:pPr>
      <w:r w:rsidRPr="00CF33A6">
        <w:rPr>
          <w:sz w:val="24"/>
          <w:szCs w:val="24"/>
          <w:lang w:val="en-IN"/>
        </w:rPr>
        <w:t>Vocabulary.</w:t>
      </w:r>
    </w:p>
    <w:p w:rsidR="00CF33A6" w:rsidRDefault="00CF33A6" w:rsidP="00FD04AF">
      <w:pPr>
        <w:tabs>
          <w:tab w:val="left" w:pos="2520"/>
        </w:tabs>
        <w:spacing w:before="60" w:after="60"/>
        <w:jc w:val="both"/>
        <w:rPr>
          <w:b/>
          <w:sz w:val="32"/>
          <w:szCs w:val="32"/>
          <w:lang w:val="en-IN"/>
        </w:rPr>
      </w:pPr>
    </w:p>
    <w:p w:rsidR="00B72C26" w:rsidRDefault="00B72C26" w:rsidP="00FD04AF">
      <w:pPr>
        <w:tabs>
          <w:tab w:val="left" w:pos="2520"/>
        </w:tabs>
        <w:spacing w:before="60" w:after="60"/>
        <w:jc w:val="both"/>
        <w:rPr>
          <w:b/>
          <w:sz w:val="32"/>
          <w:szCs w:val="32"/>
          <w:lang w:val="en-IN"/>
        </w:rPr>
      </w:pPr>
    </w:p>
    <w:p w:rsidR="00C86E74" w:rsidRPr="00A840A2" w:rsidRDefault="00A840A2" w:rsidP="00C86E74">
      <w:pPr>
        <w:pStyle w:val="ListParagraph"/>
        <w:numPr>
          <w:ilvl w:val="2"/>
          <w:numId w:val="16"/>
        </w:numPr>
        <w:tabs>
          <w:tab w:val="left" w:pos="2520"/>
        </w:tabs>
        <w:spacing w:before="60" w:after="60"/>
        <w:jc w:val="both"/>
        <w:rPr>
          <w:b/>
          <w:sz w:val="28"/>
          <w:szCs w:val="28"/>
        </w:rPr>
      </w:pPr>
      <w:r w:rsidRPr="00A840A2">
        <w:rPr>
          <w:b/>
          <w:sz w:val="28"/>
          <w:szCs w:val="28"/>
        </w:rPr>
        <w:t>NONFUNCTIONAL REQUIREMENTS</w:t>
      </w:r>
    </w:p>
    <w:p w:rsidR="009D0A34" w:rsidRPr="00C86E74" w:rsidRDefault="00C86E74" w:rsidP="00023B3C">
      <w:pPr>
        <w:pStyle w:val="ListParagraph"/>
        <w:numPr>
          <w:ilvl w:val="0"/>
          <w:numId w:val="20"/>
        </w:numPr>
        <w:tabs>
          <w:tab w:val="left" w:pos="2520"/>
        </w:tabs>
        <w:spacing w:before="60" w:after="60"/>
        <w:jc w:val="both"/>
        <w:rPr>
          <w:sz w:val="24"/>
          <w:szCs w:val="24"/>
          <w:lang w:val="en-IN"/>
        </w:rPr>
      </w:pPr>
      <w:r w:rsidRPr="00C86E74">
        <w:rPr>
          <w:sz w:val="24"/>
          <w:szCs w:val="24"/>
          <w:lang w:val="en-IN"/>
        </w:rPr>
        <w:t>Response time of 0.25-0.30 seconds</w:t>
      </w:r>
    </w:p>
    <w:p w:rsidR="009D0A34" w:rsidRPr="00C86E74" w:rsidRDefault="00C86E74" w:rsidP="00023B3C">
      <w:pPr>
        <w:pStyle w:val="ListParagraph"/>
        <w:numPr>
          <w:ilvl w:val="0"/>
          <w:numId w:val="20"/>
        </w:numPr>
        <w:tabs>
          <w:tab w:val="left" w:pos="2520"/>
        </w:tabs>
        <w:spacing w:before="60" w:after="60"/>
        <w:jc w:val="both"/>
        <w:rPr>
          <w:sz w:val="24"/>
          <w:szCs w:val="24"/>
          <w:lang w:val="en-IN"/>
        </w:rPr>
      </w:pPr>
      <w:r w:rsidRPr="00C86E74">
        <w:rPr>
          <w:sz w:val="24"/>
          <w:szCs w:val="24"/>
          <w:lang w:val="en-IN"/>
        </w:rPr>
        <w:t>Accuracy of 80%</w:t>
      </w:r>
    </w:p>
    <w:p w:rsidR="009D0A34" w:rsidRPr="00C86E74" w:rsidRDefault="00C86E74" w:rsidP="00023B3C">
      <w:pPr>
        <w:pStyle w:val="ListParagraph"/>
        <w:numPr>
          <w:ilvl w:val="0"/>
          <w:numId w:val="20"/>
        </w:numPr>
        <w:tabs>
          <w:tab w:val="left" w:pos="2520"/>
        </w:tabs>
        <w:spacing w:before="60" w:after="60"/>
        <w:jc w:val="both"/>
        <w:rPr>
          <w:sz w:val="24"/>
          <w:szCs w:val="24"/>
          <w:lang w:val="en-IN"/>
        </w:rPr>
      </w:pPr>
      <w:r w:rsidRPr="00C86E74">
        <w:rPr>
          <w:sz w:val="24"/>
          <w:szCs w:val="24"/>
          <w:lang w:val="en-IN"/>
        </w:rPr>
        <w:t>Resource behaviour 80%</w:t>
      </w:r>
    </w:p>
    <w:p w:rsidR="009D0A34" w:rsidRPr="00C86E74" w:rsidRDefault="00C86E74" w:rsidP="00023B3C">
      <w:pPr>
        <w:pStyle w:val="ListParagraph"/>
        <w:numPr>
          <w:ilvl w:val="0"/>
          <w:numId w:val="20"/>
        </w:numPr>
        <w:tabs>
          <w:tab w:val="left" w:pos="2520"/>
        </w:tabs>
        <w:spacing w:before="60" w:after="60"/>
        <w:jc w:val="both"/>
        <w:rPr>
          <w:sz w:val="24"/>
          <w:szCs w:val="24"/>
          <w:lang w:val="en-IN"/>
        </w:rPr>
      </w:pPr>
      <w:r w:rsidRPr="00C86E74">
        <w:rPr>
          <w:sz w:val="24"/>
          <w:szCs w:val="24"/>
          <w:lang w:val="en-IN"/>
        </w:rPr>
        <w:t>Install ability 90%</w:t>
      </w:r>
    </w:p>
    <w:p w:rsidR="00C86E74" w:rsidRDefault="00C86E74" w:rsidP="00C86E74">
      <w:pPr>
        <w:pStyle w:val="ListParagraph"/>
        <w:tabs>
          <w:tab w:val="left" w:pos="2520"/>
        </w:tabs>
        <w:spacing w:before="60" w:after="60"/>
        <w:jc w:val="both"/>
        <w:rPr>
          <w:b/>
          <w:sz w:val="32"/>
          <w:szCs w:val="32"/>
          <w:lang w:val="en-IN"/>
        </w:rPr>
      </w:pPr>
    </w:p>
    <w:p w:rsidR="00C86E74" w:rsidRPr="00A840A2" w:rsidRDefault="00A840A2" w:rsidP="00023B3C">
      <w:pPr>
        <w:pStyle w:val="ListParagraph"/>
        <w:numPr>
          <w:ilvl w:val="1"/>
          <w:numId w:val="16"/>
        </w:numPr>
        <w:tabs>
          <w:tab w:val="left" w:pos="2520"/>
        </w:tabs>
        <w:spacing w:before="60" w:after="60"/>
        <w:jc w:val="both"/>
        <w:rPr>
          <w:b/>
          <w:sz w:val="28"/>
          <w:szCs w:val="28"/>
        </w:rPr>
      </w:pPr>
      <w:r w:rsidRPr="00A840A2">
        <w:rPr>
          <w:b/>
          <w:sz w:val="28"/>
          <w:szCs w:val="28"/>
        </w:rPr>
        <w:t>SOFTWARE REQUIREMENT SPECIFICATIONS</w:t>
      </w:r>
    </w:p>
    <w:p w:rsidR="00C86E74" w:rsidRDefault="00C86E74" w:rsidP="00C86E74">
      <w:pPr>
        <w:pStyle w:val="ListParagraph"/>
        <w:tabs>
          <w:tab w:val="left" w:pos="2520"/>
        </w:tabs>
        <w:spacing w:before="60" w:after="60"/>
        <w:ind w:left="645"/>
        <w:jc w:val="both"/>
        <w:rPr>
          <w:b/>
          <w:sz w:val="32"/>
          <w:szCs w:val="32"/>
          <w:lang w:val="en-IN"/>
        </w:rPr>
      </w:pPr>
    </w:p>
    <w:p w:rsidR="00B36805" w:rsidRPr="00B36805" w:rsidRDefault="00B36805" w:rsidP="00B36805">
      <w:pPr>
        <w:pStyle w:val="ListParagraph"/>
        <w:tabs>
          <w:tab w:val="left" w:pos="2520"/>
        </w:tabs>
        <w:spacing w:before="60" w:after="60"/>
        <w:ind w:left="645"/>
        <w:jc w:val="both"/>
        <w:rPr>
          <w:b/>
          <w:sz w:val="24"/>
          <w:szCs w:val="24"/>
          <w:lang w:val="en-IN"/>
        </w:rPr>
      </w:pPr>
      <w:r w:rsidRPr="00B36805">
        <w:rPr>
          <w:b/>
          <w:sz w:val="24"/>
          <w:szCs w:val="24"/>
          <w:lang w:val="en-IN"/>
        </w:rPr>
        <w:t>Software:</w:t>
      </w:r>
    </w:p>
    <w:p w:rsidR="00B36805" w:rsidRDefault="00B36805" w:rsidP="00B36805">
      <w:pPr>
        <w:pStyle w:val="ListParagraph"/>
        <w:numPr>
          <w:ilvl w:val="0"/>
          <w:numId w:val="12"/>
        </w:numPr>
        <w:tabs>
          <w:tab w:val="left" w:pos="2520"/>
        </w:tabs>
        <w:spacing w:before="60" w:after="60"/>
        <w:jc w:val="both"/>
        <w:rPr>
          <w:sz w:val="24"/>
          <w:szCs w:val="24"/>
          <w:lang w:val="en-IN"/>
        </w:rPr>
      </w:pPr>
      <w:r>
        <w:rPr>
          <w:sz w:val="24"/>
          <w:szCs w:val="24"/>
          <w:lang w:val="en-IN"/>
        </w:rPr>
        <w:t>anaconda3 v5.2.0</w:t>
      </w:r>
    </w:p>
    <w:p w:rsidR="00B36805" w:rsidRPr="00B36805" w:rsidRDefault="00B36805" w:rsidP="00B36805">
      <w:pPr>
        <w:pStyle w:val="ListParagraph"/>
        <w:numPr>
          <w:ilvl w:val="0"/>
          <w:numId w:val="12"/>
        </w:numPr>
        <w:tabs>
          <w:tab w:val="left" w:pos="2520"/>
        </w:tabs>
        <w:spacing w:before="60" w:after="60"/>
        <w:jc w:val="both"/>
        <w:rPr>
          <w:sz w:val="24"/>
          <w:szCs w:val="24"/>
          <w:lang w:val="en-IN"/>
        </w:rPr>
      </w:pPr>
      <w:r>
        <w:rPr>
          <w:sz w:val="24"/>
          <w:szCs w:val="24"/>
          <w:lang w:val="en-IN"/>
        </w:rPr>
        <w:t>numpy</w:t>
      </w:r>
    </w:p>
    <w:p w:rsidR="00B36805" w:rsidRDefault="00B36805" w:rsidP="00B36805">
      <w:pPr>
        <w:pStyle w:val="ListParagraph"/>
        <w:numPr>
          <w:ilvl w:val="0"/>
          <w:numId w:val="12"/>
        </w:numPr>
        <w:tabs>
          <w:tab w:val="left" w:pos="2520"/>
        </w:tabs>
        <w:spacing w:before="60" w:after="60"/>
        <w:jc w:val="both"/>
        <w:rPr>
          <w:sz w:val="24"/>
          <w:szCs w:val="24"/>
          <w:lang w:val="en-IN"/>
        </w:rPr>
      </w:pPr>
      <w:r>
        <w:rPr>
          <w:sz w:val="24"/>
          <w:szCs w:val="24"/>
          <w:lang w:val="en-IN"/>
        </w:rPr>
        <w:t>python v2.7 and above</w:t>
      </w:r>
    </w:p>
    <w:p w:rsidR="00B36805" w:rsidRDefault="00B36805" w:rsidP="00B36805">
      <w:pPr>
        <w:pStyle w:val="ListParagraph"/>
        <w:numPr>
          <w:ilvl w:val="0"/>
          <w:numId w:val="12"/>
        </w:numPr>
        <w:tabs>
          <w:tab w:val="left" w:pos="2520"/>
        </w:tabs>
        <w:spacing w:before="60" w:after="60"/>
        <w:jc w:val="both"/>
        <w:rPr>
          <w:sz w:val="24"/>
          <w:szCs w:val="24"/>
          <w:lang w:val="en-IN"/>
        </w:rPr>
      </w:pPr>
      <w:r>
        <w:rPr>
          <w:sz w:val="24"/>
          <w:szCs w:val="24"/>
          <w:lang w:val="en-IN"/>
        </w:rPr>
        <w:t>tensorflow v1.10 and above</w:t>
      </w:r>
    </w:p>
    <w:p w:rsidR="00DB2EED" w:rsidRPr="00812937" w:rsidRDefault="00B36805" w:rsidP="00B36805">
      <w:pPr>
        <w:pStyle w:val="ListParagraph"/>
        <w:numPr>
          <w:ilvl w:val="0"/>
          <w:numId w:val="12"/>
        </w:numPr>
        <w:tabs>
          <w:tab w:val="left" w:pos="2520"/>
        </w:tabs>
        <w:spacing w:before="60" w:after="60"/>
        <w:jc w:val="both"/>
        <w:rPr>
          <w:b/>
          <w:sz w:val="32"/>
          <w:szCs w:val="32"/>
          <w:lang w:val="en-IN"/>
        </w:rPr>
      </w:pPr>
      <w:r w:rsidRPr="00812937">
        <w:rPr>
          <w:sz w:val="24"/>
          <w:szCs w:val="24"/>
          <w:lang w:val="en-IN"/>
        </w:rPr>
        <w:t xml:space="preserve">jupyter notebook v4.40  </w:t>
      </w:r>
    </w:p>
    <w:p w:rsidR="00C86E74" w:rsidRPr="00A840A2" w:rsidRDefault="00A840A2" w:rsidP="00C86E74">
      <w:pPr>
        <w:pStyle w:val="ListParagraph"/>
        <w:numPr>
          <w:ilvl w:val="1"/>
          <w:numId w:val="16"/>
        </w:numPr>
        <w:tabs>
          <w:tab w:val="left" w:pos="2520"/>
        </w:tabs>
        <w:spacing w:before="60" w:after="60"/>
        <w:jc w:val="both"/>
        <w:rPr>
          <w:b/>
          <w:sz w:val="28"/>
          <w:szCs w:val="28"/>
        </w:rPr>
      </w:pPr>
      <w:r w:rsidRPr="00A840A2">
        <w:rPr>
          <w:b/>
          <w:sz w:val="28"/>
          <w:szCs w:val="28"/>
        </w:rPr>
        <w:lastRenderedPageBreak/>
        <w:t>GUI OF PROPOSED SYSTEM</w:t>
      </w:r>
    </w:p>
    <w:p w:rsidR="007B580A" w:rsidRPr="007B580A" w:rsidRDefault="007B580A" w:rsidP="007B580A">
      <w:pPr>
        <w:tabs>
          <w:tab w:val="left" w:pos="2520"/>
        </w:tabs>
        <w:spacing w:before="60" w:after="60"/>
        <w:jc w:val="both"/>
        <w:rPr>
          <w:b/>
          <w:sz w:val="32"/>
          <w:szCs w:val="32"/>
        </w:rPr>
      </w:pPr>
    </w:p>
    <w:p w:rsidR="00C86E74" w:rsidRDefault="007B580A" w:rsidP="00C86E74">
      <w:pPr>
        <w:tabs>
          <w:tab w:val="left" w:pos="2520"/>
        </w:tabs>
        <w:spacing w:before="60" w:after="60"/>
        <w:jc w:val="both"/>
        <w:rPr>
          <w:b/>
          <w:sz w:val="32"/>
          <w:szCs w:val="32"/>
        </w:rPr>
      </w:pPr>
      <w:r>
        <w:rPr>
          <w:b/>
          <w:sz w:val="32"/>
          <w:szCs w:val="32"/>
        </w:rPr>
        <w:t xml:space="preserve">                     </w:t>
      </w:r>
      <w:r w:rsidR="000856A4">
        <w:rPr>
          <w:b/>
          <w:noProof/>
          <w:sz w:val="32"/>
          <w:szCs w:val="32"/>
          <w:lang w:val="en-IN" w:eastAsia="en-IN"/>
        </w:rPr>
        <w:drawing>
          <wp:inline distT="0" distB="0" distL="0" distR="0" wp14:anchorId="04543140" wp14:editId="2CF2061E">
            <wp:extent cx="2957885" cy="31998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6">
                      <a:extLst>
                        <a:ext uri="{28A0092B-C50C-407E-A947-70E740481C1C}">
                          <a14:useLocalDpi xmlns:a14="http://schemas.microsoft.com/office/drawing/2010/main" val="0"/>
                        </a:ext>
                      </a:extLst>
                    </a:blip>
                    <a:stretch>
                      <a:fillRect/>
                    </a:stretch>
                  </pic:blipFill>
                  <pic:spPr>
                    <a:xfrm>
                      <a:off x="0" y="0"/>
                      <a:ext cx="2960639" cy="3202873"/>
                    </a:xfrm>
                    <a:prstGeom prst="rect">
                      <a:avLst/>
                    </a:prstGeom>
                  </pic:spPr>
                </pic:pic>
              </a:graphicData>
            </a:graphic>
          </wp:inline>
        </w:drawing>
      </w:r>
    </w:p>
    <w:p w:rsidR="000856A4" w:rsidRDefault="00644401" w:rsidP="00C86E74">
      <w:pPr>
        <w:tabs>
          <w:tab w:val="left" w:pos="2520"/>
        </w:tabs>
        <w:spacing w:before="60" w:after="60"/>
        <w:jc w:val="both"/>
        <w:rPr>
          <w:b/>
          <w:sz w:val="32"/>
          <w:szCs w:val="32"/>
        </w:rPr>
      </w:pPr>
      <w:r>
        <w:rPr>
          <w:b/>
          <w:noProof/>
          <w:sz w:val="32"/>
          <w:szCs w:val="32"/>
          <w:lang w:val="en-IN" w:eastAsia="en-IN"/>
        </w:rPr>
        <w:pict>
          <v:shape id="_x0000_s1029" type="#_x0000_t202" style="position:absolute;left:0;text-align:left;margin-left:163.15pt;margin-top:9.15pt;width:77.4pt;height:19.7pt;z-index:251660288" filled="f" stroked="f">
            <v:textbox>
              <w:txbxContent>
                <w:p w:rsidR="00F1798F" w:rsidRPr="00E74C73" w:rsidRDefault="00F1798F" w:rsidP="00F1798F">
                  <w:pPr>
                    <w:rPr>
                      <w:lang w:val="en-IN"/>
                    </w:rPr>
                  </w:pPr>
                  <w:r>
                    <w:rPr>
                      <w:lang w:val="en-IN"/>
                    </w:rPr>
                    <w:t>Figure: 3 GUI</w:t>
                  </w:r>
                </w:p>
              </w:txbxContent>
            </v:textbox>
          </v:shape>
        </w:pict>
      </w:r>
    </w:p>
    <w:p w:rsidR="00C86E74" w:rsidRPr="00C86E74" w:rsidRDefault="00C86E74" w:rsidP="00C86E74">
      <w:pPr>
        <w:tabs>
          <w:tab w:val="left" w:pos="2520"/>
        </w:tabs>
        <w:spacing w:before="60" w:after="60"/>
        <w:jc w:val="both"/>
        <w:rPr>
          <w:b/>
          <w:sz w:val="32"/>
          <w:szCs w:val="32"/>
        </w:rPr>
      </w:pPr>
    </w:p>
    <w:p w:rsidR="00C86E74" w:rsidRPr="00A840A2" w:rsidRDefault="00CF4634" w:rsidP="00023B3C">
      <w:pPr>
        <w:pStyle w:val="ListParagraph"/>
        <w:numPr>
          <w:ilvl w:val="1"/>
          <w:numId w:val="16"/>
        </w:numPr>
        <w:tabs>
          <w:tab w:val="left" w:pos="2520"/>
        </w:tabs>
        <w:spacing w:before="60" w:after="60"/>
        <w:jc w:val="both"/>
        <w:rPr>
          <w:b/>
          <w:sz w:val="28"/>
          <w:szCs w:val="28"/>
          <w:lang w:val="en-IN"/>
        </w:rPr>
      </w:pPr>
      <w:r w:rsidRPr="00A840A2">
        <w:rPr>
          <w:b/>
          <w:sz w:val="28"/>
          <w:szCs w:val="28"/>
          <w:lang w:val="en-IN"/>
        </w:rPr>
        <w:t>ACCEPTANCE TEST PLAN</w:t>
      </w:r>
    </w:p>
    <w:p w:rsidR="00C86E74" w:rsidRDefault="00C86E74" w:rsidP="00C86E74">
      <w:pPr>
        <w:pStyle w:val="ListParagraph"/>
        <w:tabs>
          <w:tab w:val="left" w:pos="2520"/>
        </w:tabs>
        <w:spacing w:before="60" w:after="60"/>
        <w:ind w:left="645"/>
        <w:jc w:val="both"/>
        <w:rPr>
          <w:b/>
          <w:sz w:val="32"/>
          <w:szCs w:val="32"/>
          <w:lang w:val="en-IN"/>
        </w:rPr>
      </w:pPr>
    </w:p>
    <w:p w:rsidR="00C86E74" w:rsidRPr="00C86E74" w:rsidRDefault="00C86E74" w:rsidP="00C86E74">
      <w:pPr>
        <w:rPr>
          <w:sz w:val="24"/>
          <w:szCs w:val="24"/>
        </w:rPr>
      </w:pPr>
      <w:r w:rsidRPr="00C86E74">
        <w:rPr>
          <w:sz w:val="24"/>
          <w:szCs w:val="24"/>
        </w:rPr>
        <w:t>User enters the text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9"/>
        <w:gridCol w:w="3474"/>
        <w:gridCol w:w="2432"/>
        <w:gridCol w:w="1885"/>
      </w:tblGrid>
      <w:tr w:rsidR="00C86E74" w:rsidRPr="00C86E74" w:rsidTr="000856A4">
        <w:trPr>
          <w:trHeight w:val="667"/>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Test case id</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 xml:space="preserve">Input Description </w:t>
            </w:r>
          </w:p>
        </w:tc>
        <w:tc>
          <w:tcPr>
            <w:tcW w:w="2432"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Expected output</w:t>
            </w:r>
          </w:p>
        </w:tc>
        <w:tc>
          <w:tcPr>
            <w:tcW w:w="1885"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Actual output</w:t>
            </w:r>
          </w:p>
        </w:tc>
      </w:tr>
      <w:tr w:rsidR="00C86E74" w:rsidRPr="00C86E74" w:rsidTr="000856A4">
        <w:trPr>
          <w:trHeight w:val="706"/>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1.</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rPr>
            </w:pPr>
            <w:r w:rsidRPr="00C86E74">
              <w:rPr>
                <w:sz w:val="24"/>
                <w:szCs w:val="24"/>
              </w:rPr>
              <w:t>Verify the morphological analysis of the source text with punctuation</w:t>
            </w:r>
          </w:p>
          <w:p w:rsidR="00C86E74" w:rsidRPr="00C86E74" w:rsidRDefault="00C86E74" w:rsidP="00195FDB">
            <w:pPr>
              <w:rPr>
                <w:sz w:val="24"/>
                <w:szCs w:val="24"/>
                <w:lang w:eastAsia="en-US"/>
              </w:rPr>
            </w:pPr>
            <w:r w:rsidRPr="00C86E74">
              <w:rPr>
                <w:sz w:val="24"/>
                <w:szCs w:val="24"/>
              </w:rPr>
              <w:t>(eg : Hello!!)</w:t>
            </w:r>
          </w:p>
        </w:tc>
        <w:tc>
          <w:tcPr>
            <w:tcW w:w="2432"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rPr>
            </w:pPr>
            <w:r w:rsidRPr="00C86E74">
              <w:rPr>
                <w:sz w:val="24"/>
                <w:szCs w:val="24"/>
              </w:rPr>
              <w:t>Punctuation are removed</w:t>
            </w:r>
          </w:p>
          <w:p w:rsidR="00C86E74" w:rsidRPr="00C86E74" w:rsidRDefault="00C86E74" w:rsidP="00195FDB">
            <w:pPr>
              <w:rPr>
                <w:sz w:val="24"/>
                <w:szCs w:val="24"/>
                <w:lang w:eastAsia="en-US"/>
              </w:rPr>
            </w:pPr>
            <w:r w:rsidRPr="00C86E74">
              <w:rPr>
                <w:sz w:val="24"/>
                <w:szCs w:val="24"/>
              </w:rPr>
              <w:t>(eg : Hello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r w:rsidR="00C86E74" w:rsidRPr="00C86E74" w:rsidTr="000856A4">
        <w:trPr>
          <w:trHeight w:val="667"/>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2.</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tabs>
                <w:tab w:val="left" w:pos="960"/>
              </w:tabs>
              <w:rPr>
                <w:sz w:val="24"/>
                <w:szCs w:val="24"/>
              </w:rPr>
            </w:pPr>
            <w:r w:rsidRPr="00C86E74">
              <w:rPr>
                <w:sz w:val="24"/>
                <w:szCs w:val="24"/>
              </w:rPr>
              <w:t>Verify the morphological analysis of the source text without  punctuation</w:t>
            </w:r>
          </w:p>
          <w:p w:rsidR="00C86E74" w:rsidRPr="00C86E74" w:rsidRDefault="00C86E74" w:rsidP="00195FDB">
            <w:pPr>
              <w:tabs>
                <w:tab w:val="left" w:pos="960"/>
              </w:tabs>
              <w:rPr>
                <w:sz w:val="24"/>
                <w:szCs w:val="24"/>
                <w:lang w:eastAsia="en-US"/>
              </w:rPr>
            </w:pPr>
            <w:r w:rsidRPr="00C86E74">
              <w:rPr>
                <w:sz w:val="24"/>
                <w:szCs w:val="24"/>
              </w:rPr>
              <w:t>(eg : Hello )</w:t>
            </w:r>
          </w:p>
        </w:tc>
        <w:tc>
          <w:tcPr>
            <w:tcW w:w="2432"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Goes to the verification of syntactical analysis</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r w:rsidR="00C86E74" w:rsidRPr="00C86E74" w:rsidTr="000856A4">
        <w:trPr>
          <w:trHeight w:val="923"/>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3.</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rPr>
            </w:pPr>
            <w:r w:rsidRPr="00C86E74">
              <w:rPr>
                <w:sz w:val="24"/>
                <w:szCs w:val="24"/>
              </w:rPr>
              <w:t>Verify the syntactical  analysis of the source text with correct input</w:t>
            </w:r>
          </w:p>
          <w:p w:rsidR="00C86E74" w:rsidRPr="00C86E74" w:rsidRDefault="00C86E74" w:rsidP="00195FDB">
            <w:pPr>
              <w:rPr>
                <w:sz w:val="24"/>
                <w:szCs w:val="24"/>
                <w:lang w:eastAsia="en-US"/>
              </w:rPr>
            </w:pPr>
            <w:r w:rsidRPr="00C86E74">
              <w:rPr>
                <w:sz w:val="24"/>
                <w:szCs w:val="24"/>
              </w:rPr>
              <w:t>( eg : How are you?)</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rPr>
            </w:pPr>
            <w:r w:rsidRPr="00C86E74">
              <w:rPr>
                <w:sz w:val="24"/>
                <w:szCs w:val="24"/>
              </w:rPr>
              <w:t>Goes to the veri</w:t>
            </w:r>
            <w:r w:rsidR="00A93FA4">
              <w:rPr>
                <w:sz w:val="24"/>
                <w:szCs w:val="24"/>
              </w:rPr>
              <w:t>fication of semantic  analysis</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r w:rsidR="00C86E74" w:rsidRPr="00C86E74" w:rsidTr="000856A4">
        <w:trPr>
          <w:trHeight w:val="706"/>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4.</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C86E74">
            <w:pPr>
              <w:rPr>
                <w:sz w:val="24"/>
                <w:szCs w:val="24"/>
                <w:lang w:eastAsia="en-US"/>
              </w:rPr>
            </w:pPr>
            <w:r w:rsidRPr="00C86E74">
              <w:rPr>
                <w:sz w:val="24"/>
                <w:szCs w:val="24"/>
              </w:rPr>
              <w:t>Verify the syntactical  analysis of the source text without  correct input</w:t>
            </w:r>
            <w:r>
              <w:rPr>
                <w:sz w:val="24"/>
                <w:szCs w:val="24"/>
              </w:rPr>
              <w:t xml:space="preserve">  </w:t>
            </w:r>
            <w:r w:rsidRPr="00C86E74">
              <w:rPr>
                <w:sz w:val="24"/>
                <w:szCs w:val="24"/>
              </w:rPr>
              <w:t>( eg : How you are?)</w:t>
            </w:r>
          </w:p>
        </w:tc>
        <w:tc>
          <w:tcPr>
            <w:tcW w:w="2432"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 xml:space="preserve">Word sequence will be rejected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r w:rsidR="00C86E74" w:rsidRPr="00C86E74" w:rsidTr="000856A4">
        <w:trPr>
          <w:trHeight w:val="955"/>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5.</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rPr>
            </w:pPr>
            <w:r w:rsidRPr="00C86E74">
              <w:rPr>
                <w:sz w:val="24"/>
                <w:szCs w:val="24"/>
              </w:rPr>
              <w:t>Verify the semantic analysis of the source text with  correct input</w:t>
            </w:r>
          </w:p>
          <w:p w:rsidR="00C86E74" w:rsidRPr="00C86E74" w:rsidRDefault="00C86E74" w:rsidP="00195FDB">
            <w:pPr>
              <w:rPr>
                <w:sz w:val="24"/>
                <w:szCs w:val="24"/>
                <w:lang w:eastAsia="en-US"/>
              </w:rPr>
            </w:pPr>
            <w:r w:rsidRPr="00C86E74">
              <w:rPr>
                <w:sz w:val="24"/>
                <w:szCs w:val="24"/>
              </w:rPr>
              <w:t>(eg : come )</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rPr>
            </w:pPr>
            <w:r w:rsidRPr="00C86E74">
              <w:rPr>
                <w:sz w:val="24"/>
                <w:szCs w:val="24"/>
              </w:rPr>
              <w:t>Mapping is done</w:t>
            </w:r>
          </w:p>
          <w:p w:rsidR="00C86E74" w:rsidRPr="00C86E74" w:rsidRDefault="00C86E74" w:rsidP="00195FDB">
            <w:pPr>
              <w:rPr>
                <w:sz w:val="24"/>
                <w:szCs w:val="24"/>
              </w:rPr>
            </w:pPr>
          </w:p>
          <w:p w:rsidR="00C86E74" w:rsidRPr="00C86E74" w:rsidRDefault="00C86E74" w:rsidP="00195FDB">
            <w:pPr>
              <w:rPr>
                <w:sz w:val="24"/>
                <w:szCs w:val="24"/>
                <w:lang w:eastAsia="en-US"/>
              </w:rPr>
            </w:pPr>
            <w:r w:rsidRPr="00C86E74">
              <w:rPr>
                <w:sz w:val="24"/>
                <w:szCs w:val="24"/>
              </w:rPr>
              <w:t xml:space="preserve">(eg :  </w:t>
            </w:r>
            <w:r w:rsidRPr="00C86E74">
              <w:rPr>
                <w:rFonts w:ascii="Nirmala UI" w:hAnsi="Nirmala UI" w:cs="Nirmala UI"/>
                <w:color w:val="212121"/>
                <w:sz w:val="24"/>
                <w:szCs w:val="24"/>
                <w:shd w:val="clear" w:color="auto" w:fill="FFFFFF"/>
              </w:rPr>
              <w:t>आइए</w:t>
            </w:r>
            <w:r w:rsidRPr="00C86E74">
              <w:rPr>
                <w:color w:val="212121"/>
                <w:sz w:val="24"/>
                <w:szCs w:val="24"/>
                <w:shd w:val="clear" w:color="auto" w:fill="FFFFFF"/>
              </w:rPr>
              <w:t xml:space="preserve">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r w:rsidR="00C86E74" w:rsidRPr="00C86E74" w:rsidTr="000856A4">
        <w:trPr>
          <w:trHeight w:val="706"/>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6.</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C86E74">
            <w:pPr>
              <w:rPr>
                <w:sz w:val="24"/>
                <w:szCs w:val="24"/>
                <w:lang w:eastAsia="en-US"/>
              </w:rPr>
            </w:pPr>
            <w:r w:rsidRPr="00C86E74">
              <w:rPr>
                <w:sz w:val="24"/>
                <w:szCs w:val="24"/>
              </w:rPr>
              <w:t>Verify the semantic analysis of the source text without  correct input</w:t>
            </w:r>
            <w:r>
              <w:rPr>
                <w:sz w:val="24"/>
                <w:szCs w:val="24"/>
              </w:rPr>
              <w:t xml:space="preserve">  </w:t>
            </w:r>
            <w:r w:rsidRPr="00C86E74">
              <w:rPr>
                <w:sz w:val="24"/>
                <w:szCs w:val="24"/>
              </w:rPr>
              <w:t>(eg : cum )</w:t>
            </w:r>
          </w:p>
        </w:tc>
        <w:tc>
          <w:tcPr>
            <w:tcW w:w="2432" w:type="dxa"/>
            <w:tcBorders>
              <w:top w:val="single" w:sz="4" w:space="0" w:color="000000"/>
              <w:left w:val="single" w:sz="4" w:space="0" w:color="000000"/>
              <w:bottom w:val="single" w:sz="4" w:space="0" w:color="000000"/>
              <w:right w:val="single" w:sz="4" w:space="0" w:color="000000"/>
            </w:tcBorders>
            <w:shd w:val="clear" w:color="auto" w:fill="auto"/>
            <w:hideMark/>
          </w:tcPr>
          <w:p w:rsidR="00C86E74" w:rsidRPr="00C86E74" w:rsidRDefault="00C86E74" w:rsidP="00195FDB">
            <w:pPr>
              <w:rPr>
                <w:sz w:val="24"/>
                <w:szCs w:val="24"/>
                <w:lang w:eastAsia="en-US"/>
              </w:rPr>
            </w:pPr>
            <w:r w:rsidRPr="00C86E74">
              <w:rPr>
                <w:sz w:val="24"/>
                <w:szCs w:val="24"/>
              </w:rPr>
              <w:t xml:space="preserve">Word will be rejected </w:t>
            </w:r>
          </w:p>
        </w:tc>
        <w:tc>
          <w:tcPr>
            <w:tcW w:w="1885" w:type="dxa"/>
            <w:tcBorders>
              <w:top w:val="single" w:sz="4" w:space="0" w:color="000000"/>
              <w:left w:val="single" w:sz="4" w:space="0" w:color="000000"/>
              <w:bottom w:val="single" w:sz="4" w:space="0" w:color="000000"/>
              <w:right w:val="single" w:sz="4" w:space="0" w:color="000000"/>
            </w:tcBorders>
            <w:shd w:val="clear" w:color="auto" w:fill="auto"/>
          </w:tcPr>
          <w:p w:rsidR="00C86E74" w:rsidRPr="00C86E74" w:rsidRDefault="00C86E74" w:rsidP="00195FDB">
            <w:pPr>
              <w:rPr>
                <w:sz w:val="24"/>
                <w:szCs w:val="24"/>
                <w:lang w:eastAsia="en-US"/>
              </w:rPr>
            </w:pPr>
          </w:p>
        </w:tc>
      </w:tr>
    </w:tbl>
    <w:p w:rsidR="00C86E74" w:rsidRPr="00C86E74" w:rsidRDefault="00C86E74" w:rsidP="00C86E74">
      <w:pPr>
        <w:rPr>
          <w:sz w:val="24"/>
          <w:szCs w:val="24"/>
        </w:rPr>
      </w:pPr>
      <w:r w:rsidRPr="00C86E74">
        <w:rPr>
          <w:sz w:val="24"/>
          <w:szCs w:val="24"/>
        </w:rPr>
        <w:lastRenderedPageBreak/>
        <w:t xml:space="preserve">Select language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3538"/>
        <w:gridCol w:w="2449"/>
        <w:gridCol w:w="1814"/>
      </w:tblGrid>
      <w:tr w:rsidR="00C86E74" w:rsidRPr="00C86E74" w:rsidTr="000856A4">
        <w:trPr>
          <w:trHeight w:val="799"/>
        </w:trPr>
        <w:tc>
          <w:tcPr>
            <w:tcW w:w="1379" w:type="dxa"/>
            <w:shd w:val="clear" w:color="auto" w:fill="auto"/>
          </w:tcPr>
          <w:p w:rsidR="00C86E74" w:rsidRPr="00C86E74" w:rsidRDefault="00C86E74" w:rsidP="00195FDB">
            <w:pPr>
              <w:rPr>
                <w:sz w:val="24"/>
                <w:szCs w:val="24"/>
              </w:rPr>
            </w:pPr>
            <w:r w:rsidRPr="00C86E74">
              <w:rPr>
                <w:sz w:val="24"/>
                <w:szCs w:val="24"/>
              </w:rPr>
              <w:t>Test case id</w:t>
            </w:r>
          </w:p>
        </w:tc>
        <w:tc>
          <w:tcPr>
            <w:tcW w:w="3538" w:type="dxa"/>
            <w:shd w:val="clear" w:color="auto" w:fill="auto"/>
          </w:tcPr>
          <w:p w:rsidR="00C86E74" w:rsidRPr="00C86E74" w:rsidRDefault="00C86E74" w:rsidP="00195FDB">
            <w:pPr>
              <w:rPr>
                <w:sz w:val="24"/>
                <w:szCs w:val="24"/>
              </w:rPr>
            </w:pPr>
            <w:r w:rsidRPr="00C86E74">
              <w:rPr>
                <w:sz w:val="24"/>
                <w:szCs w:val="24"/>
              </w:rPr>
              <w:t xml:space="preserve">Input Description </w:t>
            </w:r>
          </w:p>
        </w:tc>
        <w:tc>
          <w:tcPr>
            <w:tcW w:w="2449" w:type="dxa"/>
            <w:shd w:val="clear" w:color="auto" w:fill="auto"/>
          </w:tcPr>
          <w:p w:rsidR="00C86E74" w:rsidRPr="00C86E74" w:rsidRDefault="00C86E74" w:rsidP="00195FDB">
            <w:pPr>
              <w:rPr>
                <w:sz w:val="24"/>
                <w:szCs w:val="24"/>
              </w:rPr>
            </w:pPr>
            <w:r w:rsidRPr="00C86E74">
              <w:rPr>
                <w:sz w:val="24"/>
                <w:szCs w:val="24"/>
              </w:rPr>
              <w:t>Expected output</w:t>
            </w:r>
          </w:p>
        </w:tc>
        <w:tc>
          <w:tcPr>
            <w:tcW w:w="1814" w:type="dxa"/>
            <w:shd w:val="clear" w:color="auto" w:fill="auto"/>
          </w:tcPr>
          <w:p w:rsidR="00C86E74" w:rsidRPr="00C86E74" w:rsidRDefault="00C86E74" w:rsidP="00195FDB">
            <w:pPr>
              <w:rPr>
                <w:sz w:val="24"/>
                <w:szCs w:val="24"/>
              </w:rPr>
            </w:pPr>
            <w:r w:rsidRPr="00C86E74">
              <w:rPr>
                <w:sz w:val="24"/>
                <w:szCs w:val="24"/>
              </w:rPr>
              <w:t>Actual output</w:t>
            </w:r>
          </w:p>
        </w:tc>
      </w:tr>
      <w:tr w:rsidR="00C86E74" w:rsidRPr="00C86E74" w:rsidTr="000856A4">
        <w:trPr>
          <w:trHeight w:val="302"/>
        </w:trPr>
        <w:tc>
          <w:tcPr>
            <w:tcW w:w="1379" w:type="dxa"/>
            <w:shd w:val="clear" w:color="auto" w:fill="auto"/>
          </w:tcPr>
          <w:p w:rsidR="00C86E74" w:rsidRPr="00C86E74" w:rsidRDefault="00C86E74" w:rsidP="00195FDB">
            <w:pPr>
              <w:rPr>
                <w:sz w:val="24"/>
                <w:szCs w:val="24"/>
              </w:rPr>
            </w:pPr>
            <w:r w:rsidRPr="00C86E74">
              <w:rPr>
                <w:sz w:val="24"/>
                <w:szCs w:val="24"/>
              </w:rPr>
              <w:t>1.</w:t>
            </w:r>
          </w:p>
        </w:tc>
        <w:tc>
          <w:tcPr>
            <w:tcW w:w="3538" w:type="dxa"/>
            <w:shd w:val="clear" w:color="auto" w:fill="auto"/>
          </w:tcPr>
          <w:p w:rsidR="00C86E74" w:rsidRPr="00C86E74" w:rsidRDefault="00C86E74" w:rsidP="00195FDB">
            <w:pPr>
              <w:rPr>
                <w:sz w:val="24"/>
                <w:szCs w:val="24"/>
              </w:rPr>
            </w:pPr>
            <w:r w:rsidRPr="00C86E74">
              <w:rPr>
                <w:sz w:val="24"/>
                <w:szCs w:val="24"/>
              </w:rPr>
              <w:t xml:space="preserve">If the selected language is English </w:t>
            </w:r>
          </w:p>
        </w:tc>
        <w:tc>
          <w:tcPr>
            <w:tcW w:w="2449" w:type="dxa"/>
            <w:shd w:val="clear" w:color="auto" w:fill="auto"/>
          </w:tcPr>
          <w:p w:rsidR="00C86E74" w:rsidRPr="00C86E74" w:rsidRDefault="00C86E74" w:rsidP="00195FDB">
            <w:pPr>
              <w:rPr>
                <w:sz w:val="24"/>
                <w:szCs w:val="24"/>
              </w:rPr>
            </w:pPr>
            <w:r w:rsidRPr="00C86E74">
              <w:rPr>
                <w:sz w:val="24"/>
                <w:szCs w:val="24"/>
              </w:rPr>
              <w:t>The target language must be displayed in English</w:t>
            </w:r>
          </w:p>
        </w:tc>
        <w:tc>
          <w:tcPr>
            <w:tcW w:w="1814" w:type="dxa"/>
            <w:shd w:val="clear" w:color="auto" w:fill="auto"/>
          </w:tcPr>
          <w:p w:rsidR="00C86E74" w:rsidRPr="00C86E74" w:rsidRDefault="00C86E74" w:rsidP="00195FDB">
            <w:pPr>
              <w:rPr>
                <w:sz w:val="24"/>
                <w:szCs w:val="24"/>
              </w:rPr>
            </w:pPr>
          </w:p>
        </w:tc>
      </w:tr>
      <w:tr w:rsidR="00C86E74" w:rsidRPr="00C86E74" w:rsidTr="000856A4">
        <w:trPr>
          <w:trHeight w:val="967"/>
        </w:trPr>
        <w:tc>
          <w:tcPr>
            <w:tcW w:w="1379" w:type="dxa"/>
            <w:shd w:val="clear" w:color="auto" w:fill="auto"/>
          </w:tcPr>
          <w:p w:rsidR="00C86E74" w:rsidRPr="00C86E74" w:rsidRDefault="00C86E74" w:rsidP="00195FDB">
            <w:pPr>
              <w:rPr>
                <w:sz w:val="24"/>
                <w:szCs w:val="24"/>
              </w:rPr>
            </w:pPr>
            <w:r w:rsidRPr="00C86E74">
              <w:rPr>
                <w:sz w:val="24"/>
                <w:szCs w:val="24"/>
              </w:rPr>
              <w:t>2.</w:t>
            </w:r>
          </w:p>
        </w:tc>
        <w:tc>
          <w:tcPr>
            <w:tcW w:w="3538" w:type="dxa"/>
            <w:shd w:val="clear" w:color="auto" w:fill="auto"/>
          </w:tcPr>
          <w:p w:rsidR="00C86E74" w:rsidRPr="00C86E74" w:rsidRDefault="00C86E74" w:rsidP="00195FDB">
            <w:pPr>
              <w:rPr>
                <w:sz w:val="24"/>
                <w:szCs w:val="24"/>
              </w:rPr>
            </w:pPr>
            <w:r w:rsidRPr="00C86E74">
              <w:rPr>
                <w:sz w:val="24"/>
                <w:szCs w:val="24"/>
              </w:rPr>
              <w:t>If the selected language is Hindi</w:t>
            </w:r>
          </w:p>
        </w:tc>
        <w:tc>
          <w:tcPr>
            <w:tcW w:w="2449" w:type="dxa"/>
            <w:shd w:val="clear" w:color="auto" w:fill="auto"/>
          </w:tcPr>
          <w:p w:rsidR="00C86E74" w:rsidRPr="00C86E74" w:rsidRDefault="00C86E74" w:rsidP="00195FDB">
            <w:pPr>
              <w:rPr>
                <w:sz w:val="24"/>
                <w:szCs w:val="24"/>
              </w:rPr>
            </w:pPr>
            <w:r w:rsidRPr="00C86E74">
              <w:rPr>
                <w:sz w:val="24"/>
                <w:szCs w:val="24"/>
              </w:rPr>
              <w:t>The target language must be displayed in Hindi</w:t>
            </w:r>
          </w:p>
        </w:tc>
        <w:tc>
          <w:tcPr>
            <w:tcW w:w="1814" w:type="dxa"/>
            <w:shd w:val="clear" w:color="auto" w:fill="auto"/>
          </w:tcPr>
          <w:p w:rsidR="00C86E74" w:rsidRPr="00C86E74" w:rsidRDefault="00C86E74" w:rsidP="00195FDB">
            <w:pPr>
              <w:rPr>
                <w:sz w:val="24"/>
                <w:szCs w:val="24"/>
              </w:rPr>
            </w:pPr>
          </w:p>
        </w:tc>
      </w:tr>
      <w:tr w:rsidR="00C86E74" w:rsidRPr="00C86E74" w:rsidTr="000856A4">
        <w:trPr>
          <w:trHeight w:val="319"/>
        </w:trPr>
        <w:tc>
          <w:tcPr>
            <w:tcW w:w="1379" w:type="dxa"/>
            <w:shd w:val="clear" w:color="auto" w:fill="auto"/>
          </w:tcPr>
          <w:p w:rsidR="00C86E74" w:rsidRPr="00C86E74" w:rsidRDefault="00C86E74" w:rsidP="00195FDB">
            <w:pPr>
              <w:rPr>
                <w:sz w:val="24"/>
                <w:szCs w:val="24"/>
              </w:rPr>
            </w:pPr>
            <w:r w:rsidRPr="00C86E74">
              <w:rPr>
                <w:sz w:val="24"/>
                <w:szCs w:val="24"/>
              </w:rPr>
              <w:t>3.</w:t>
            </w:r>
          </w:p>
        </w:tc>
        <w:tc>
          <w:tcPr>
            <w:tcW w:w="3538" w:type="dxa"/>
            <w:shd w:val="clear" w:color="auto" w:fill="auto"/>
          </w:tcPr>
          <w:p w:rsidR="00C86E74" w:rsidRPr="00C86E74" w:rsidRDefault="00C86E74" w:rsidP="00195FDB">
            <w:pPr>
              <w:rPr>
                <w:sz w:val="24"/>
                <w:szCs w:val="24"/>
              </w:rPr>
            </w:pPr>
            <w:r w:rsidRPr="00C86E74">
              <w:rPr>
                <w:sz w:val="24"/>
                <w:szCs w:val="24"/>
              </w:rPr>
              <w:t xml:space="preserve">If the selected language is other than these two languages </w:t>
            </w:r>
          </w:p>
        </w:tc>
        <w:tc>
          <w:tcPr>
            <w:tcW w:w="2449" w:type="dxa"/>
            <w:shd w:val="clear" w:color="auto" w:fill="auto"/>
          </w:tcPr>
          <w:p w:rsidR="00C86E74" w:rsidRPr="00C86E74" w:rsidRDefault="00C86E74" w:rsidP="00195FDB">
            <w:pPr>
              <w:rPr>
                <w:sz w:val="24"/>
                <w:szCs w:val="24"/>
              </w:rPr>
            </w:pPr>
            <w:r w:rsidRPr="00C86E74">
              <w:rPr>
                <w:sz w:val="24"/>
                <w:szCs w:val="24"/>
              </w:rPr>
              <w:t>Pop up message “Choose specified language”</w:t>
            </w:r>
          </w:p>
        </w:tc>
        <w:tc>
          <w:tcPr>
            <w:tcW w:w="1814" w:type="dxa"/>
            <w:shd w:val="clear" w:color="auto" w:fill="auto"/>
          </w:tcPr>
          <w:p w:rsidR="00C86E74" w:rsidRPr="00C86E74" w:rsidRDefault="00C86E74" w:rsidP="00195FDB">
            <w:pPr>
              <w:rPr>
                <w:sz w:val="24"/>
                <w:szCs w:val="24"/>
              </w:rPr>
            </w:pPr>
          </w:p>
          <w:p w:rsidR="00C86E74" w:rsidRPr="00C86E74" w:rsidRDefault="00C86E74" w:rsidP="00195FDB">
            <w:pPr>
              <w:rPr>
                <w:sz w:val="24"/>
                <w:szCs w:val="24"/>
              </w:rPr>
            </w:pPr>
          </w:p>
        </w:tc>
      </w:tr>
      <w:tr w:rsidR="00C86E74" w:rsidRPr="00C86E74" w:rsidTr="000856A4">
        <w:trPr>
          <w:trHeight w:val="319"/>
        </w:trPr>
        <w:tc>
          <w:tcPr>
            <w:tcW w:w="1379" w:type="dxa"/>
            <w:shd w:val="clear" w:color="auto" w:fill="auto"/>
          </w:tcPr>
          <w:p w:rsidR="00C86E74" w:rsidRPr="00C86E74" w:rsidRDefault="00C86E74" w:rsidP="00195FDB">
            <w:pPr>
              <w:rPr>
                <w:sz w:val="24"/>
                <w:szCs w:val="24"/>
              </w:rPr>
            </w:pPr>
            <w:r w:rsidRPr="00C86E74">
              <w:rPr>
                <w:sz w:val="24"/>
                <w:szCs w:val="24"/>
              </w:rPr>
              <w:t>4.</w:t>
            </w:r>
          </w:p>
        </w:tc>
        <w:tc>
          <w:tcPr>
            <w:tcW w:w="3538" w:type="dxa"/>
            <w:shd w:val="clear" w:color="auto" w:fill="auto"/>
          </w:tcPr>
          <w:p w:rsidR="00C86E74" w:rsidRPr="00C86E74" w:rsidRDefault="00C86E74" w:rsidP="00195FDB">
            <w:pPr>
              <w:rPr>
                <w:sz w:val="24"/>
                <w:szCs w:val="24"/>
              </w:rPr>
            </w:pPr>
            <w:r w:rsidRPr="00C86E74">
              <w:rPr>
                <w:sz w:val="24"/>
                <w:szCs w:val="24"/>
              </w:rPr>
              <w:t xml:space="preserve">If no language is selected </w:t>
            </w:r>
          </w:p>
        </w:tc>
        <w:tc>
          <w:tcPr>
            <w:tcW w:w="2449" w:type="dxa"/>
            <w:shd w:val="clear" w:color="auto" w:fill="auto"/>
          </w:tcPr>
          <w:p w:rsidR="00C86E74" w:rsidRPr="00C86E74" w:rsidRDefault="00C86E74" w:rsidP="00195FDB">
            <w:pPr>
              <w:rPr>
                <w:sz w:val="24"/>
                <w:szCs w:val="24"/>
              </w:rPr>
            </w:pPr>
            <w:r w:rsidRPr="00C86E74">
              <w:rPr>
                <w:sz w:val="24"/>
                <w:szCs w:val="24"/>
              </w:rPr>
              <w:t>Error message is displayed “Choose the language ”</w:t>
            </w:r>
          </w:p>
        </w:tc>
        <w:tc>
          <w:tcPr>
            <w:tcW w:w="1814" w:type="dxa"/>
            <w:shd w:val="clear" w:color="auto" w:fill="auto"/>
          </w:tcPr>
          <w:p w:rsidR="00C86E74" w:rsidRPr="00C86E74" w:rsidRDefault="00C86E74" w:rsidP="00195FDB">
            <w:pPr>
              <w:rPr>
                <w:sz w:val="24"/>
                <w:szCs w:val="24"/>
              </w:rPr>
            </w:pPr>
          </w:p>
        </w:tc>
      </w:tr>
      <w:tr w:rsidR="00C86E74" w:rsidRPr="00C86E74" w:rsidTr="000856A4">
        <w:trPr>
          <w:trHeight w:val="319"/>
        </w:trPr>
        <w:tc>
          <w:tcPr>
            <w:tcW w:w="1379" w:type="dxa"/>
            <w:shd w:val="clear" w:color="auto" w:fill="auto"/>
          </w:tcPr>
          <w:p w:rsidR="00C86E74" w:rsidRPr="00C86E74" w:rsidRDefault="00C86E74" w:rsidP="00195FDB">
            <w:pPr>
              <w:rPr>
                <w:sz w:val="24"/>
                <w:szCs w:val="24"/>
              </w:rPr>
            </w:pPr>
            <w:r w:rsidRPr="00C86E74">
              <w:rPr>
                <w:sz w:val="24"/>
                <w:szCs w:val="24"/>
              </w:rPr>
              <w:t>5.</w:t>
            </w:r>
          </w:p>
        </w:tc>
        <w:tc>
          <w:tcPr>
            <w:tcW w:w="3538" w:type="dxa"/>
            <w:shd w:val="clear" w:color="auto" w:fill="auto"/>
          </w:tcPr>
          <w:p w:rsidR="00C86E74" w:rsidRPr="00C86E74" w:rsidRDefault="00C86E74" w:rsidP="00195FDB">
            <w:pPr>
              <w:rPr>
                <w:sz w:val="24"/>
                <w:szCs w:val="24"/>
              </w:rPr>
            </w:pPr>
            <w:r w:rsidRPr="00C86E74">
              <w:rPr>
                <w:sz w:val="24"/>
                <w:szCs w:val="24"/>
              </w:rPr>
              <w:t>If more than one language is selected</w:t>
            </w:r>
          </w:p>
        </w:tc>
        <w:tc>
          <w:tcPr>
            <w:tcW w:w="2449" w:type="dxa"/>
            <w:shd w:val="clear" w:color="auto" w:fill="auto"/>
          </w:tcPr>
          <w:p w:rsidR="00C86E74" w:rsidRPr="00C86E74" w:rsidRDefault="00C86E74" w:rsidP="00195FDB">
            <w:pPr>
              <w:rPr>
                <w:sz w:val="24"/>
                <w:szCs w:val="24"/>
              </w:rPr>
            </w:pPr>
            <w:r w:rsidRPr="00C86E74">
              <w:rPr>
                <w:sz w:val="24"/>
                <w:szCs w:val="24"/>
              </w:rPr>
              <w:t>Error message is displayed “Choose only one language”</w:t>
            </w:r>
          </w:p>
        </w:tc>
        <w:tc>
          <w:tcPr>
            <w:tcW w:w="1814" w:type="dxa"/>
            <w:shd w:val="clear" w:color="auto" w:fill="auto"/>
          </w:tcPr>
          <w:p w:rsidR="00C86E74" w:rsidRPr="00C86E74" w:rsidRDefault="00C86E74" w:rsidP="00195FDB">
            <w:pPr>
              <w:rPr>
                <w:sz w:val="24"/>
                <w:szCs w:val="24"/>
              </w:rPr>
            </w:pPr>
          </w:p>
        </w:tc>
      </w:tr>
    </w:tbl>
    <w:p w:rsidR="00C86E74" w:rsidRPr="00C86E74" w:rsidRDefault="00C86E74" w:rsidP="00C86E74">
      <w:pPr>
        <w:rPr>
          <w:sz w:val="24"/>
          <w:szCs w:val="24"/>
        </w:rPr>
      </w:pPr>
    </w:p>
    <w:p w:rsidR="00C86E74" w:rsidRPr="00C86E74" w:rsidRDefault="00C86E74" w:rsidP="00C86E74">
      <w:pPr>
        <w:rPr>
          <w:sz w:val="24"/>
          <w:szCs w:val="24"/>
        </w:rPr>
      </w:pPr>
    </w:p>
    <w:p w:rsidR="00C86E74" w:rsidRPr="00C86E74" w:rsidRDefault="00C86E74" w:rsidP="00C86E74">
      <w:pPr>
        <w:rPr>
          <w:sz w:val="24"/>
          <w:szCs w:val="24"/>
        </w:rPr>
      </w:pPr>
    </w:p>
    <w:p w:rsidR="00C86E74" w:rsidRPr="00C86E74" w:rsidRDefault="00C86E74" w:rsidP="00C86E74">
      <w:pPr>
        <w:rPr>
          <w:sz w:val="24"/>
          <w:szCs w:val="24"/>
        </w:rPr>
      </w:pPr>
      <w:r w:rsidRPr="00C86E74">
        <w:rPr>
          <w:sz w:val="24"/>
          <w:szCs w:val="24"/>
        </w:rPr>
        <w:t>Read the output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3544"/>
        <w:gridCol w:w="2410"/>
        <w:gridCol w:w="1842"/>
      </w:tblGrid>
      <w:tr w:rsidR="00C86E74" w:rsidRPr="00C86E74" w:rsidTr="000856A4">
        <w:trPr>
          <w:trHeight w:val="580"/>
        </w:trPr>
        <w:tc>
          <w:tcPr>
            <w:tcW w:w="1384" w:type="dxa"/>
            <w:shd w:val="clear" w:color="auto" w:fill="auto"/>
          </w:tcPr>
          <w:p w:rsidR="00C86E74" w:rsidRPr="00C86E74" w:rsidRDefault="00C86E74" w:rsidP="00195FDB">
            <w:pPr>
              <w:rPr>
                <w:sz w:val="24"/>
                <w:szCs w:val="24"/>
              </w:rPr>
            </w:pPr>
            <w:r w:rsidRPr="00C86E74">
              <w:rPr>
                <w:sz w:val="24"/>
                <w:szCs w:val="24"/>
              </w:rPr>
              <w:t>Test case id</w:t>
            </w:r>
          </w:p>
        </w:tc>
        <w:tc>
          <w:tcPr>
            <w:tcW w:w="3544" w:type="dxa"/>
            <w:shd w:val="clear" w:color="auto" w:fill="auto"/>
          </w:tcPr>
          <w:p w:rsidR="00C86E74" w:rsidRPr="00C86E74" w:rsidRDefault="00C86E74" w:rsidP="00195FDB">
            <w:pPr>
              <w:rPr>
                <w:sz w:val="24"/>
                <w:szCs w:val="24"/>
              </w:rPr>
            </w:pPr>
            <w:r w:rsidRPr="00C86E74">
              <w:rPr>
                <w:sz w:val="24"/>
                <w:szCs w:val="24"/>
              </w:rPr>
              <w:t xml:space="preserve">Input Description </w:t>
            </w:r>
          </w:p>
        </w:tc>
        <w:tc>
          <w:tcPr>
            <w:tcW w:w="2410" w:type="dxa"/>
            <w:shd w:val="clear" w:color="auto" w:fill="auto"/>
          </w:tcPr>
          <w:p w:rsidR="00C86E74" w:rsidRPr="00C86E74" w:rsidRDefault="00C86E74" w:rsidP="00195FDB">
            <w:pPr>
              <w:rPr>
                <w:sz w:val="24"/>
                <w:szCs w:val="24"/>
              </w:rPr>
            </w:pPr>
            <w:r w:rsidRPr="00C86E74">
              <w:rPr>
                <w:sz w:val="24"/>
                <w:szCs w:val="24"/>
              </w:rPr>
              <w:t>Expected output</w:t>
            </w:r>
          </w:p>
        </w:tc>
        <w:tc>
          <w:tcPr>
            <w:tcW w:w="1842" w:type="dxa"/>
            <w:shd w:val="clear" w:color="auto" w:fill="auto"/>
          </w:tcPr>
          <w:p w:rsidR="00C86E74" w:rsidRPr="00C86E74" w:rsidRDefault="00C86E74" w:rsidP="00195FDB">
            <w:pPr>
              <w:rPr>
                <w:sz w:val="24"/>
                <w:szCs w:val="24"/>
              </w:rPr>
            </w:pPr>
            <w:r w:rsidRPr="00C86E74">
              <w:rPr>
                <w:sz w:val="24"/>
                <w:szCs w:val="24"/>
              </w:rPr>
              <w:t>Actual output</w:t>
            </w:r>
          </w:p>
        </w:tc>
      </w:tr>
      <w:tr w:rsidR="00C86E74" w:rsidRPr="00C86E74" w:rsidTr="000856A4">
        <w:trPr>
          <w:trHeight w:val="795"/>
        </w:trPr>
        <w:tc>
          <w:tcPr>
            <w:tcW w:w="1384" w:type="dxa"/>
            <w:shd w:val="clear" w:color="auto" w:fill="auto"/>
          </w:tcPr>
          <w:p w:rsidR="00C86E74" w:rsidRPr="00C86E74" w:rsidRDefault="00C86E74" w:rsidP="00195FDB">
            <w:pPr>
              <w:rPr>
                <w:sz w:val="24"/>
                <w:szCs w:val="24"/>
              </w:rPr>
            </w:pPr>
            <w:r w:rsidRPr="00C86E74">
              <w:rPr>
                <w:sz w:val="24"/>
                <w:szCs w:val="24"/>
              </w:rPr>
              <w:t>1.</w:t>
            </w:r>
          </w:p>
        </w:tc>
        <w:tc>
          <w:tcPr>
            <w:tcW w:w="3544" w:type="dxa"/>
            <w:shd w:val="clear" w:color="auto" w:fill="auto"/>
          </w:tcPr>
          <w:p w:rsidR="00C86E74" w:rsidRPr="00C86E74" w:rsidRDefault="00C86E74" w:rsidP="00195FDB">
            <w:pPr>
              <w:rPr>
                <w:sz w:val="24"/>
                <w:szCs w:val="24"/>
              </w:rPr>
            </w:pPr>
            <w:r w:rsidRPr="00C86E74">
              <w:rPr>
                <w:sz w:val="24"/>
                <w:szCs w:val="24"/>
              </w:rPr>
              <w:t>If the output has grammatical mistakes</w:t>
            </w:r>
          </w:p>
        </w:tc>
        <w:tc>
          <w:tcPr>
            <w:tcW w:w="2410" w:type="dxa"/>
            <w:shd w:val="clear" w:color="auto" w:fill="auto"/>
          </w:tcPr>
          <w:p w:rsidR="00C86E74" w:rsidRPr="00C86E74" w:rsidRDefault="00C86E74" w:rsidP="00195FDB">
            <w:pPr>
              <w:rPr>
                <w:sz w:val="24"/>
                <w:szCs w:val="24"/>
              </w:rPr>
            </w:pPr>
            <w:r w:rsidRPr="00C86E74">
              <w:rPr>
                <w:sz w:val="24"/>
                <w:szCs w:val="24"/>
              </w:rPr>
              <w:t>Reframe the sentence</w:t>
            </w:r>
          </w:p>
        </w:tc>
        <w:tc>
          <w:tcPr>
            <w:tcW w:w="1842" w:type="dxa"/>
            <w:shd w:val="clear" w:color="auto" w:fill="auto"/>
          </w:tcPr>
          <w:p w:rsidR="00C86E74" w:rsidRPr="00C86E74" w:rsidRDefault="00C86E74" w:rsidP="00195FDB">
            <w:pPr>
              <w:rPr>
                <w:sz w:val="24"/>
                <w:szCs w:val="24"/>
              </w:rPr>
            </w:pPr>
          </w:p>
        </w:tc>
      </w:tr>
      <w:tr w:rsidR="00C86E74" w:rsidRPr="00C86E74" w:rsidTr="000856A4">
        <w:trPr>
          <w:trHeight w:val="720"/>
        </w:trPr>
        <w:tc>
          <w:tcPr>
            <w:tcW w:w="1384" w:type="dxa"/>
            <w:shd w:val="clear" w:color="auto" w:fill="auto"/>
          </w:tcPr>
          <w:p w:rsidR="00C86E74" w:rsidRPr="00C86E74" w:rsidRDefault="00C86E74" w:rsidP="00195FDB">
            <w:pPr>
              <w:rPr>
                <w:sz w:val="24"/>
                <w:szCs w:val="24"/>
              </w:rPr>
            </w:pPr>
            <w:r w:rsidRPr="00C86E74">
              <w:rPr>
                <w:sz w:val="24"/>
                <w:szCs w:val="24"/>
              </w:rPr>
              <w:t>2.</w:t>
            </w:r>
          </w:p>
        </w:tc>
        <w:tc>
          <w:tcPr>
            <w:tcW w:w="3544" w:type="dxa"/>
            <w:shd w:val="clear" w:color="auto" w:fill="auto"/>
          </w:tcPr>
          <w:p w:rsidR="00C86E74" w:rsidRPr="00C86E74" w:rsidRDefault="00C86E74" w:rsidP="00195FDB">
            <w:pPr>
              <w:rPr>
                <w:sz w:val="24"/>
                <w:szCs w:val="24"/>
              </w:rPr>
            </w:pPr>
            <w:r w:rsidRPr="00C86E74">
              <w:rPr>
                <w:sz w:val="24"/>
                <w:szCs w:val="24"/>
              </w:rPr>
              <w:t>If the output is not readable</w:t>
            </w:r>
          </w:p>
        </w:tc>
        <w:tc>
          <w:tcPr>
            <w:tcW w:w="2410" w:type="dxa"/>
            <w:shd w:val="clear" w:color="auto" w:fill="auto"/>
          </w:tcPr>
          <w:p w:rsidR="00C86E74" w:rsidRPr="00C86E74" w:rsidRDefault="00C86E74" w:rsidP="00195FDB">
            <w:pPr>
              <w:rPr>
                <w:sz w:val="24"/>
                <w:szCs w:val="24"/>
              </w:rPr>
            </w:pPr>
            <w:r w:rsidRPr="00C86E74">
              <w:rPr>
                <w:sz w:val="24"/>
                <w:szCs w:val="24"/>
              </w:rPr>
              <w:t>Reframe the sentence</w:t>
            </w:r>
          </w:p>
        </w:tc>
        <w:tc>
          <w:tcPr>
            <w:tcW w:w="1842" w:type="dxa"/>
            <w:shd w:val="clear" w:color="auto" w:fill="auto"/>
          </w:tcPr>
          <w:p w:rsidR="00C86E74" w:rsidRPr="00C86E74" w:rsidRDefault="00C86E74" w:rsidP="00195FDB">
            <w:pPr>
              <w:rPr>
                <w:sz w:val="24"/>
                <w:szCs w:val="24"/>
              </w:rPr>
            </w:pPr>
          </w:p>
        </w:tc>
      </w:tr>
      <w:tr w:rsidR="00C86E74" w:rsidRPr="00C86E74" w:rsidTr="000856A4">
        <w:trPr>
          <w:trHeight w:val="688"/>
        </w:trPr>
        <w:tc>
          <w:tcPr>
            <w:tcW w:w="1384" w:type="dxa"/>
            <w:shd w:val="clear" w:color="auto" w:fill="auto"/>
          </w:tcPr>
          <w:p w:rsidR="00C86E74" w:rsidRPr="00C86E74" w:rsidRDefault="00C86E74" w:rsidP="00195FDB">
            <w:pPr>
              <w:rPr>
                <w:sz w:val="24"/>
                <w:szCs w:val="24"/>
              </w:rPr>
            </w:pPr>
            <w:r w:rsidRPr="00C86E74">
              <w:rPr>
                <w:sz w:val="24"/>
                <w:szCs w:val="24"/>
              </w:rPr>
              <w:t>3.</w:t>
            </w:r>
          </w:p>
        </w:tc>
        <w:tc>
          <w:tcPr>
            <w:tcW w:w="3544" w:type="dxa"/>
            <w:shd w:val="clear" w:color="auto" w:fill="auto"/>
          </w:tcPr>
          <w:p w:rsidR="00C86E74" w:rsidRPr="00C86E74" w:rsidRDefault="00C86E74" w:rsidP="00195FDB">
            <w:pPr>
              <w:rPr>
                <w:sz w:val="24"/>
                <w:szCs w:val="24"/>
              </w:rPr>
            </w:pPr>
            <w:r w:rsidRPr="00C86E74">
              <w:rPr>
                <w:sz w:val="24"/>
                <w:szCs w:val="24"/>
              </w:rPr>
              <w:t>If the output is in a proper format</w:t>
            </w:r>
          </w:p>
        </w:tc>
        <w:tc>
          <w:tcPr>
            <w:tcW w:w="2410" w:type="dxa"/>
            <w:shd w:val="clear" w:color="auto" w:fill="auto"/>
          </w:tcPr>
          <w:p w:rsidR="00C86E74" w:rsidRPr="00C86E74" w:rsidRDefault="00C86E74" w:rsidP="00195FDB">
            <w:pPr>
              <w:rPr>
                <w:sz w:val="24"/>
                <w:szCs w:val="24"/>
              </w:rPr>
            </w:pPr>
            <w:r w:rsidRPr="00C86E74">
              <w:rPr>
                <w:sz w:val="24"/>
                <w:szCs w:val="24"/>
              </w:rPr>
              <w:t>Display the output</w:t>
            </w:r>
          </w:p>
        </w:tc>
        <w:tc>
          <w:tcPr>
            <w:tcW w:w="1842" w:type="dxa"/>
            <w:shd w:val="clear" w:color="auto" w:fill="auto"/>
          </w:tcPr>
          <w:p w:rsidR="00C86E74" w:rsidRPr="00C86E74" w:rsidRDefault="00C86E74" w:rsidP="00195FDB">
            <w:pPr>
              <w:rPr>
                <w:sz w:val="24"/>
                <w:szCs w:val="24"/>
              </w:rPr>
            </w:pPr>
          </w:p>
        </w:tc>
      </w:tr>
      <w:tr w:rsidR="00C86E74" w:rsidRPr="00C86E74" w:rsidTr="000856A4">
        <w:trPr>
          <w:trHeight w:val="854"/>
        </w:trPr>
        <w:tc>
          <w:tcPr>
            <w:tcW w:w="1384" w:type="dxa"/>
            <w:shd w:val="clear" w:color="auto" w:fill="auto"/>
          </w:tcPr>
          <w:p w:rsidR="00C86E74" w:rsidRPr="00C86E74" w:rsidRDefault="00C86E74" w:rsidP="00195FDB">
            <w:pPr>
              <w:rPr>
                <w:sz w:val="24"/>
                <w:szCs w:val="24"/>
              </w:rPr>
            </w:pPr>
            <w:r w:rsidRPr="00C86E74">
              <w:rPr>
                <w:sz w:val="24"/>
                <w:szCs w:val="24"/>
              </w:rPr>
              <w:t>4.</w:t>
            </w:r>
          </w:p>
        </w:tc>
        <w:tc>
          <w:tcPr>
            <w:tcW w:w="3544" w:type="dxa"/>
            <w:shd w:val="clear" w:color="auto" w:fill="auto"/>
          </w:tcPr>
          <w:p w:rsidR="00C86E74" w:rsidRPr="00C86E74" w:rsidRDefault="00C86E74" w:rsidP="00195FDB">
            <w:pPr>
              <w:rPr>
                <w:sz w:val="24"/>
                <w:szCs w:val="24"/>
              </w:rPr>
            </w:pPr>
            <w:r w:rsidRPr="00C86E74">
              <w:rPr>
                <w:sz w:val="24"/>
                <w:szCs w:val="24"/>
              </w:rPr>
              <w:t>If the output has no grammatical mistakes</w:t>
            </w:r>
          </w:p>
        </w:tc>
        <w:tc>
          <w:tcPr>
            <w:tcW w:w="2410" w:type="dxa"/>
            <w:shd w:val="clear" w:color="auto" w:fill="auto"/>
          </w:tcPr>
          <w:p w:rsidR="00C86E74" w:rsidRPr="00C86E74" w:rsidRDefault="00C86E74" w:rsidP="00195FDB">
            <w:pPr>
              <w:rPr>
                <w:sz w:val="24"/>
                <w:szCs w:val="24"/>
              </w:rPr>
            </w:pPr>
            <w:r w:rsidRPr="00C86E74">
              <w:rPr>
                <w:sz w:val="24"/>
                <w:szCs w:val="24"/>
              </w:rPr>
              <w:t>Display the output</w:t>
            </w:r>
          </w:p>
        </w:tc>
        <w:tc>
          <w:tcPr>
            <w:tcW w:w="1842" w:type="dxa"/>
            <w:shd w:val="clear" w:color="auto" w:fill="auto"/>
          </w:tcPr>
          <w:p w:rsidR="00C86E74" w:rsidRPr="00C86E74" w:rsidRDefault="00C86E74" w:rsidP="00195FDB">
            <w:pPr>
              <w:rPr>
                <w:sz w:val="24"/>
                <w:szCs w:val="24"/>
              </w:rPr>
            </w:pPr>
          </w:p>
        </w:tc>
      </w:tr>
      <w:tr w:rsidR="00C86E74" w:rsidRPr="00C86E74" w:rsidTr="000856A4">
        <w:trPr>
          <w:trHeight w:val="854"/>
        </w:trPr>
        <w:tc>
          <w:tcPr>
            <w:tcW w:w="1384" w:type="dxa"/>
            <w:shd w:val="clear" w:color="auto" w:fill="auto"/>
          </w:tcPr>
          <w:p w:rsidR="00C86E74" w:rsidRPr="00C86E74" w:rsidRDefault="00C86E74" w:rsidP="00195FDB">
            <w:pPr>
              <w:rPr>
                <w:sz w:val="24"/>
                <w:szCs w:val="24"/>
              </w:rPr>
            </w:pPr>
            <w:r w:rsidRPr="00C86E74">
              <w:rPr>
                <w:sz w:val="24"/>
                <w:szCs w:val="24"/>
              </w:rPr>
              <w:t>5.</w:t>
            </w:r>
          </w:p>
        </w:tc>
        <w:tc>
          <w:tcPr>
            <w:tcW w:w="3544" w:type="dxa"/>
            <w:shd w:val="clear" w:color="auto" w:fill="auto"/>
          </w:tcPr>
          <w:p w:rsidR="00C86E74" w:rsidRPr="00C86E74" w:rsidRDefault="00C86E74" w:rsidP="00195FDB">
            <w:pPr>
              <w:rPr>
                <w:sz w:val="24"/>
                <w:szCs w:val="24"/>
              </w:rPr>
            </w:pPr>
            <w:r w:rsidRPr="00C86E74">
              <w:rPr>
                <w:sz w:val="24"/>
                <w:szCs w:val="24"/>
              </w:rPr>
              <w:t>If the output  target language is not selected</w:t>
            </w:r>
          </w:p>
        </w:tc>
        <w:tc>
          <w:tcPr>
            <w:tcW w:w="2410" w:type="dxa"/>
            <w:shd w:val="clear" w:color="auto" w:fill="auto"/>
          </w:tcPr>
          <w:p w:rsidR="00C86E74" w:rsidRPr="00C86E74" w:rsidRDefault="00C86E74" w:rsidP="00195FDB">
            <w:pPr>
              <w:rPr>
                <w:sz w:val="24"/>
                <w:szCs w:val="24"/>
              </w:rPr>
            </w:pPr>
            <w:r w:rsidRPr="00C86E74">
              <w:rPr>
                <w:sz w:val="24"/>
                <w:szCs w:val="24"/>
              </w:rPr>
              <w:t>Popup message “Select the target language”</w:t>
            </w:r>
          </w:p>
        </w:tc>
        <w:tc>
          <w:tcPr>
            <w:tcW w:w="1842" w:type="dxa"/>
            <w:shd w:val="clear" w:color="auto" w:fill="auto"/>
          </w:tcPr>
          <w:p w:rsidR="00C86E74" w:rsidRPr="00C86E74" w:rsidRDefault="00C86E74" w:rsidP="00195FDB">
            <w:pPr>
              <w:rPr>
                <w:sz w:val="24"/>
                <w:szCs w:val="24"/>
              </w:rPr>
            </w:pPr>
          </w:p>
        </w:tc>
      </w:tr>
      <w:tr w:rsidR="00C86E74" w:rsidRPr="00C86E74" w:rsidTr="000856A4">
        <w:trPr>
          <w:trHeight w:val="854"/>
        </w:trPr>
        <w:tc>
          <w:tcPr>
            <w:tcW w:w="1384" w:type="dxa"/>
            <w:shd w:val="clear" w:color="auto" w:fill="auto"/>
          </w:tcPr>
          <w:p w:rsidR="00C86E74" w:rsidRPr="00C86E74" w:rsidRDefault="00C86E74" w:rsidP="00195FDB">
            <w:pPr>
              <w:rPr>
                <w:sz w:val="24"/>
                <w:szCs w:val="24"/>
              </w:rPr>
            </w:pPr>
            <w:r w:rsidRPr="00C86E74">
              <w:rPr>
                <w:sz w:val="24"/>
                <w:szCs w:val="24"/>
              </w:rPr>
              <w:t>6.</w:t>
            </w:r>
          </w:p>
        </w:tc>
        <w:tc>
          <w:tcPr>
            <w:tcW w:w="3544" w:type="dxa"/>
            <w:shd w:val="clear" w:color="auto" w:fill="auto"/>
          </w:tcPr>
          <w:p w:rsidR="00C86E74" w:rsidRPr="00C86E74" w:rsidRDefault="00C86E74" w:rsidP="00195FDB">
            <w:pPr>
              <w:rPr>
                <w:sz w:val="24"/>
                <w:szCs w:val="24"/>
              </w:rPr>
            </w:pPr>
            <w:r w:rsidRPr="00C86E74">
              <w:rPr>
                <w:sz w:val="24"/>
                <w:szCs w:val="24"/>
              </w:rPr>
              <w:t>If the target language selected by user is same as source language</w:t>
            </w:r>
          </w:p>
        </w:tc>
        <w:tc>
          <w:tcPr>
            <w:tcW w:w="2410" w:type="dxa"/>
            <w:shd w:val="clear" w:color="auto" w:fill="auto"/>
          </w:tcPr>
          <w:p w:rsidR="00C86E74" w:rsidRPr="00C86E74" w:rsidRDefault="00C86E74" w:rsidP="00195FDB">
            <w:pPr>
              <w:rPr>
                <w:sz w:val="24"/>
                <w:szCs w:val="24"/>
              </w:rPr>
            </w:pPr>
            <w:r w:rsidRPr="00C86E74">
              <w:rPr>
                <w:sz w:val="24"/>
                <w:szCs w:val="24"/>
              </w:rPr>
              <w:t>Popup message “Select proper target language”</w:t>
            </w:r>
          </w:p>
        </w:tc>
        <w:tc>
          <w:tcPr>
            <w:tcW w:w="1842" w:type="dxa"/>
            <w:shd w:val="clear" w:color="auto" w:fill="auto"/>
          </w:tcPr>
          <w:p w:rsidR="00C86E74" w:rsidRPr="00C86E74" w:rsidRDefault="00C86E74" w:rsidP="00195FDB">
            <w:pPr>
              <w:rPr>
                <w:sz w:val="24"/>
                <w:szCs w:val="24"/>
              </w:rPr>
            </w:pPr>
          </w:p>
        </w:tc>
      </w:tr>
    </w:tbl>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9E3420" w:rsidRDefault="009E3420" w:rsidP="00C86E74">
      <w:pPr>
        <w:rPr>
          <w:sz w:val="24"/>
          <w:szCs w:val="24"/>
        </w:rPr>
      </w:pPr>
    </w:p>
    <w:p w:rsidR="00C86E74" w:rsidRPr="00C86E74" w:rsidRDefault="00C86E74" w:rsidP="00C86E74">
      <w:pPr>
        <w:rPr>
          <w:sz w:val="24"/>
          <w:szCs w:val="24"/>
        </w:rPr>
      </w:pPr>
      <w:bookmarkStart w:id="0" w:name="_GoBack"/>
      <w:bookmarkEnd w:id="0"/>
      <w:r w:rsidRPr="00C86E74">
        <w:rPr>
          <w:sz w:val="24"/>
          <w:szCs w:val="24"/>
        </w:rPr>
        <w:lastRenderedPageBreak/>
        <w:t xml:space="preserve">System: </w:t>
      </w:r>
    </w:p>
    <w:p w:rsidR="00C86E74" w:rsidRPr="00C86E74" w:rsidRDefault="00C86E74" w:rsidP="00C86E74">
      <w:pPr>
        <w:rPr>
          <w:sz w:val="24"/>
          <w:szCs w:val="24"/>
        </w:rPr>
      </w:pPr>
      <w:r w:rsidRPr="00C86E74">
        <w:rPr>
          <w:sz w:val="24"/>
          <w:szCs w:val="24"/>
        </w:rPr>
        <w:t>Search the word in database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4"/>
        <w:gridCol w:w="3386"/>
        <w:gridCol w:w="2269"/>
        <w:gridCol w:w="2062"/>
      </w:tblGrid>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Test case id</w:t>
            </w:r>
          </w:p>
        </w:tc>
        <w:tc>
          <w:tcPr>
            <w:tcW w:w="3686" w:type="dxa"/>
            <w:shd w:val="clear" w:color="auto" w:fill="auto"/>
          </w:tcPr>
          <w:p w:rsidR="00C86E74" w:rsidRPr="00C86E74" w:rsidRDefault="00C86E74" w:rsidP="00195FDB">
            <w:pPr>
              <w:rPr>
                <w:sz w:val="24"/>
                <w:szCs w:val="24"/>
              </w:rPr>
            </w:pPr>
            <w:r w:rsidRPr="00C86E74">
              <w:rPr>
                <w:sz w:val="24"/>
                <w:szCs w:val="24"/>
              </w:rPr>
              <w:t xml:space="preserve">Input Description </w:t>
            </w:r>
          </w:p>
        </w:tc>
        <w:tc>
          <w:tcPr>
            <w:tcW w:w="2410" w:type="dxa"/>
            <w:shd w:val="clear" w:color="auto" w:fill="auto"/>
          </w:tcPr>
          <w:p w:rsidR="00C86E74" w:rsidRPr="00C86E74" w:rsidRDefault="00C86E74" w:rsidP="00195FDB">
            <w:pPr>
              <w:rPr>
                <w:sz w:val="24"/>
                <w:szCs w:val="24"/>
              </w:rPr>
            </w:pPr>
            <w:r w:rsidRPr="00C86E74">
              <w:rPr>
                <w:sz w:val="24"/>
                <w:szCs w:val="24"/>
              </w:rPr>
              <w:t>Expected output</w:t>
            </w:r>
          </w:p>
        </w:tc>
        <w:tc>
          <w:tcPr>
            <w:tcW w:w="2238" w:type="dxa"/>
            <w:shd w:val="clear" w:color="auto" w:fill="auto"/>
          </w:tcPr>
          <w:p w:rsidR="00C86E74" w:rsidRPr="00C86E74" w:rsidRDefault="00C86E74" w:rsidP="00195FDB">
            <w:pPr>
              <w:rPr>
                <w:sz w:val="24"/>
                <w:szCs w:val="24"/>
              </w:rPr>
            </w:pPr>
            <w:r w:rsidRPr="00C86E74">
              <w:rPr>
                <w:sz w:val="24"/>
                <w:szCs w:val="24"/>
              </w:rPr>
              <w:t>Actual output</w:t>
            </w:r>
          </w:p>
        </w:tc>
      </w:tr>
      <w:tr w:rsidR="00C86E74" w:rsidRPr="00C86E74" w:rsidTr="00A93FA4">
        <w:trPr>
          <w:trHeight w:val="319"/>
        </w:trPr>
        <w:tc>
          <w:tcPr>
            <w:tcW w:w="1242" w:type="dxa"/>
            <w:shd w:val="clear" w:color="auto" w:fill="auto"/>
          </w:tcPr>
          <w:p w:rsidR="00C86E74" w:rsidRPr="00C86E74" w:rsidRDefault="00C86E74" w:rsidP="00195FDB">
            <w:pPr>
              <w:rPr>
                <w:sz w:val="24"/>
                <w:szCs w:val="24"/>
              </w:rPr>
            </w:pPr>
            <w:r w:rsidRPr="00C86E74">
              <w:rPr>
                <w:sz w:val="24"/>
                <w:szCs w:val="24"/>
              </w:rPr>
              <w:t>1.</w:t>
            </w:r>
          </w:p>
        </w:tc>
        <w:tc>
          <w:tcPr>
            <w:tcW w:w="3686" w:type="dxa"/>
            <w:shd w:val="clear" w:color="auto" w:fill="auto"/>
          </w:tcPr>
          <w:p w:rsidR="00C86E74" w:rsidRPr="00C86E74" w:rsidRDefault="00C86E74" w:rsidP="00195FDB">
            <w:pPr>
              <w:rPr>
                <w:sz w:val="24"/>
                <w:szCs w:val="24"/>
              </w:rPr>
            </w:pPr>
            <w:r w:rsidRPr="00C86E74">
              <w:rPr>
                <w:sz w:val="24"/>
                <w:szCs w:val="24"/>
              </w:rPr>
              <w:t>Word is found in database</w:t>
            </w:r>
          </w:p>
        </w:tc>
        <w:tc>
          <w:tcPr>
            <w:tcW w:w="2410" w:type="dxa"/>
            <w:shd w:val="clear" w:color="auto" w:fill="auto"/>
          </w:tcPr>
          <w:p w:rsidR="00C86E74" w:rsidRPr="00C86E74" w:rsidRDefault="00C86E74" w:rsidP="00195FDB">
            <w:pPr>
              <w:rPr>
                <w:sz w:val="24"/>
                <w:szCs w:val="24"/>
              </w:rPr>
            </w:pPr>
            <w:r w:rsidRPr="00C86E74">
              <w:rPr>
                <w:sz w:val="24"/>
                <w:szCs w:val="24"/>
              </w:rPr>
              <w:t>Translate word</w:t>
            </w:r>
          </w:p>
        </w:tc>
        <w:tc>
          <w:tcPr>
            <w:tcW w:w="2238"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2.</w:t>
            </w:r>
          </w:p>
        </w:tc>
        <w:tc>
          <w:tcPr>
            <w:tcW w:w="3686" w:type="dxa"/>
            <w:shd w:val="clear" w:color="auto" w:fill="auto"/>
          </w:tcPr>
          <w:p w:rsidR="00C86E74" w:rsidRPr="00C86E74" w:rsidRDefault="00C86E74" w:rsidP="00195FDB">
            <w:pPr>
              <w:rPr>
                <w:sz w:val="24"/>
                <w:szCs w:val="24"/>
              </w:rPr>
            </w:pPr>
            <w:r w:rsidRPr="00C86E74">
              <w:rPr>
                <w:sz w:val="24"/>
                <w:szCs w:val="24"/>
              </w:rPr>
              <w:t>Word is not found in database</w:t>
            </w:r>
          </w:p>
        </w:tc>
        <w:tc>
          <w:tcPr>
            <w:tcW w:w="2410" w:type="dxa"/>
            <w:shd w:val="clear" w:color="auto" w:fill="auto"/>
          </w:tcPr>
          <w:p w:rsidR="00C86E74" w:rsidRPr="00C86E74" w:rsidRDefault="00C86E74" w:rsidP="00195FDB">
            <w:pPr>
              <w:rPr>
                <w:sz w:val="24"/>
                <w:szCs w:val="24"/>
              </w:rPr>
            </w:pPr>
            <w:r w:rsidRPr="00C86E74">
              <w:rPr>
                <w:sz w:val="24"/>
                <w:szCs w:val="24"/>
              </w:rPr>
              <w:t>Pop up error message “Word not found”</w:t>
            </w:r>
          </w:p>
        </w:tc>
        <w:tc>
          <w:tcPr>
            <w:tcW w:w="2238"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3.</w:t>
            </w:r>
          </w:p>
        </w:tc>
        <w:tc>
          <w:tcPr>
            <w:tcW w:w="3686" w:type="dxa"/>
            <w:shd w:val="clear" w:color="auto" w:fill="auto"/>
          </w:tcPr>
          <w:p w:rsidR="00C86E74" w:rsidRPr="00C86E74" w:rsidRDefault="00C86E74" w:rsidP="00195FDB">
            <w:pPr>
              <w:rPr>
                <w:sz w:val="24"/>
                <w:szCs w:val="24"/>
              </w:rPr>
            </w:pPr>
            <w:r w:rsidRPr="00C86E74">
              <w:rPr>
                <w:sz w:val="24"/>
                <w:szCs w:val="24"/>
              </w:rPr>
              <w:t>System gives wrong result for search</w:t>
            </w:r>
          </w:p>
        </w:tc>
        <w:tc>
          <w:tcPr>
            <w:tcW w:w="2410" w:type="dxa"/>
            <w:shd w:val="clear" w:color="auto" w:fill="auto"/>
          </w:tcPr>
          <w:p w:rsidR="00C86E74" w:rsidRPr="00C86E74" w:rsidRDefault="00C86E74" w:rsidP="00195FDB">
            <w:pPr>
              <w:rPr>
                <w:sz w:val="24"/>
                <w:szCs w:val="24"/>
              </w:rPr>
            </w:pPr>
            <w:r w:rsidRPr="00C86E74">
              <w:rPr>
                <w:sz w:val="24"/>
                <w:szCs w:val="24"/>
              </w:rPr>
              <w:t>Search again</w:t>
            </w:r>
          </w:p>
        </w:tc>
        <w:tc>
          <w:tcPr>
            <w:tcW w:w="2238"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4.</w:t>
            </w:r>
          </w:p>
        </w:tc>
        <w:tc>
          <w:tcPr>
            <w:tcW w:w="3686" w:type="dxa"/>
            <w:shd w:val="clear" w:color="auto" w:fill="auto"/>
          </w:tcPr>
          <w:p w:rsidR="00C86E74" w:rsidRPr="00C86E74" w:rsidRDefault="00C86E74" w:rsidP="00195FDB">
            <w:pPr>
              <w:rPr>
                <w:sz w:val="24"/>
                <w:szCs w:val="24"/>
              </w:rPr>
            </w:pPr>
            <w:r w:rsidRPr="00C86E74">
              <w:rPr>
                <w:sz w:val="24"/>
                <w:szCs w:val="24"/>
              </w:rPr>
              <w:t>System provides more than one result for search</w:t>
            </w:r>
          </w:p>
        </w:tc>
        <w:tc>
          <w:tcPr>
            <w:tcW w:w="2410" w:type="dxa"/>
            <w:shd w:val="clear" w:color="auto" w:fill="auto"/>
          </w:tcPr>
          <w:p w:rsidR="00C86E74" w:rsidRPr="00C86E74" w:rsidRDefault="00C86E74" w:rsidP="00195FDB">
            <w:pPr>
              <w:rPr>
                <w:sz w:val="24"/>
                <w:szCs w:val="24"/>
              </w:rPr>
            </w:pPr>
            <w:r w:rsidRPr="00C86E74">
              <w:rPr>
                <w:sz w:val="24"/>
                <w:szCs w:val="24"/>
              </w:rPr>
              <w:t>Choose appropriate one</w:t>
            </w:r>
          </w:p>
        </w:tc>
        <w:tc>
          <w:tcPr>
            <w:tcW w:w="2238"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5.</w:t>
            </w:r>
          </w:p>
        </w:tc>
        <w:tc>
          <w:tcPr>
            <w:tcW w:w="3686" w:type="dxa"/>
            <w:shd w:val="clear" w:color="auto" w:fill="auto"/>
          </w:tcPr>
          <w:p w:rsidR="00C86E74" w:rsidRPr="00C86E74" w:rsidRDefault="00C86E74" w:rsidP="00195FDB">
            <w:pPr>
              <w:rPr>
                <w:sz w:val="24"/>
                <w:szCs w:val="24"/>
              </w:rPr>
            </w:pPr>
            <w:r w:rsidRPr="00C86E74">
              <w:rPr>
                <w:sz w:val="24"/>
                <w:szCs w:val="24"/>
              </w:rPr>
              <w:t>System provides no result for search</w:t>
            </w:r>
          </w:p>
        </w:tc>
        <w:tc>
          <w:tcPr>
            <w:tcW w:w="2410" w:type="dxa"/>
            <w:shd w:val="clear" w:color="auto" w:fill="auto"/>
          </w:tcPr>
          <w:p w:rsidR="00C86E74" w:rsidRPr="00C86E74" w:rsidRDefault="00C86E74" w:rsidP="00195FDB">
            <w:pPr>
              <w:rPr>
                <w:sz w:val="24"/>
                <w:szCs w:val="24"/>
              </w:rPr>
            </w:pPr>
            <w:r w:rsidRPr="00C86E74">
              <w:rPr>
                <w:sz w:val="24"/>
                <w:szCs w:val="24"/>
              </w:rPr>
              <w:t>Popup message “Word not found”</w:t>
            </w:r>
          </w:p>
        </w:tc>
        <w:tc>
          <w:tcPr>
            <w:tcW w:w="2238" w:type="dxa"/>
            <w:shd w:val="clear" w:color="auto" w:fill="auto"/>
          </w:tcPr>
          <w:p w:rsidR="00C86E74" w:rsidRPr="00C86E74" w:rsidRDefault="00C86E74" w:rsidP="00195FDB">
            <w:pPr>
              <w:rPr>
                <w:sz w:val="24"/>
                <w:szCs w:val="24"/>
              </w:rPr>
            </w:pPr>
          </w:p>
        </w:tc>
      </w:tr>
      <w:tr w:rsidR="00C86E74" w:rsidRPr="00C86E74" w:rsidTr="00195FDB">
        <w:trPr>
          <w:trHeight w:val="841"/>
        </w:trPr>
        <w:tc>
          <w:tcPr>
            <w:tcW w:w="1242" w:type="dxa"/>
            <w:shd w:val="clear" w:color="auto" w:fill="auto"/>
          </w:tcPr>
          <w:p w:rsidR="00C86E74" w:rsidRPr="00C86E74" w:rsidRDefault="00C86E74" w:rsidP="00195FDB">
            <w:pPr>
              <w:rPr>
                <w:sz w:val="24"/>
                <w:szCs w:val="24"/>
              </w:rPr>
            </w:pPr>
            <w:r w:rsidRPr="00C86E74">
              <w:rPr>
                <w:sz w:val="24"/>
                <w:szCs w:val="24"/>
              </w:rPr>
              <w:t>6.</w:t>
            </w:r>
          </w:p>
        </w:tc>
        <w:tc>
          <w:tcPr>
            <w:tcW w:w="3686" w:type="dxa"/>
            <w:shd w:val="clear" w:color="auto" w:fill="auto"/>
          </w:tcPr>
          <w:p w:rsidR="00C86E74" w:rsidRPr="00C86E74" w:rsidRDefault="00C86E74" w:rsidP="00195FDB">
            <w:pPr>
              <w:rPr>
                <w:sz w:val="24"/>
                <w:szCs w:val="24"/>
              </w:rPr>
            </w:pPr>
            <w:r w:rsidRPr="00C86E74">
              <w:rPr>
                <w:sz w:val="24"/>
                <w:szCs w:val="24"/>
              </w:rPr>
              <w:t>System provides proper result for search</w:t>
            </w:r>
          </w:p>
        </w:tc>
        <w:tc>
          <w:tcPr>
            <w:tcW w:w="2410" w:type="dxa"/>
            <w:shd w:val="clear" w:color="auto" w:fill="auto"/>
          </w:tcPr>
          <w:p w:rsidR="00C86E74" w:rsidRPr="00C86E74" w:rsidRDefault="00C86E74" w:rsidP="00195FDB">
            <w:pPr>
              <w:rPr>
                <w:sz w:val="24"/>
                <w:szCs w:val="24"/>
              </w:rPr>
            </w:pPr>
            <w:r w:rsidRPr="00C86E74">
              <w:rPr>
                <w:sz w:val="24"/>
                <w:szCs w:val="24"/>
              </w:rPr>
              <w:t>Translate</w:t>
            </w:r>
          </w:p>
        </w:tc>
        <w:tc>
          <w:tcPr>
            <w:tcW w:w="2238" w:type="dxa"/>
            <w:shd w:val="clear" w:color="auto" w:fill="auto"/>
          </w:tcPr>
          <w:p w:rsidR="00C86E74" w:rsidRPr="00C86E74" w:rsidRDefault="00C86E74" w:rsidP="00195FDB">
            <w:pPr>
              <w:rPr>
                <w:sz w:val="24"/>
                <w:szCs w:val="24"/>
              </w:rPr>
            </w:pPr>
          </w:p>
        </w:tc>
      </w:tr>
    </w:tbl>
    <w:p w:rsidR="00C86E74" w:rsidRPr="00C86E74" w:rsidRDefault="00C86E74" w:rsidP="00C86E74">
      <w:pPr>
        <w:rPr>
          <w:sz w:val="24"/>
          <w:szCs w:val="24"/>
        </w:rPr>
      </w:pPr>
    </w:p>
    <w:p w:rsidR="00C86E74" w:rsidRDefault="00C86E74" w:rsidP="00C86E74">
      <w:pPr>
        <w:rPr>
          <w:sz w:val="24"/>
          <w:szCs w:val="24"/>
        </w:rPr>
      </w:pPr>
    </w:p>
    <w:p w:rsidR="000856A4" w:rsidRPr="00C86E74" w:rsidRDefault="000856A4" w:rsidP="00C86E74">
      <w:pPr>
        <w:rPr>
          <w:sz w:val="24"/>
          <w:szCs w:val="24"/>
        </w:rPr>
      </w:pPr>
    </w:p>
    <w:p w:rsidR="00C86E74" w:rsidRPr="00C86E74" w:rsidRDefault="00C86E74" w:rsidP="00C86E74">
      <w:pPr>
        <w:rPr>
          <w:sz w:val="24"/>
          <w:szCs w:val="24"/>
        </w:rPr>
      </w:pPr>
      <w:r w:rsidRPr="00C86E74">
        <w:rPr>
          <w:sz w:val="24"/>
          <w:szCs w:val="24"/>
        </w:rPr>
        <w:t>Maintain vocabulary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4"/>
        <w:gridCol w:w="3134"/>
        <w:gridCol w:w="3018"/>
        <w:gridCol w:w="1565"/>
      </w:tblGrid>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Test case id</w:t>
            </w:r>
          </w:p>
        </w:tc>
        <w:tc>
          <w:tcPr>
            <w:tcW w:w="3402" w:type="dxa"/>
            <w:shd w:val="clear" w:color="auto" w:fill="auto"/>
          </w:tcPr>
          <w:p w:rsidR="00C86E74" w:rsidRPr="00C86E74" w:rsidRDefault="00C86E74" w:rsidP="00195FDB">
            <w:pPr>
              <w:rPr>
                <w:sz w:val="24"/>
                <w:szCs w:val="24"/>
              </w:rPr>
            </w:pPr>
            <w:r w:rsidRPr="00C86E74">
              <w:rPr>
                <w:sz w:val="24"/>
                <w:szCs w:val="24"/>
              </w:rPr>
              <w:t xml:space="preserve">Input Description </w:t>
            </w:r>
          </w:p>
        </w:tc>
        <w:tc>
          <w:tcPr>
            <w:tcW w:w="3261" w:type="dxa"/>
            <w:shd w:val="clear" w:color="auto" w:fill="auto"/>
          </w:tcPr>
          <w:p w:rsidR="00C86E74" w:rsidRPr="00C86E74" w:rsidRDefault="00C86E74" w:rsidP="00195FDB">
            <w:pPr>
              <w:rPr>
                <w:sz w:val="24"/>
                <w:szCs w:val="24"/>
              </w:rPr>
            </w:pPr>
            <w:r w:rsidRPr="00C86E74">
              <w:rPr>
                <w:sz w:val="24"/>
                <w:szCs w:val="24"/>
              </w:rPr>
              <w:t>Expected output</w:t>
            </w:r>
          </w:p>
        </w:tc>
        <w:tc>
          <w:tcPr>
            <w:tcW w:w="1671" w:type="dxa"/>
            <w:shd w:val="clear" w:color="auto" w:fill="auto"/>
          </w:tcPr>
          <w:p w:rsidR="00C86E74" w:rsidRPr="00C86E74" w:rsidRDefault="00C86E74" w:rsidP="00195FDB">
            <w:pPr>
              <w:rPr>
                <w:sz w:val="24"/>
                <w:szCs w:val="24"/>
              </w:rPr>
            </w:pPr>
            <w:r w:rsidRPr="00C86E74">
              <w:rPr>
                <w:sz w:val="24"/>
                <w:szCs w:val="24"/>
              </w:rPr>
              <w:t>Actual output</w:t>
            </w:r>
          </w:p>
        </w:tc>
      </w:tr>
      <w:tr w:rsidR="00C86E74" w:rsidRPr="00C86E74" w:rsidTr="00195FDB">
        <w:trPr>
          <w:trHeight w:val="928"/>
        </w:trPr>
        <w:tc>
          <w:tcPr>
            <w:tcW w:w="1242" w:type="dxa"/>
            <w:shd w:val="clear" w:color="auto" w:fill="auto"/>
          </w:tcPr>
          <w:p w:rsidR="00C86E74" w:rsidRPr="00C86E74" w:rsidRDefault="00C86E74" w:rsidP="00195FDB">
            <w:pPr>
              <w:rPr>
                <w:sz w:val="24"/>
                <w:szCs w:val="24"/>
              </w:rPr>
            </w:pPr>
            <w:r w:rsidRPr="00C86E74">
              <w:rPr>
                <w:sz w:val="24"/>
                <w:szCs w:val="24"/>
              </w:rPr>
              <w:t>1.</w:t>
            </w:r>
          </w:p>
        </w:tc>
        <w:tc>
          <w:tcPr>
            <w:tcW w:w="3402" w:type="dxa"/>
            <w:shd w:val="clear" w:color="auto" w:fill="auto"/>
          </w:tcPr>
          <w:p w:rsidR="00C86E74" w:rsidRPr="00C86E74" w:rsidRDefault="00C86E74" w:rsidP="00195FDB">
            <w:pPr>
              <w:rPr>
                <w:sz w:val="24"/>
                <w:szCs w:val="24"/>
              </w:rPr>
            </w:pPr>
            <w:r w:rsidRPr="00C86E74">
              <w:rPr>
                <w:sz w:val="24"/>
                <w:szCs w:val="24"/>
              </w:rPr>
              <w:t>If the input text does not maintain vocabulary</w:t>
            </w:r>
          </w:p>
        </w:tc>
        <w:tc>
          <w:tcPr>
            <w:tcW w:w="3261" w:type="dxa"/>
            <w:shd w:val="clear" w:color="auto" w:fill="auto"/>
          </w:tcPr>
          <w:p w:rsidR="00C86E74" w:rsidRPr="00C86E74" w:rsidRDefault="00C86E74" w:rsidP="00195FDB">
            <w:pPr>
              <w:rPr>
                <w:sz w:val="24"/>
                <w:szCs w:val="24"/>
              </w:rPr>
            </w:pPr>
            <w:r w:rsidRPr="00C86E74">
              <w:rPr>
                <w:sz w:val="24"/>
                <w:szCs w:val="24"/>
              </w:rPr>
              <w:t>Popup message “Maintain vocabulary”</w:t>
            </w:r>
          </w:p>
        </w:tc>
        <w:tc>
          <w:tcPr>
            <w:tcW w:w="1671"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2.</w:t>
            </w:r>
          </w:p>
        </w:tc>
        <w:tc>
          <w:tcPr>
            <w:tcW w:w="3402" w:type="dxa"/>
            <w:shd w:val="clear" w:color="auto" w:fill="auto"/>
          </w:tcPr>
          <w:p w:rsidR="00C86E74" w:rsidRPr="00C86E74" w:rsidRDefault="00C86E74" w:rsidP="00195FDB">
            <w:pPr>
              <w:rPr>
                <w:sz w:val="24"/>
                <w:szCs w:val="24"/>
              </w:rPr>
            </w:pPr>
            <w:r w:rsidRPr="00C86E74">
              <w:rPr>
                <w:sz w:val="24"/>
                <w:szCs w:val="24"/>
              </w:rPr>
              <w:t>If the input text maintains vocabulary</w:t>
            </w:r>
          </w:p>
        </w:tc>
        <w:tc>
          <w:tcPr>
            <w:tcW w:w="3261" w:type="dxa"/>
            <w:shd w:val="clear" w:color="auto" w:fill="auto"/>
          </w:tcPr>
          <w:p w:rsidR="00C86E74" w:rsidRPr="00C86E74" w:rsidRDefault="00C86E74" w:rsidP="00195FDB">
            <w:pPr>
              <w:rPr>
                <w:sz w:val="24"/>
                <w:szCs w:val="24"/>
              </w:rPr>
            </w:pPr>
            <w:r w:rsidRPr="00C86E74">
              <w:rPr>
                <w:sz w:val="24"/>
                <w:szCs w:val="24"/>
              </w:rPr>
              <w:t>Goes for splitting for sentence</w:t>
            </w:r>
          </w:p>
        </w:tc>
        <w:tc>
          <w:tcPr>
            <w:tcW w:w="1671"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3.</w:t>
            </w:r>
          </w:p>
        </w:tc>
        <w:tc>
          <w:tcPr>
            <w:tcW w:w="3402" w:type="dxa"/>
            <w:shd w:val="clear" w:color="auto" w:fill="auto"/>
          </w:tcPr>
          <w:p w:rsidR="00C86E74" w:rsidRPr="00C86E74" w:rsidRDefault="00C86E74" w:rsidP="00195FDB">
            <w:pPr>
              <w:rPr>
                <w:sz w:val="24"/>
                <w:szCs w:val="24"/>
              </w:rPr>
            </w:pPr>
            <w:r w:rsidRPr="00C86E74">
              <w:rPr>
                <w:sz w:val="24"/>
                <w:szCs w:val="24"/>
              </w:rPr>
              <w:t>If the output text does not maintain vocabulary</w:t>
            </w:r>
          </w:p>
        </w:tc>
        <w:tc>
          <w:tcPr>
            <w:tcW w:w="3261" w:type="dxa"/>
            <w:shd w:val="clear" w:color="auto" w:fill="auto"/>
          </w:tcPr>
          <w:p w:rsidR="00C86E74" w:rsidRPr="00C86E74" w:rsidRDefault="00C86E74" w:rsidP="00195FDB">
            <w:pPr>
              <w:rPr>
                <w:sz w:val="24"/>
                <w:szCs w:val="24"/>
              </w:rPr>
            </w:pPr>
            <w:r w:rsidRPr="00C86E74">
              <w:rPr>
                <w:sz w:val="24"/>
                <w:szCs w:val="24"/>
              </w:rPr>
              <w:t>Reframe the sentence</w:t>
            </w:r>
          </w:p>
        </w:tc>
        <w:tc>
          <w:tcPr>
            <w:tcW w:w="1671"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4.</w:t>
            </w:r>
          </w:p>
        </w:tc>
        <w:tc>
          <w:tcPr>
            <w:tcW w:w="3402" w:type="dxa"/>
            <w:shd w:val="clear" w:color="auto" w:fill="auto"/>
          </w:tcPr>
          <w:p w:rsidR="00C86E74" w:rsidRPr="00C86E74" w:rsidRDefault="00C86E74" w:rsidP="00195FDB">
            <w:pPr>
              <w:rPr>
                <w:sz w:val="24"/>
                <w:szCs w:val="24"/>
              </w:rPr>
            </w:pPr>
            <w:r w:rsidRPr="00C86E74">
              <w:rPr>
                <w:sz w:val="24"/>
                <w:szCs w:val="24"/>
              </w:rPr>
              <w:t>If the output text maintains vocabulary</w:t>
            </w:r>
          </w:p>
        </w:tc>
        <w:tc>
          <w:tcPr>
            <w:tcW w:w="3261" w:type="dxa"/>
            <w:shd w:val="clear" w:color="auto" w:fill="auto"/>
          </w:tcPr>
          <w:p w:rsidR="00C86E74" w:rsidRPr="00C86E74" w:rsidRDefault="00C86E74" w:rsidP="00195FDB">
            <w:pPr>
              <w:rPr>
                <w:sz w:val="24"/>
                <w:szCs w:val="24"/>
              </w:rPr>
            </w:pPr>
            <w:r w:rsidRPr="00C86E74">
              <w:rPr>
                <w:sz w:val="24"/>
                <w:szCs w:val="24"/>
              </w:rPr>
              <w:t>Display the output</w:t>
            </w:r>
          </w:p>
        </w:tc>
        <w:tc>
          <w:tcPr>
            <w:tcW w:w="1671" w:type="dxa"/>
            <w:shd w:val="clear" w:color="auto" w:fill="auto"/>
          </w:tcPr>
          <w:p w:rsidR="00C86E74" w:rsidRPr="00C86E74" w:rsidRDefault="00C86E74" w:rsidP="00195FDB">
            <w:pPr>
              <w:rPr>
                <w:sz w:val="24"/>
                <w:szCs w:val="24"/>
              </w:rPr>
            </w:pPr>
          </w:p>
        </w:tc>
      </w:tr>
    </w:tbl>
    <w:p w:rsidR="00C86E74" w:rsidRPr="00C86E74" w:rsidRDefault="00C86E74" w:rsidP="00C86E74">
      <w:pPr>
        <w:rPr>
          <w:sz w:val="24"/>
          <w:szCs w:val="24"/>
        </w:rPr>
      </w:pPr>
    </w:p>
    <w:p w:rsidR="00C86E74" w:rsidRPr="00C86E74" w:rsidRDefault="00C86E74" w:rsidP="00C86E74">
      <w:pPr>
        <w:rPr>
          <w:sz w:val="24"/>
          <w:szCs w:val="24"/>
        </w:rPr>
      </w:pPr>
    </w:p>
    <w:p w:rsidR="00C86E74" w:rsidRPr="00C86E74" w:rsidRDefault="00C86E74" w:rsidP="00C86E74">
      <w:pPr>
        <w:rPr>
          <w:sz w:val="24"/>
          <w:szCs w:val="24"/>
        </w:rPr>
      </w:pPr>
      <w:r w:rsidRPr="00C86E74">
        <w:rPr>
          <w:sz w:val="24"/>
          <w:szCs w:val="24"/>
        </w:rPr>
        <w:t>Recognize the 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6"/>
        <w:gridCol w:w="3148"/>
        <w:gridCol w:w="2996"/>
        <w:gridCol w:w="1571"/>
      </w:tblGrid>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Test case id</w:t>
            </w:r>
          </w:p>
        </w:tc>
        <w:tc>
          <w:tcPr>
            <w:tcW w:w="3402" w:type="dxa"/>
            <w:shd w:val="clear" w:color="auto" w:fill="auto"/>
          </w:tcPr>
          <w:p w:rsidR="00C86E74" w:rsidRPr="00C86E74" w:rsidRDefault="00C86E74" w:rsidP="00195FDB">
            <w:pPr>
              <w:rPr>
                <w:sz w:val="24"/>
                <w:szCs w:val="24"/>
              </w:rPr>
            </w:pPr>
            <w:r w:rsidRPr="00C86E74">
              <w:rPr>
                <w:sz w:val="24"/>
                <w:szCs w:val="24"/>
              </w:rPr>
              <w:t xml:space="preserve">Input Description </w:t>
            </w:r>
          </w:p>
        </w:tc>
        <w:tc>
          <w:tcPr>
            <w:tcW w:w="3261" w:type="dxa"/>
            <w:shd w:val="clear" w:color="auto" w:fill="auto"/>
          </w:tcPr>
          <w:p w:rsidR="00C86E74" w:rsidRPr="00C86E74" w:rsidRDefault="00C86E74" w:rsidP="00195FDB">
            <w:pPr>
              <w:rPr>
                <w:sz w:val="24"/>
                <w:szCs w:val="24"/>
              </w:rPr>
            </w:pPr>
            <w:r w:rsidRPr="00C86E74">
              <w:rPr>
                <w:sz w:val="24"/>
                <w:szCs w:val="24"/>
              </w:rPr>
              <w:t>Expected output</w:t>
            </w:r>
          </w:p>
        </w:tc>
        <w:tc>
          <w:tcPr>
            <w:tcW w:w="1671" w:type="dxa"/>
            <w:shd w:val="clear" w:color="auto" w:fill="auto"/>
          </w:tcPr>
          <w:p w:rsidR="00C86E74" w:rsidRPr="00C86E74" w:rsidRDefault="00C86E74" w:rsidP="00195FDB">
            <w:pPr>
              <w:rPr>
                <w:sz w:val="24"/>
                <w:szCs w:val="24"/>
              </w:rPr>
            </w:pPr>
            <w:r w:rsidRPr="00C86E74">
              <w:rPr>
                <w:sz w:val="24"/>
                <w:szCs w:val="24"/>
              </w:rPr>
              <w:t>Actual output</w:t>
            </w: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1.</w:t>
            </w:r>
          </w:p>
        </w:tc>
        <w:tc>
          <w:tcPr>
            <w:tcW w:w="3402" w:type="dxa"/>
            <w:shd w:val="clear" w:color="auto" w:fill="auto"/>
          </w:tcPr>
          <w:p w:rsidR="00C86E74" w:rsidRPr="00C86E74" w:rsidRDefault="00C86E74" w:rsidP="00195FDB">
            <w:pPr>
              <w:rPr>
                <w:sz w:val="24"/>
                <w:szCs w:val="24"/>
              </w:rPr>
            </w:pPr>
            <w:r w:rsidRPr="00C86E74">
              <w:rPr>
                <w:sz w:val="24"/>
                <w:szCs w:val="24"/>
              </w:rPr>
              <w:t>If the system recognizes the word</w:t>
            </w:r>
          </w:p>
        </w:tc>
        <w:tc>
          <w:tcPr>
            <w:tcW w:w="3261" w:type="dxa"/>
            <w:shd w:val="clear" w:color="auto" w:fill="auto"/>
          </w:tcPr>
          <w:p w:rsidR="00C86E74" w:rsidRPr="00C86E74" w:rsidRDefault="00C86E74" w:rsidP="00195FDB">
            <w:pPr>
              <w:rPr>
                <w:sz w:val="24"/>
                <w:szCs w:val="24"/>
              </w:rPr>
            </w:pPr>
            <w:r w:rsidRPr="00C86E74">
              <w:rPr>
                <w:sz w:val="24"/>
                <w:szCs w:val="24"/>
              </w:rPr>
              <w:t>Find the meaning and translate</w:t>
            </w:r>
          </w:p>
        </w:tc>
        <w:tc>
          <w:tcPr>
            <w:tcW w:w="1671"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2.</w:t>
            </w:r>
          </w:p>
        </w:tc>
        <w:tc>
          <w:tcPr>
            <w:tcW w:w="3402" w:type="dxa"/>
            <w:shd w:val="clear" w:color="auto" w:fill="auto"/>
          </w:tcPr>
          <w:p w:rsidR="00C86E74" w:rsidRPr="00C86E74" w:rsidRDefault="00C86E74" w:rsidP="00195FDB">
            <w:pPr>
              <w:rPr>
                <w:sz w:val="24"/>
                <w:szCs w:val="24"/>
              </w:rPr>
            </w:pPr>
            <w:r w:rsidRPr="00C86E74">
              <w:rPr>
                <w:sz w:val="24"/>
                <w:szCs w:val="24"/>
              </w:rPr>
              <w:t>If system does not recognize the word</w:t>
            </w:r>
          </w:p>
        </w:tc>
        <w:tc>
          <w:tcPr>
            <w:tcW w:w="3261" w:type="dxa"/>
            <w:shd w:val="clear" w:color="auto" w:fill="auto"/>
          </w:tcPr>
          <w:p w:rsidR="00C86E74" w:rsidRPr="00C86E74" w:rsidRDefault="00C86E74" w:rsidP="00195FDB">
            <w:pPr>
              <w:rPr>
                <w:sz w:val="24"/>
                <w:szCs w:val="24"/>
              </w:rPr>
            </w:pPr>
            <w:r w:rsidRPr="00C86E74">
              <w:rPr>
                <w:sz w:val="24"/>
                <w:szCs w:val="24"/>
              </w:rPr>
              <w:t>Pop up error message “The word not found”</w:t>
            </w:r>
          </w:p>
        </w:tc>
        <w:tc>
          <w:tcPr>
            <w:tcW w:w="1671" w:type="dxa"/>
            <w:shd w:val="clear" w:color="auto" w:fill="auto"/>
          </w:tcPr>
          <w:p w:rsidR="00C86E74" w:rsidRPr="00C86E74" w:rsidRDefault="00C86E74" w:rsidP="00195FDB">
            <w:pPr>
              <w:rPr>
                <w:sz w:val="24"/>
                <w:szCs w:val="24"/>
              </w:rPr>
            </w:pPr>
          </w:p>
        </w:tc>
      </w:tr>
      <w:tr w:rsidR="00C86E74" w:rsidRPr="00C86E74" w:rsidTr="00195FDB">
        <w:tc>
          <w:tcPr>
            <w:tcW w:w="1242" w:type="dxa"/>
            <w:shd w:val="clear" w:color="auto" w:fill="auto"/>
          </w:tcPr>
          <w:p w:rsidR="00C86E74" w:rsidRPr="00C86E74" w:rsidRDefault="00C86E74" w:rsidP="00195FDB">
            <w:pPr>
              <w:rPr>
                <w:sz w:val="24"/>
                <w:szCs w:val="24"/>
              </w:rPr>
            </w:pPr>
            <w:r w:rsidRPr="00C86E74">
              <w:rPr>
                <w:sz w:val="24"/>
                <w:szCs w:val="24"/>
              </w:rPr>
              <w:t>3.</w:t>
            </w:r>
          </w:p>
        </w:tc>
        <w:tc>
          <w:tcPr>
            <w:tcW w:w="3402" w:type="dxa"/>
            <w:shd w:val="clear" w:color="auto" w:fill="auto"/>
          </w:tcPr>
          <w:p w:rsidR="00C86E74" w:rsidRPr="00C86E74" w:rsidRDefault="00C86E74" w:rsidP="00195FDB">
            <w:pPr>
              <w:rPr>
                <w:sz w:val="24"/>
                <w:szCs w:val="24"/>
              </w:rPr>
            </w:pPr>
            <w:r w:rsidRPr="00C86E74">
              <w:rPr>
                <w:sz w:val="24"/>
                <w:szCs w:val="24"/>
              </w:rPr>
              <w:t>If the system recognizes the word in a wrong way</w:t>
            </w:r>
          </w:p>
        </w:tc>
        <w:tc>
          <w:tcPr>
            <w:tcW w:w="3261" w:type="dxa"/>
            <w:shd w:val="clear" w:color="auto" w:fill="auto"/>
          </w:tcPr>
          <w:p w:rsidR="00C86E74" w:rsidRPr="00C86E74" w:rsidRDefault="00C86E74" w:rsidP="00195FDB">
            <w:pPr>
              <w:rPr>
                <w:sz w:val="24"/>
                <w:szCs w:val="24"/>
              </w:rPr>
            </w:pPr>
            <w:r w:rsidRPr="00C86E74">
              <w:rPr>
                <w:sz w:val="24"/>
                <w:szCs w:val="24"/>
              </w:rPr>
              <w:t>Pop up error message “Enter the correct word ”</w:t>
            </w:r>
          </w:p>
        </w:tc>
        <w:tc>
          <w:tcPr>
            <w:tcW w:w="1671" w:type="dxa"/>
            <w:shd w:val="clear" w:color="auto" w:fill="auto"/>
          </w:tcPr>
          <w:p w:rsidR="00C86E74" w:rsidRPr="00C86E74" w:rsidRDefault="00C86E74" w:rsidP="00195FDB">
            <w:pPr>
              <w:rPr>
                <w:sz w:val="24"/>
                <w:szCs w:val="24"/>
              </w:rPr>
            </w:pPr>
          </w:p>
        </w:tc>
      </w:tr>
      <w:tr w:rsidR="00C86E74" w:rsidRPr="00C86E74" w:rsidTr="00A93FA4">
        <w:trPr>
          <w:trHeight w:val="679"/>
        </w:trPr>
        <w:tc>
          <w:tcPr>
            <w:tcW w:w="1242" w:type="dxa"/>
            <w:shd w:val="clear" w:color="auto" w:fill="auto"/>
          </w:tcPr>
          <w:p w:rsidR="00C86E74" w:rsidRPr="00C86E74" w:rsidRDefault="00C86E74" w:rsidP="00195FDB">
            <w:pPr>
              <w:rPr>
                <w:sz w:val="24"/>
                <w:szCs w:val="24"/>
              </w:rPr>
            </w:pPr>
            <w:r w:rsidRPr="00C86E74">
              <w:rPr>
                <w:sz w:val="24"/>
                <w:szCs w:val="24"/>
              </w:rPr>
              <w:t>4.</w:t>
            </w:r>
          </w:p>
        </w:tc>
        <w:tc>
          <w:tcPr>
            <w:tcW w:w="3402" w:type="dxa"/>
            <w:shd w:val="clear" w:color="auto" w:fill="auto"/>
          </w:tcPr>
          <w:p w:rsidR="00C86E74" w:rsidRPr="00C86E74" w:rsidRDefault="00C86E74" w:rsidP="00195FDB">
            <w:pPr>
              <w:rPr>
                <w:sz w:val="24"/>
                <w:szCs w:val="24"/>
              </w:rPr>
            </w:pPr>
            <w:r w:rsidRPr="00C86E74">
              <w:rPr>
                <w:sz w:val="24"/>
                <w:szCs w:val="24"/>
              </w:rPr>
              <w:t>If the system recognizes the word in an improper format</w:t>
            </w:r>
          </w:p>
        </w:tc>
        <w:tc>
          <w:tcPr>
            <w:tcW w:w="3261" w:type="dxa"/>
            <w:shd w:val="clear" w:color="auto" w:fill="auto"/>
          </w:tcPr>
          <w:p w:rsidR="00C86E74" w:rsidRPr="00C86E74" w:rsidRDefault="00C86E74" w:rsidP="00195FDB">
            <w:pPr>
              <w:rPr>
                <w:sz w:val="24"/>
                <w:szCs w:val="24"/>
              </w:rPr>
            </w:pPr>
            <w:r w:rsidRPr="00C86E74">
              <w:rPr>
                <w:sz w:val="24"/>
                <w:szCs w:val="24"/>
              </w:rPr>
              <w:t>Pop up error message “Enter the correct format ”</w:t>
            </w:r>
          </w:p>
        </w:tc>
        <w:tc>
          <w:tcPr>
            <w:tcW w:w="1671" w:type="dxa"/>
            <w:shd w:val="clear" w:color="auto" w:fill="auto"/>
          </w:tcPr>
          <w:p w:rsidR="00C86E74" w:rsidRPr="00C86E74" w:rsidRDefault="00C86E74" w:rsidP="00195FDB">
            <w:pPr>
              <w:rPr>
                <w:sz w:val="24"/>
                <w:szCs w:val="24"/>
              </w:rPr>
            </w:pPr>
          </w:p>
        </w:tc>
      </w:tr>
    </w:tbl>
    <w:p w:rsidR="00C86E74" w:rsidRDefault="00C86E74" w:rsidP="00C86E74">
      <w:pPr>
        <w:pStyle w:val="ListParagraph"/>
        <w:tabs>
          <w:tab w:val="left" w:pos="2520"/>
        </w:tabs>
        <w:spacing w:before="60" w:after="60"/>
        <w:ind w:left="645"/>
        <w:jc w:val="both"/>
        <w:rPr>
          <w:b/>
          <w:sz w:val="32"/>
          <w:szCs w:val="32"/>
          <w:lang w:val="en-IN"/>
        </w:rPr>
      </w:pPr>
    </w:p>
    <w:p w:rsidR="00EB1E74" w:rsidRDefault="00EB1E74" w:rsidP="00C86E74">
      <w:pPr>
        <w:pStyle w:val="ListParagraph"/>
        <w:tabs>
          <w:tab w:val="left" w:pos="2520"/>
        </w:tabs>
        <w:spacing w:before="60" w:after="60"/>
        <w:ind w:left="645"/>
        <w:jc w:val="both"/>
        <w:rPr>
          <w:b/>
          <w:sz w:val="32"/>
          <w:szCs w:val="32"/>
          <w:lang w:val="en-IN"/>
        </w:rPr>
      </w:pPr>
    </w:p>
    <w:p w:rsidR="00C551F6" w:rsidRDefault="00C551F6" w:rsidP="00EB1E74">
      <w:pPr>
        <w:tabs>
          <w:tab w:val="left" w:pos="2520"/>
        </w:tabs>
        <w:spacing w:before="60" w:after="60"/>
        <w:jc w:val="both"/>
        <w:rPr>
          <w:b/>
          <w:sz w:val="32"/>
          <w:szCs w:val="32"/>
          <w:lang w:val="en-IN"/>
        </w:rPr>
      </w:pPr>
    </w:p>
    <w:p w:rsidR="00EB1E74" w:rsidRPr="00CF4634" w:rsidRDefault="00EB1E74" w:rsidP="00EB1E74">
      <w:pPr>
        <w:tabs>
          <w:tab w:val="left" w:pos="2520"/>
        </w:tabs>
        <w:spacing w:before="60" w:after="60"/>
        <w:jc w:val="both"/>
        <w:rPr>
          <w:b/>
          <w:sz w:val="32"/>
          <w:szCs w:val="32"/>
          <w:lang w:val="en-IN"/>
        </w:rPr>
      </w:pPr>
      <w:r w:rsidRPr="00CF4634">
        <w:rPr>
          <w:b/>
          <w:sz w:val="32"/>
          <w:szCs w:val="32"/>
          <w:lang w:val="en-IN"/>
        </w:rPr>
        <w:lastRenderedPageBreak/>
        <w:t xml:space="preserve">4. </w:t>
      </w:r>
      <w:r w:rsidR="00CF4634" w:rsidRPr="00CF4634">
        <w:rPr>
          <w:b/>
          <w:sz w:val="32"/>
          <w:szCs w:val="32"/>
          <w:lang w:val="en-IN"/>
        </w:rPr>
        <w:t>SYSTEM DESIGN</w:t>
      </w:r>
    </w:p>
    <w:p w:rsidR="00EB1E74" w:rsidRDefault="00EB1E74" w:rsidP="00EB1E74">
      <w:pPr>
        <w:tabs>
          <w:tab w:val="left" w:pos="2520"/>
        </w:tabs>
        <w:spacing w:before="60" w:after="60"/>
        <w:jc w:val="both"/>
        <w:rPr>
          <w:b/>
          <w:sz w:val="32"/>
          <w:szCs w:val="32"/>
          <w:lang w:val="en-IN"/>
        </w:rPr>
      </w:pPr>
    </w:p>
    <w:p w:rsidR="00EB1E74" w:rsidRPr="00CF4634" w:rsidRDefault="00EB1E74" w:rsidP="00EB1E74">
      <w:pPr>
        <w:tabs>
          <w:tab w:val="left" w:pos="2520"/>
        </w:tabs>
        <w:spacing w:before="60" w:after="60"/>
        <w:jc w:val="both"/>
        <w:rPr>
          <w:b/>
          <w:sz w:val="28"/>
          <w:szCs w:val="28"/>
        </w:rPr>
      </w:pPr>
      <w:r w:rsidRPr="00CF4634">
        <w:rPr>
          <w:b/>
          <w:sz w:val="28"/>
          <w:szCs w:val="28"/>
          <w:lang w:val="en-IN"/>
        </w:rPr>
        <w:t>4.1</w:t>
      </w:r>
      <w:r w:rsidRPr="00CF4634">
        <w:rPr>
          <w:sz w:val="28"/>
          <w:szCs w:val="28"/>
        </w:rPr>
        <w:t xml:space="preserve"> </w:t>
      </w:r>
      <w:r w:rsidR="00CF4634">
        <w:rPr>
          <w:b/>
          <w:sz w:val="28"/>
          <w:szCs w:val="28"/>
        </w:rPr>
        <w:t>ARCHITECTURE OF THE SYSTEM</w:t>
      </w:r>
    </w:p>
    <w:p w:rsidR="00EB1E74" w:rsidRDefault="00EB1E74" w:rsidP="00EB1E74">
      <w:pPr>
        <w:tabs>
          <w:tab w:val="left" w:pos="2520"/>
        </w:tabs>
        <w:spacing w:before="60" w:after="60"/>
        <w:jc w:val="both"/>
        <w:rPr>
          <w:b/>
          <w:sz w:val="32"/>
          <w:szCs w:val="32"/>
        </w:rPr>
      </w:pPr>
    </w:p>
    <w:p w:rsidR="00EB1E74" w:rsidRDefault="00CE6705" w:rsidP="00EB1E74">
      <w:pPr>
        <w:tabs>
          <w:tab w:val="left" w:pos="2520"/>
        </w:tabs>
        <w:spacing w:before="60" w:after="60"/>
        <w:jc w:val="both"/>
        <w:rPr>
          <w:b/>
          <w:sz w:val="32"/>
          <w:szCs w:val="32"/>
          <w:lang w:val="en-IN"/>
        </w:rPr>
      </w:pPr>
      <w:r>
        <w:rPr>
          <w:b/>
          <w:noProof/>
          <w:sz w:val="32"/>
          <w:szCs w:val="32"/>
          <w:lang w:val="en-IN" w:eastAsia="en-IN"/>
        </w:rPr>
        <w:drawing>
          <wp:inline distT="0" distB="0" distL="0" distR="0" wp14:anchorId="41C6D393" wp14:editId="03AF8B18">
            <wp:extent cx="4641012" cy="34850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2).png"/>
                    <pic:cNvPicPr/>
                  </pic:nvPicPr>
                  <pic:blipFill>
                    <a:blip r:embed="rId17">
                      <a:extLst>
                        <a:ext uri="{28A0092B-C50C-407E-A947-70E740481C1C}">
                          <a14:useLocalDpi xmlns:a14="http://schemas.microsoft.com/office/drawing/2010/main" val="0"/>
                        </a:ext>
                      </a:extLst>
                    </a:blip>
                    <a:stretch>
                      <a:fillRect/>
                    </a:stretch>
                  </pic:blipFill>
                  <pic:spPr>
                    <a:xfrm>
                      <a:off x="0" y="0"/>
                      <a:ext cx="4647134" cy="3489669"/>
                    </a:xfrm>
                    <a:prstGeom prst="rect">
                      <a:avLst/>
                    </a:prstGeom>
                  </pic:spPr>
                </pic:pic>
              </a:graphicData>
            </a:graphic>
          </wp:inline>
        </w:drawing>
      </w:r>
    </w:p>
    <w:p w:rsidR="00CE6705" w:rsidRDefault="00644401" w:rsidP="00C0659C">
      <w:pPr>
        <w:tabs>
          <w:tab w:val="left" w:pos="2520"/>
        </w:tabs>
        <w:spacing w:before="60" w:after="60"/>
        <w:jc w:val="center"/>
        <w:rPr>
          <w:b/>
          <w:sz w:val="32"/>
          <w:szCs w:val="32"/>
          <w:lang w:val="en-IN"/>
        </w:rPr>
      </w:pPr>
      <w:r>
        <w:rPr>
          <w:b/>
          <w:noProof/>
          <w:sz w:val="32"/>
          <w:szCs w:val="32"/>
          <w:lang w:val="en-IN" w:eastAsia="en-IN"/>
        </w:rPr>
        <w:pict>
          <v:shape id="_x0000_s1030" type="#_x0000_t202" style="position:absolute;left:0;text-align:left;margin-left:158.15pt;margin-top:-.2pt;width:65.5pt;height:19.7pt;z-index:251661312" filled="f" stroked="f">
            <v:textbox>
              <w:txbxContent>
                <w:p w:rsidR="00C0659C" w:rsidRPr="00E74C73" w:rsidRDefault="00C0659C" w:rsidP="00C0659C">
                  <w:pPr>
                    <w:rPr>
                      <w:lang w:val="en-IN"/>
                    </w:rPr>
                  </w:pPr>
                  <w:r>
                    <w:rPr>
                      <w:lang w:val="en-IN"/>
                    </w:rPr>
                    <w:t xml:space="preserve">Figure: 4 </w:t>
                  </w:r>
                </w:p>
              </w:txbxContent>
            </v:textbox>
          </v:shape>
        </w:pict>
      </w:r>
    </w:p>
    <w:p w:rsidR="00CE6705" w:rsidRDefault="00CE6705" w:rsidP="00EB1E74">
      <w:pPr>
        <w:tabs>
          <w:tab w:val="left" w:pos="2520"/>
        </w:tabs>
        <w:spacing w:before="60" w:after="60"/>
        <w:jc w:val="both"/>
        <w:rPr>
          <w:b/>
          <w:sz w:val="32"/>
          <w:szCs w:val="32"/>
          <w:lang w:val="en-IN"/>
        </w:rPr>
      </w:pPr>
    </w:p>
    <w:p w:rsidR="00CE6705" w:rsidRPr="00CF4634" w:rsidRDefault="00CE6705" w:rsidP="00EB1E74">
      <w:pPr>
        <w:tabs>
          <w:tab w:val="left" w:pos="2520"/>
        </w:tabs>
        <w:spacing w:before="60" w:after="60"/>
        <w:jc w:val="both"/>
        <w:rPr>
          <w:b/>
          <w:sz w:val="28"/>
          <w:szCs w:val="28"/>
        </w:rPr>
      </w:pPr>
      <w:r w:rsidRPr="00CF4634">
        <w:rPr>
          <w:b/>
          <w:sz w:val="28"/>
          <w:szCs w:val="28"/>
          <w:lang w:val="en-IN"/>
        </w:rPr>
        <w:t>4.2</w:t>
      </w:r>
      <w:r w:rsidR="00CF4634" w:rsidRPr="00CF4634">
        <w:rPr>
          <w:b/>
          <w:sz w:val="28"/>
          <w:szCs w:val="28"/>
          <w:lang w:val="en-IN"/>
        </w:rPr>
        <w:t xml:space="preserve"> LEVEL</w:t>
      </w:r>
      <w:r w:rsidRPr="00CF4634">
        <w:rPr>
          <w:b/>
          <w:sz w:val="28"/>
          <w:szCs w:val="28"/>
        </w:rPr>
        <w:t xml:space="preserve"> 0 DFD</w:t>
      </w:r>
    </w:p>
    <w:p w:rsidR="00CE6705" w:rsidRDefault="00486B16" w:rsidP="00EB1E74">
      <w:pPr>
        <w:tabs>
          <w:tab w:val="left" w:pos="2520"/>
        </w:tabs>
        <w:spacing w:before="60" w:after="60"/>
        <w:jc w:val="both"/>
        <w:rPr>
          <w:b/>
          <w:sz w:val="32"/>
          <w:szCs w:val="32"/>
        </w:rPr>
      </w:pPr>
      <w:r>
        <w:rPr>
          <w:b/>
          <w:sz w:val="32"/>
          <w:szCs w:val="32"/>
        </w:rPr>
        <w:t xml:space="preserve"> </w:t>
      </w:r>
    </w:p>
    <w:p w:rsidR="00CE6705" w:rsidRPr="00EB1E74" w:rsidRDefault="00486B16" w:rsidP="00EB1E74">
      <w:pPr>
        <w:tabs>
          <w:tab w:val="left" w:pos="2520"/>
        </w:tabs>
        <w:spacing w:before="60" w:after="60"/>
        <w:jc w:val="both"/>
        <w:rPr>
          <w:b/>
          <w:sz w:val="32"/>
          <w:szCs w:val="32"/>
          <w:lang w:val="en-IN"/>
        </w:rPr>
      </w:pPr>
      <w:r>
        <w:rPr>
          <w:b/>
          <w:sz w:val="32"/>
          <w:szCs w:val="32"/>
          <w:lang w:val="en-IN"/>
        </w:rPr>
        <w:t xml:space="preserve">            </w:t>
      </w:r>
      <w:r w:rsidR="00CE6705">
        <w:rPr>
          <w:b/>
          <w:noProof/>
          <w:sz w:val="32"/>
          <w:szCs w:val="32"/>
          <w:lang w:val="en-IN" w:eastAsia="en-IN"/>
        </w:rPr>
        <w:drawing>
          <wp:inline distT="0" distB="0" distL="0" distR="0">
            <wp:extent cx="3772426" cy="21624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5).png"/>
                    <pic:cNvPicPr/>
                  </pic:nvPicPr>
                  <pic:blipFill>
                    <a:blip r:embed="rId18">
                      <a:extLst>
                        <a:ext uri="{28A0092B-C50C-407E-A947-70E740481C1C}">
                          <a14:useLocalDpi xmlns:a14="http://schemas.microsoft.com/office/drawing/2010/main" val="0"/>
                        </a:ext>
                      </a:extLst>
                    </a:blip>
                    <a:stretch>
                      <a:fillRect/>
                    </a:stretch>
                  </pic:blipFill>
                  <pic:spPr>
                    <a:xfrm>
                      <a:off x="0" y="0"/>
                      <a:ext cx="3772426" cy="2162477"/>
                    </a:xfrm>
                    <a:prstGeom prst="rect">
                      <a:avLst/>
                    </a:prstGeom>
                  </pic:spPr>
                </pic:pic>
              </a:graphicData>
            </a:graphic>
          </wp:inline>
        </w:drawing>
      </w:r>
    </w:p>
    <w:p w:rsidR="00EB1E74" w:rsidRDefault="00644401" w:rsidP="00C0659C">
      <w:pPr>
        <w:tabs>
          <w:tab w:val="left" w:pos="2520"/>
        </w:tabs>
        <w:spacing w:before="60" w:after="60"/>
        <w:jc w:val="center"/>
        <w:rPr>
          <w:b/>
          <w:sz w:val="32"/>
          <w:szCs w:val="32"/>
          <w:lang w:val="en-IN"/>
        </w:rPr>
      </w:pPr>
      <w:r>
        <w:rPr>
          <w:b/>
          <w:noProof/>
          <w:sz w:val="32"/>
          <w:szCs w:val="32"/>
          <w:lang w:val="en-IN" w:eastAsia="en-IN"/>
        </w:rPr>
        <w:pict>
          <v:shape id="_x0000_s1031" type="#_x0000_t202" style="position:absolute;left:0;text-align:left;margin-left:177.05pt;margin-top:-.05pt;width:65.5pt;height:19.7pt;z-index:251662336" filled="f" stroked="f">
            <v:textbox>
              <w:txbxContent>
                <w:p w:rsidR="00C0659C" w:rsidRPr="00E74C73" w:rsidRDefault="00C0659C" w:rsidP="00C0659C">
                  <w:pPr>
                    <w:rPr>
                      <w:lang w:val="en-IN"/>
                    </w:rPr>
                  </w:pPr>
                  <w:r>
                    <w:rPr>
                      <w:lang w:val="en-IN"/>
                    </w:rPr>
                    <w:t xml:space="preserve">Figure: 5 </w:t>
                  </w:r>
                </w:p>
              </w:txbxContent>
            </v:textbox>
          </v:shape>
        </w:pict>
      </w:r>
    </w:p>
    <w:p w:rsidR="00486B16" w:rsidRDefault="00486B16" w:rsidP="00CE6705">
      <w:pPr>
        <w:tabs>
          <w:tab w:val="left" w:pos="2520"/>
        </w:tabs>
        <w:spacing w:before="60" w:after="60"/>
        <w:jc w:val="both"/>
        <w:rPr>
          <w:b/>
          <w:sz w:val="32"/>
          <w:szCs w:val="32"/>
          <w:lang w:val="en-IN"/>
        </w:rPr>
      </w:pPr>
    </w:p>
    <w:p w:rsidR="00486B16" w:rsidRDefault="00486B16" w:rsidP="00CE6705">
      <w:pPr>
        <w:tabs>
          <w:tab w:val="left" w:pos="2520"/>
        </w:tabs>
        <w:spacing w:before="60" w:after="60"/>
        <w:jc w:val="both"/>
        <w:rPr>
          <w:b/>
          <w:sz w:val="32"/>
          <w:szCs w:val="32"/>
          <w:lang w:val="en-IN"/>
        </w:rPr>
      </w:pPr>
    </w:p>
    <w:p w:rsidR="00486B16" w:rsidRDefault="00486B16" w:rsidP="00CE6705">
      <w:pPr>
        <w:tabs>
          <w:tab w:val="left" w:pos="2520"/>
        </w:tabs>
        <w:spacing w:before="60" w:after="60"/>
        <w:jc w:val="both"/>
        <w:rPr>
          <w:b/>
          <w:sz w:val="32"/>
          <w:szCs w:val="32"/>
          <w:lang w:val="en-IN"/>
        </w:rPr>
      </w:pPr>
    </w:p>
    <w:p w:rsidR="00486B16" w:rsidRDefault="00486B16" w:rsidP="00CE6705">
      <w:pPr>
        <w:tabs>
          <w:tab w:val="left" w:pos="2520"/>
        </w:tabs>
        <w:spacing w:before="60" w:after="60"/>
        <w:jc w:val="both"/>
        <w:rPr>
          <w:b/>
          <w:sz w:val="32"/>
          <w:szCs w:val="32"/>
          <w:lang w:val="en-IN"/>
        </w:rPr>
      </w:pPr>
    </w:p>
    <w:p w:rsidR="00486B16" w:rsidRPr="00CF4634" w:rsidRDefault="00486B16" w:rsidP="00CE6705">
      <w:pPr>
        <w:tabs>
          <w:tab w:val="left" w:pos="2520"/>
        </w:tabs>
        <w:spacing w:before="60" w:after="60"/>
        <w:jc w:val="both"/>
        <w:rPr>
          <w:b/>
          <w:sz w:val="28"/>
          <w:szCs w:val="28"/>
        </w:rPr>
      </w:pPr>
      <w:r w:rsidRPr="00CF4634">
        <w:rPr>
          <w:b/>
          <w:sz w:val="28"/>
          <w:szCs w:val="28"/>
          <w:lang w:val="en-IN"/>
        </w:rPr>
        <w:lastRenderedPageBreak/>
        <w:t xml:space="preserve">4.3 </w:t>
      </w:r>
      <w:r w:rsidR="00CF4634" w:rsidRPr="00CF4634">
        <w:rPr>
          <w:b/>
          <w:sz w:val="28"/>
          <w:szCs w:val="28"/>
        </w:rPr>
        <w:t>DETAILED DFD FOR THE PROPOSED SYSTEM</w:t>
      </w:r>
    </w:p>
    <w:p w:rsidR="00486B16" w:rsidRDefault="00486B16" w:rsidP="00CE6705">
      <w:pPr>
        <w:tabs>
          <w:tab w:val="left" w:pos="2520"/>
        </w:tabs>
        <w:spacing w:before="60" w:after="60"/>
        <w:jc w:val="both"/>
        <w:rPr>
          <w:b/>
          <w:sz w:val="32"/>
          <w:szCs w:val="32"/>
        </w:rPr>
      </w:pPr>
    </w:p>
    <w:p w:rsidR="00486B16" w:rsidRDefault="00FD2FC9" w:rsidP="00CE6705">
      <w:pPr>
        <w:tabs>
          <w:tab w:val="left" w:pos="2520"/>
        </w:tabs>
        <w:spacing w:before="60" w:after="60"/>
        <w:jc w:val="both"/>
        <w:rPr>
          <w:b/>
          <w:sz w:val="32"/>
          <w:szCs w:val="32"/>
          <w:lang w:val="en-IN"/>
        </w:rPr>
      </w:pPr>
      <w:r>
        <w:rPr>
          <w:b/>
          <w:noProof/>
          <w:sz w:val="32"/>
          <w:szCs w:val="32"/>
          <w:lang w:val="en-IN" w:eastAsia="en-IN"/>
        </w:rPr>
        <w:drawing>
          <wp:inline distT="0" distB="0" distL="0" distR="0">
            <wp:extent cx="5502275" cy="363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3).png"/>
                    <pic:cNvPicPr/>
                  </pic:nvPicPr>
                  <pic:blipFill>
                    <a:blip r:embed="rId19">
                      <a:extLst>
                        <a:ext uri="{28A0092B-C50C-407E-A947-70E740481C1C}">
                          <a14:useLocalDpi xmlns:a14="http://schemas.microsoft.com/office/drawing/2010/main" val="0"/>
                        </a:ext>
                      </a:extLst>
                    </a:blip>
                    <a:stretch>
                      <a:fillRect/>
                    </a:stretch>
                  </pic:blipFill>
                  <pic:spPr>
                    <a:xfrm>
                      <a:off x="0" y="0"/>
                      <a:ext cx="5502275" cy="3636010"/>
                    </a:xfrm>
                    <a:prstGeom prst="rect">
                      <a:avLst/>
                    </a:prstGeom>
                  </pic:spPr>
                </pic:pic>
              </a:graphicData>
            </a:graphic>
          </wp:inline>
        </w:drawing>
      </w:r>
    </w:p>
    <w:p w:rsidR="00486B16" w:rsidRDefault="00644401" w:rsidP="0084638C">
      <w:pPr>
        <w:tabs>
          <w:tab w:val="left" w:pos="2520"/>
        </w:tabs>
        <w:spacing w:before="60" w:after="60"/>
        <w:jc w:val="center"/>
        <w:rPr>
          <w:b/>
          <w:sz w:val="32"/>
          <w:szCs w:val="32"/>
          <w:lang w:val="en-IN"/>
        </w:rPr>
      </w:pPr>
      <w:r>
        <w:rPr>
          <w:b/>
          <w:noProof/>
          <w:sz w:val="32"/>
          <w:szCs w:val="32"/>
          <w:lang w:val="en-IN" w:eastAsia="en-IN"/>
        </w:rPr>
        <w:pict>
          <v:shape id="_x0000_s1032" type="#_x0000_t202" style="position:absolute;left:0;text-align:left;margin-left:170.15pt;margin-top:-.1pt;width:65.5pt;height:19.7pt;z-index:251663360" filled="f" stroked="f">
            <v:textbox>
              <w:txbxContent>
                <w:p w:rsidR="0084638C" w:rsidRPr="00E74C73" w:rsidRDefault="0084638C" w:rsidP="0084638C">
                  <w:pPr>
                    <w:rPr>
                      <w:lang w:val="en-IN"/>
                    </w:rPr>
                  </w:pPr>
                  <w:r>
                    <w:rPr>
                      <w:lang w:val="en-IN"/>
                    </w:rPr>
                    <w:t>Figure: 6</w:t>
                  </w:r>
                </w:p>
              </w:txbxContent>
            </v:textbox>
          </v:shape>
        </w:pict>
      </w:r>
    </w:p>
    <w:p w:rsidR="0084638C" w:rsidRDefault="0084638C" w:rsidP="00CE6705">
      <w:pPr>
        <w:tabs>
          <w:tab w:val="left" w:pos="2520"/>
        </w:tabs>
        <w:spacing w:before="60" w:after="60"/>
        <w:jc w:val="both"/>
        <w:rPr>
          <w:b/>
          <w:sz w:val="32"/>
          <w:szCs w:val="32"/>
          <w:lang w:val="en-IN"/>
        </w:rPr>
      </w:pPr>
    </w:p>
    <w:p w:rsidR="00486B16" w:rsidRPr="00CF4634" w:rsidRDefault="00486B16" w:rsidP="00CE6705">
      <w:pPr>
        <w:tabs>
          <w:tab w:val="left" w:pos="2520"/>
        </w:tabs>
        <w:spacing w:before="60" w:after="60"/>
        <w:jc w:val="both"/>
        <w:rPr>
          <w:b/>
          <w:sz w:val="28"/>
          <w:szCs w:val="28"/>
          <w:lang w:val="en-IN"/>
        </w:rPr>
      </w:pPr>
      <w:r w:rsidRPr="00CF4634">
        <w:rPr>
          <w:b/>
          <w:sz w:val="28"/>
          <w:szCs w:val="28"/>
          <w:lang w:val="en-IN"/>
        </w:rPr>
        <w:t xml:space="preserve">4.4 </w:t>
      </w:r>
      <w:r w:rsidR="00CF4634" w:rsidRPr="00CF4634">
        <w:rPr>
          <w:b/>
          <w:sz w:val="28"/>
          <w:szCs w:val="28"/>
          <w:lang w:val="en-IN"/>
        </w:rPr>
        <w:t>ACTIVIY DIAGRAM</w:t>
      </w:r>
    </w:p>
    <w:p w:rsidR="00486B16" w:rsidRDefault="00486B16" w:rsidP="00CE6705">
      <w:pPr>
        <w:tabs>
          <w:tab w:val="left" w:pos="2520"/>
        </w:tabs>
        <w:spacing w:before="60" w:after="60"/>
        <w:jc w:val="both"/>
        <w:rPr>
          <w:b/>
          <w:sz w:val="32"/>
          <w:szCs w:val="32"/>
          <w:lang w:val="en-IN"/>
        </w:rPr>
      </w:pPr>
    </w:p>
    <w:p w:rsidR="00486B16" w:rsidRDefault="00820EE0" w:rsidP="00CE6705">
      <w:pPr>
        <w:tabs>
          <w:tab w:val="left" w:pos="2520"/>
        </w:tabs>
        <w:spacing w:before="60" w:after="60"/>
        <w:jc w:val="both"/>
        <w:rPr>
          <w:b/>
          <w:sz w:val="32"/>
          <w:szCs w:val="32"/>
          <w:lang w:val="en-IN"/>
        </w:rPr>
      </w:pPr>
      <w:r>
        <w:rPr>
          <w:b/>
          <w:noProof/>
          <w:sz w:val="32"/>
          <w:szCs w:val="32"/>
          <w:lang w:val="en-IN" w:eastAsia="en-IN"/>
        </w:rPr>
        <w:drawing>
          <wp:inline distT="0" distB="0" distL="0" distR="0">
            <wp:extent cx="5502275" cy="3736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2).png"/>
                    <pic:cNvPicPr/>
                  </pic:nvPicPr>
                  <pic:blipFill>
                    <a:blip r:embed="rId20">
                      <a:extLst>
                        <a:ext uri="{28A0092B-C50C-407E-A947-70E740481C1C}">
                          <a14:useLocalDpi xmlns:a14="http://schemas.microsoft.com/office/drawing/2010/main" val="0"/>
                        </a:ext>
                      </a:extLst>
                    </a:blip>
                    <a:stretch>
                      <a:fillRect/>
                    </a:stretch>
                  </pic:blipFill>
                  <pic:spPr>
                    <a:xfrm>
                      <a:off x="0" y="0"/>
                      <a:ext cx="5502275" cy="3736975"/>
                    </a:xfrm>
                    <a:prstGeom prst="rect">
                      <a:avLst/>
                    </a:prstGeom>
                  </pic:spPr>
                </pic:pic>
              </a:graphicData>
            </a:graphic>
          </wp:inline>
        </w:drawing>
      </w:r>
    </w:p>
    <w:p w:rsidR="00657111" w:rsidRPr="00812937" w:rsidRDefault="00644401" w:rsidP="00812937">
      <w:pPr>
        <w:tabs>
          <w:tab w:val="left" w:pos="2520"/>
        </w:tabs>
        <w:spacing w:before="60" w:after="60"/>
        <w:jc w:val="center"/>
        <w:rPr>
          <w:b/>
          <w:sz w:val="32"/>
          <w:szCs w:val="32"/>
        </w:rPr>
      </w:pPr>
      <w:r>
        <w:rPr>
          <w:b/>
          <w:noProof/>
          <w:sz w:val="32"/>
          <w:szCs w:val="32"/>
          <w:lang w:val="en-IN" w:eastAsia="en-IN"/>
        </w:rPr>
        <w:pict>
          <v:shape id="_x0000_s1034" type="#_x0000_t202" style="position:absolute;left:0;text-align:left;margin-left:182.15pt;margin-top:3.65pt;width:65.5pt;height:19.7pt;z-index:251664384" filled="f" stroked="f">
            <v:textbox style="mso-next-textbox:#_x0000_s1034">
              <w:txbxContent>
                <w:p w:rsidR="00242032" w:rsidRPr="00E74C73" w:rsidRDefault="00242032" w:rsidP="00242032">
                  <w:pPr>
                    <w:rPr>
                      <w:lang w:val="en-IN"/>
                    </w:rPr>
                  </w:pPr>
                  <w:r>
                    <w:rPr>
                      <w:lang w:val="en-IN"/>
                    </w:rPr>
                    <w:t xml:space="preserve">Figure: 7 </w:t>
                  </w:r>
                </w:p>
              </w:txbxContent>
            </v:textbox>
          </v:shape>
        </w:pict>
      </w:r>
    </w:p>
    <w:p w:rsidR="00486B16" w:rsidRDefault="00DB2EED" w:rsidP="00CE6705">
      <w:pPr>
        <w:tabs>
          <w:tab w:val="left" w:pos="2520"/>
        </w:tabs>
        <w:spacing w:before="60" w:after="60"/>
        <w:jc w:val="both"/>
        <w:rPr>
          <w:b/>
          <w:sz w:val="32"/>
          <w:szCs w:val="32"/>
          <w:lang w:val="en-IN"/>
        </w:rPr>
      </w:pPr>
      <w:r>
        <w:rPr>
          <w:b/>
          <w:sz w:val="32"/>
          <w:szCs w:val="32"/>
          <w:lang w:val="en-IN"/>
        </w:rPr>
        <w:lastRenderedPageBreak/>
        <w:t xml:space="preserve">5. </w:t>
      </w:r>
      <w:r w:rsidR="00494239">
        <w:rPr>
          <w:b/>
          <w:sz w:val="32"/>
          <w:szCs w:val="32"/>
          <w:lang w:val="en-IN"/>
        </w:rPr>
        <w:t>IMPLEMENTATION</w:t>
      </w:r>
    </w:p>
    <w:p w:rsidR="00494239" w:rsidRDefault="00494239" w:rsidP="00CE6705">
      <w:pPr>
        <w:tabs>
          <w:tab w:val="left" w:pos="2520"/>
        </w:tabs>
        <w:spacing w:before="60" w:after="60"/>
        <w:jc w:val="both"/>
        <w:rPr>
          <w:b/>
          <w:sz w:val="32"/>
          <w:szCs w:val="32"/>
          <w:lang w:val="en-IN"/>
        </w:rPr>
      </w:pPr>
    </w:p>
    <w:p w:rsidR="00DB2EED" w:rsidRPr="00CF4634" w:rsidRDefault="00DB2EED" w:rsidP="00CE6705">
      <w:pPr>
        <w:tabs>
          <w:tab w:val="left" w:pos="2520"/>
        </w:tabs>
        <w:spacing w:before="60" w:after="60"/>
        <w:jc w:val="both"/>
        <w:rPr>
          <w:b/>
          <w:sz w:val="28"/>
          <w:szCs w:val="28"/>
          <w:lang w:val="en-IN"/>
        </w:rPr>
      </w:pPr>
      <w:r w:rsidRPr="00CF4634">
        <w:rPr>
          <w:b/>
          <w:sz w:val="28"/>
          <w:szCs w:val="28"/>
          <w:lang w:val="en-IN"/>
        </w:rPr>
        <w:t xml:space="preserve">5.1 </w:t>
      </w:r>
      <w:r w:rsidR="00CF4634" w:rsidRPr="00CF4634">
        <w:rPr>
          <w:b/>
          <w:sz w:val="28"/>
          <w:szCs w:val="28"/>
          <w:lang w:val="en-IN"/>
        </w:rPr>
        <w:t>PROPOSED METHODOLOGY</w:t>
      </w:r>
    </w:p>
    <w:p w:rsidR="00DB2EED" w:rsidRDefault="00DB2EED" w:rsidP="00CE6705">
      <w:pPr>
        <w:tabs>
          <w:tab w:val="left" w:pos="2520"/>
        </w:tabs>
        <w:spacing w:before="60" w:after="60"/>
        <w:jc w:val="both"/>
        <w:rPr>
          <w:b/>
          <w:sz w:val="32"/>
          <w:szCs w:val="32"/>
          <w:lang w:val="en-IN"/>
        </w:rPr>
      </w:pPr>
    </w:p>
    <w:p w:rsidR="00DB2EED" w:rsidRDefault="002075E4" w:rsidP="00CE6705">
      <w:pPr>
        <w:tabs>
          <w:tab w:val="left" w:pos="2520"/>
        </w:tabs>
        <w:spacing w:before="60" w:after="60"/>
        <w:jc w:val="both"/>
        <w:rPr>
          <w:b/>
          <w:sz w:val="32"/>
          <w:szCs w:val="32"/>
          <w:lang w:val="en-IN"/>
        </w:rPr>
      </w:pPr>
      <w:r>
        <w:rPr>
          <w:b/>
          <w:noProof/>
          <w:sz w:val="32"/>
          <w:szCs w:val="32"/>
          <w:lang w:val="en-IN" w:eastAsia="en-IN"/>
        </w:rPr>
        <w:drawing>
          <wp:inline distT="0" distB="0" distL="0" distR="0" wp14:anchorId="3E078EAD" wp14:editId="42F949A8">
            <wp:extent cx="5564038" cy="310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I2tTjCkMHlQ-r73eRn4ZQ.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2646" cy="3104733"/>
                    </a:xfrm>
                    <a:prstGeom prst="rect">
                      <a:avLst/>
                    </a:prstGeom>
                  </pic:spPr>
                </pic:pic>
              </a:graphicData>
            </a:graphic>
          </wp:inline>
        </w:drawing>
      </w:r>
    </w:p>
    <w:p w:rsidR="002075E4" w:rsidRDefault="00644401" w:rsidP="00CE6705">
      <w:pPr>
        <w:tabs>
          <w:tab w:val="left" w:pos="2520"/>
        </w:tabs>
        <w:spacing w:before="60" w:after="60"/>
        <w:jc w:val="both"/>
        <w:rPr>
          <w:b/>
          <w:sz w:val="32"/>
          <w:szCs w:val="32"/>
          <w:lang w:val="en-IN"/>
        </w:rPr>
      </w:pPr>
      <w:r>
        <w:rPr>
          <w:b/>
          <w:noProof/>
          <w:sz w:val="32"/>
          <w:szCs w:val="32"/>
          <w:lang w:val="en-IN" w:eastAsia="en-IN"/>
        </w:rPr>
        <w:pict>
          <v:shape id="_x0000_s1035" type="#_x0000_t202" style="position:absolute;left:0;text-align:left;margin-left:190.3pt;margin-top:4.65pt;width:65.5pt;height:19.7pt;z-index:251665408" filled="f" stroked="f">
            <v:textbox>
              <w:txbxContent>
                <w:p w:rsidR="008B1E16" w:rsidRPr="00E74C73" w:rsidRDefault="008B1E16" w:rsidP="008B1E16">
                  <w:pPr>
                    <w:rPr>
                      <w:lang w:val="en-IN"/>
                    </w:rPr>
                  </w:pPr>
                  <w:r>
                    <w:rPr>
                      <w:lang w:val="en-IN"/>
                    </w:rPr>
                    <w:t>Figure: 8</w:t>
                  </w:r>
                </w:p>
              </w:txbxContent>
            </v:textbox>
          </v:shape>
        </w:pict>
      </w:r>
    </w:p>
    <w:p w:rsidR="00494239" w:rsidRDefault="00494239" w:rsidP="008B1E16">
      <w:pPr>
        <w:tabs>
          <w:tab w:val="left" w:pos="2520"/>
        </w:tabs>
        <w:spacing w:before="60" w:after="60"/>
        <w:jc w:val="center"/>
        <w:rPr>
          <w:b/>
          <w:sz w:val="32"/>
          <w:szCs w:val="32"/>
          <w:lang w:val="en-IN"/>
        </w:rPr>
      </w:pPr>
    </w:p>
    <w:p w:rsidR="008B1E16" w:rsidRDefault="008B1E16" w:rsidP="008B1E16">
      <w:pPr>
        <w:tabs>
          <w:tab w:val="left" w:pos="2520"/>
        </w:tabs>
        <w:spacing w:before="60" w:after="60"/>
        <w:jc w:val="center"/>
        <w:rPr>
          <w:b/>
          <w:sz w:val="32"/>
          <w:szCs w:val="32"/>
          <w:lang w:val="en-IN"/>
        </w:rPr>
      </w:pPr>
    </w:p>
    <w:p w:rsidR="002075E4" w:rsidRDefault="002075E4" w:rsidP="00494239">
      <w:pPr>
        <w:tabs>
          <w:tab w:val="left" w:pos="2520"/>
        </w:tabs>
        <w:spacing w:before="60" w:after="60"/>
        <w:jc w:val="both"/>
        <w:rPr>
          <w:spacing w:val="-1"/>
          <w:sz w:val="24"/>
          <w:szCs w:val="24"/>
          <w:shd w:val="clear" w:color="auto" w:fill="FFFFFF"/>
        </w:rPr>
      </w:pPr>
      <w:r>
        <w:rPr>
          <w:sz w:val="24"/>
          <w:szCs w:val="24"/>
          <w:lang w:val="en-IN"/>
        </w:rPr>
        <w:t xml:space="preserve">This </w:t>
      </w:r>
      <w:r w:rsidRPr="002075E4">
        <w:rPr>
          <w:spacing w:val="-1"/>
          <w:sz w:val="24"/>
          <w:szCs w:val="24"/>
          <w:shd w:val="clear" w:color="auto" w:fill="FFFFFF"/>
        </w:rPr>
        <w:t>is the detailed network architecture used for trai</w:t>
      </w:r>
      <w:r>
        <w:rPr>
          <w:spacing w:val="-1"/>
          <w:sz w:val="24"/>
          <w:szCs w:val="24"/>
          <w:shd w:val="clear" w:color="auto" w:fill="FFFFFF"/>
        </w:rPr>
        <w:t>ning the seq2seq Encoder -</w:t>
      </w:r>
      <w:r w:rsidRPr="002075E4">
        <w:rPr>
          <w:spacing w:val="-1"/>
          <w:sz w:val="24"/>
          <w:szCs w:val="24"/>
          <w:shd w:val="clear" w:color="auto" w:fill="FFFFFF"/>
        </w:rPr>
        <w:t> Decoder network</w:t>
      </w:r>
      <w:r>
        <w:rPr>
          <w:spacing w:val="-1"/>
          <w:sz w:val="24"/>
          <w:szCs w:val="24"/>
          <w:shd w:val="clear" w:color="auto" w:fill="FFFFFF"/>
        </w:rPr>
        <w:t xml:space="preserve"> (RNN network).</w:t>
      </w:r>
    </w:p>
    <w:p w:rsidR="002075E4" w:rsidRDefault="0029319E" w:rsidP="00494239">
      <w:pPr>
        <w:tabs>
          <w:tab w:val="left" w:pos="2520"/>
        </w:tabs>
        <w:spacing w:before="60" w:after="60"/>
        <w:jc w:val="both"/>
        <w:rPr>
          <w:spacing w:val="-1"/>
          <w:sz w:val="24"/>
          <w:szCs w:val="24"/>
          <w:shd w:val="clear" w:color="auto" w:fill="FFFFFF"/>
        </w:rPr>
      </w:pPr>
      <w:r>
        <w:rPr>
          <w:spacing w:val="-1"/>
          <w:sz w:val="24"/>
          <w:szCs w:val="24"/>
          <w:shd w:val="clear" w:color="auto" w:fill="FFFFFF"/>
        </w:rPr>
        <w:t xml:space="preserve">The first step is </w:t>
      </w:r>
      <w:r w:rsidRPr="0029319E">
        <w:rPr>
          <w:b/>
          <w:spacing w:val="-1"/>
          <w:sz w:val="24"/>
          <w:szCs w:val="24"/>
          <w:shd w:val="clear" w:color="auto" w:fill="FFFFFF"/>
        </w:rPr>
        <w:t>T</w:t>
      </w:r>
      <w:r w:rsidR="002075E4" w:rsidRPr="0029319E">
        <w:rPr>
          <w:b/>
          <w:spacing w:val="-1"/>
          <w:sz w:val="24"/>
          <w:szCs w:val="24"/>
          <w:shd w:val="clear" w:color="auto" w:fill="FFFFFF"/>
        </w:rPr>
        <w:t>raining the network</w:t>
      </w:r>
      <w:r w:rsidRPr="0029319E">
        <w:rPr>
          <w:rStyle w:val="Strong"/>
          <w:spacing w:val="-1"/>
          <w:sz w:val="24"/>
          <w:szCs w:val="24"/>
          <w:shd w:val="clear" w:color="auto" w:fill="FFFFFF"/>
        </w:rPr>
        <w:t>—</w:t>
      </w:r>
    </w:p>
    <w:p w:rsidR="002075E4" w:rsidRPr="002075E4" w:rsidRDefault="002075E4" w:rsidP="00494239">
      <w:pPr>
        <w:pStyle w:val="ListParagraph"/>
        <w:widowControl/>
        <w:numPr>
          <w:ilvl w:val="0"/>
          <w:numId w:val="32"/>
        </w:numPr>
        <w:shd w:val="clear" w:color="auto" w:fill="FFFFFF"/>
        <w:suppressAutoHyphens w:val="0"/>
        <w:autoSpaceDE/>
        <w:spacing w:before="100" w:beforeAutospacing="1" w:after="210"/>
        <w:jc w:val="both"/>
        <w:rPr>
          <w:spacing w:val="-1"/>
          <w:sz w:val="24"/>
          <w:szCs w:val="24"/>
          <w:lang w:val="en-IN" w:eastAsia="en-IN"/>
        </w:rPr>
      </w:pPr>
      <w:r w:rsidRPr="002075E4">
        <w:rPr>
          <w:spacing w:val="-1"/>
          <w:sz w:val="24"/>
          <w:szCs w:val="24"/>
          <w:lang w:val="en-IN" w:eastAsia="en-IN"/>
        </w:rPr>
        <w:t>Create one-hot character embedding for English and Hindi sentences. These will be the inputs to the encoder and the decoder. The Hindi one-hot character embeds will also be used as target data for loss function.</w:t>
      </w:r>
    </w:p>
    <w:p w:rsidR="002075E4" w:rsidRPr="002075E4" w:rsidRDefault="002075E4" w:rsidP="00494239">
      <w:pPr>
        <w:pStyle w:val="ListParagraph"/>
        <w:widowControl/>
        <w:numPr>
          <w:ilvl w:val="0"/>
          <w:numId w:val="32"/>
        </w:numPr>
        <w:shd w:val="clear" w:color="auto" w:fill="FFFFFF"/>
        <w:suppressAutoHyphens w:val="0"/>
        <w:autoSpaceDE/>
        <w:spacing w:before="100" w:beforeAutospacing="1" w:after="210"/>
        <w:jc w:val="both"/>
        <w:rPr>
          <w:spacing w:val="-1"/>
          <w:sz w:val="24"/>
          <w:szCs w:val="24"/>
          <w:lang w:val="en-IN" w:eastAsia="en-IN"/>
        </w:rPr>
      </w:pPr>
      <w:r w:rsidRPr="002075E4">
        <w:rPr>
          <w:spacing w:val="-1"/>
          <w:sz w:val="24"/>
          <w:szCs w:val="24"/>
          <w:lang w:val="en-IN" w:eastAsia="en-IN"/>
        </w:rPr>
        <w:t>Feed character by character embeds into the encoder till the end of the English sentence sequence.</w:t>
      </w:r>
    </w:p>
    <w:p w:rsidR="002075E4" w:rsidRPr="002075E4" w:rsidRDefault="002075E4" w:rsidP="00494239">
      <w:pPr>
        <w:pStyle w:val="ListParagraph"/>
        <w:widowControl/>
        <w:numPr>
          <w:ilvl w:val="0"/>
          <w:numId w:val="32"/>
        </w:numPr>
        <w:shd w:val="clear" w:color="auto" w:fill="FFFFFF"/>
        <w:suppressAutoHyphens w:val="0"/>
        <w:autoSpaceDE/>
        <w:spacing w:before="100" w:beforeAutospacing="1" w:after="210"/>
        <w:jc w:val="both"/>
        <w:rPr>
          <w:spacing w:val="-1"/>
          <w:sz w:val="24"/>
          <w:szCs w:val="24"/>
          <w:lang w:val="en-IN" w:eastAsia="en-IN"/>
        </w:rPr>
      </w:pPr>
      <w:r w:rsidRPr="002075E4">
        <w:rPr>
          <w:spacing w:val="-1"/>
          <w:sz w:val="24"/>
          <w:szCs w:val="24"/>
          <w:lang w:val="en-IN" w:eastAsia="en-IN"/>
        </w:rPr>
        <w:t>Obtain the final encoder states (hidden and cell states) and feed them into the decoder as its initial state.</w:t>
      </w:r>
    </w:p>
    <w:p w:rsidR="002075E4" w:rsidRPr="002075E4" w:rsidRDefault="002075E4" w:rsidP="00494239">
      <w:pPr>
        <w:pStyle w:val="ListParagraph"/>
        <w:widowControl/>
        <w:numPr>
          <w:ilvl w:val="0"/>
          <w:numId w:val="32"/>
        </w:numPr>
        <w:shd w:val="clear" w:color="auto" w:fill="FFFFFF"/>
        <w:suppressAutoHyphens w:val="0"/>
        <w:autoSpaceDE/>
        <w:spacing w:before="100" w:beforeAutospacing="1" w:after="210"/>
        <w:jc w:val="both"/>
        <w:rPr>
          <w:spacing w:val="-1"/>
          <w:sz w:val="24"/>
          <w:szCs w:val="24"/>
          <w:lang w:val="en-IN" w:eastAsia="en-IN"/>
        </w:rPr>
      </w:pPr>
      <w:r w:rsidRPr="002075E4">
        <w:rPr>
          <w:spacing w:val="-1"/>
          <w:sz w:val="24"/>
          <w:szCs w:val="24"/>
          <w:lang w:val="en-IN" w:eastAsia="en-IN"/>
        </w:rPr>
        <w:t xml:space="preserve">Decoder will have 3 inputs at every time step — 2 decoder states and the </w:t>
      </w:r>
      <w:r>
        <w:rPr>
          <w:spacing w:val="-1"/>
          <w:sz w:val="24"/>
          <w:szCs w:val="24"/>
          <w:lang w:val="en-IN" w:eastAsia="en-IN"/>
        </w:rPr>
        <w:t>Hindi</w:t>
      </w:r>
      <w:r w:rsidRPr="002075E4">
        <w:rPr>
          <w:spacing w:val="-1"/>
          <w:sz w:val="24"/>
          <w:szCs w:val="24"/>
          <w:lang w:val="en-IN" w:eastAsia="en-IN"/>
        </w:rPr>
        <w:t xml:space="preserve"> character embed fed to it character by character.</w:t>
      </w:r>
    </w:p>
    <w:p w:rsidR="002075E4" w:rsidRDefault="002075E4" w:rsidP="00494239">
      <w:pPr>
        <w:pStyle w:val="ListParagraph"/>
        <w:widowControl/>
        <w:numPr>
          <w:ilvl w:val="0"/>
          <w:numId w:val="32"/>
        </w:numPr>
        <w:shd w:val="clear" w:color="auto" w:fill="FFFFFF"/>
        <w:suppressAutoHyphens w:val="0"/>
        <w:autoSpaceDE/>
        <w:spacing w:before="100" w:beforeAutospacing="1"/>
        <w:jc w:val="both"/>
        <w:rPr>
          <w:spacing w:val="-1"/>
          <w:sz w:val="24"/>
          <w:szCs w:val="24"/>
          <w:lang w:val="en-IN" w:eastAsia="en-IN"/>
        </w:rPr>
      </w:pPr>
      <w:r w:rsidRPr="002075E4">
        <w:rPr>
          <w:spacing w:val="-1"/>
          <w:sz w:val="24"/>
          <w:szCs w:val="24"/>
          <w:lang w:val="en-IN" w:eastAsia="en-IN"/>
        </w:rPr>
        <w:t>At every step of the decoder, the output of the decoder is sent to softmax layer that is compared with the target data.</w:t>
      </w:r>
    </w:p>
    <w:p w:rsidR="00812937" w:rsidRDefault="00812937" w:rsidP="00812937">
      <w:pPr>
        <w:widowControl/>
        <w:shd w:val="clear" w:color="auto" w:fill="FFFFFF"/>
        <w:suppressAutoHyphens w:val="0"/>
        <w:autoSpaceDE/>
        <w:spacing w:before="100" w:beforeAutospacing="1"/>
        <w:jc w:val="both"/>
        <w:rPr>
          <w:spacing w:val="-1"/>
          <w:sz w:val="24"/>
          <w:szCs w:val="24"/>
          <w:lang w:val="en-IN" w:eastAsia="en-IN"/>
        </w:rPr>
      </w:pPr>
    </w:p>
    <w:p w:rsidR="00812937" w:rsidRPr="00812937" w:rsidRDefault="00812937" w:rsidP="00812937">
      <w:pPr>
        <w:widowControl/>
        <w:shd w:val="clear" w:color="auto" w:fill="FFFFFF"/>
        <w:suppressAutoHyphens w:val="0"/>
        <w:autoSpaceDE/>
        <w:spacing w:before="100" w:beforeAutospacing="1"/>
        <w:jc w:val="both"/>
        <w:rPr>
          <w:spacing w:val="-1"/>
          <w:sz w:val="24"/>
          <w:szCs w:val="24"/>
          <w:lang w:val="en-IN" w:eastAsia="en-IN"/>
        </w:rPr>
      </w:pPr>
    </w:p>
    <w:p w:rsidR="002075E4" w:rsidRDefault="0029319E" w:rsidP="00494239">
      <w:pPr>
        <w:widowControl/>
        <w:shd w:val="clear" w:color="auto" w:fill="FFFFFF"/>
        <w:suppressAutoHyphens w:val="0"/>
        <w:autoSpaceDE/>
        <w:spacing w:before="100" w:beforeAutospacing="1" w:after="210"/>
        <w:ind w:left="90"/>
        <w:jc w:val="both"/>
        <w:rPr>
          <w:rStyle w:val="Strong"/>
          <w:spacing w:val="-1"/>
          <w:sz w:val="24"/>
          <w:szCs w:val="24"/>
          <w:shd w:val="clear" w:color="auto" w:fill="FFFFFF"/>
        </w:rPr>
      </w:pPr>
      <w:r>
        <w:rPr>
          <w:spacing w:val="-1"/>
          <w:sz w:val="24"/>
          <w:szCs w:val="24"/>
          <w:lang w:val="en-IN" w:eastAsia="en-IN"/>
        </w:rPr>
        <w:lastRenderedPageBreak/>
        <w:t xml:space="preserve">The next step is </w:t>
      </w:r>
      <w:r w:rsidRPr="0029319E">
        <w:rPr>
          <w:rStyle w:val="Strong"/>
          <w:spacing w:val="-1"/>
          <w:sz w:val="24"/>
          <w:szCs w:val="24"/>
          <w:shd w:val="clear" w:color="auto" w:fill="FFFFFF"/>
        </w:rPr>
        <w:t>Testing (Inference mode) —</w:t>
      </w:r>
    </w:p>
    <w:p w:rsidR="00494239" w:rsidRPr="00812937" w:rsidRDefault="0029319E" w:rsidP="00812937">
      <w:pPr>
        <w:widowControl/>
        <w:shd w:val="clear" w:color="auto" w:fill="FFFFFF"/>
        <w:suppressAutoHyphens w:val="0"/>
        <w:autoSpaceDE/>
        <w:spacing w:before="100" w:beforeAutospacing="1" w:after="210"/>
        <w:ind w:left="90"/>
        <w:jc w:val="both"/>
        <w:rPr>
          <w:spacing w:val="-1"/>
          <w:sz w:val="24"/>
          <w:szCs w:val="24"/>
          <w:shd w:val="clear" w:color="auto" w:fill="FFFFFF"/>
        </w:rPr>
      </w:pPr>
      <w:r w:rsidRPr="0029319E">
        <w:rPr>
          <w:spacing w:val="-1"/>
          <w:sz w:val="24"/>
          <w:szCs w:val="24"/>
          <w:shd w:val="clear" w:color="auto" w:fill="FFFFFF"/>
        </w:rPr>
        <w:t>Below is the architecture used for inference models —The inference model will leverage all the network parameters learnt during training but we define them separately because the inputs and outputs during inference are different from what they were during training the network.</w:t>
      </w:r>
      <w:r>
        <w:rPr>
          <w:spacing w:val="-1"/>
          <w:sz w:val="24"/>
          <w:szCs w:val="24"/>
          <w:shd w:val="clear" w:color="auto" w:fill="FFFFFF"/>
        </w:rPr>
        <w:t xml:space="preserve"> Here </w:t>
      </w:r>
      <w:r w:rsidRPr="0029319E">
        <w:rPr>
          <w:spacing w:val="-1"/>
          <w:sz w:val="24"/>
          <w:szCs w:val="24"/>
          <w:shd w:val="clear" w:color="auto" w:fill="FFFFFF"/>
        </w:rPr>
        <w:t>we feed the new English sentence (one hot character embedded) vector as input sequence to the encoder model and obtain the final encoding states.</w:t>
      </w:r>
    </w:p>
    <w:p w:rsidR="002075E4" w:rsidRDefault="0029319E" w:rsidP="00CE6705">
      <w:pPr>
        <w:tabs>
          <w:tab w:val="left" w:pos="2520"/>
        </w:tabs>
        <w:spacing w:before="60" w:after="60"/>
        <w:jc w:val="both"/>
        <w:rPr>
          <w:sz w:val="24"/>
          <w:szCs w:val="24"/>
          <w:lang w:val="en-IN"/>
        </w:rPr>
      </w:pPr>
      <w:r>
        <w:rPr>
          <w:noProof/>
          <w:sz w:val="24"/>
          <w:szCs w:val="24"/>
          <w:lang w:val="en-IN" w:eastAsia="en-IN"/>
        </w:rPr>
        <w:drawing>
          <wp:inline distT="0" distB="0" distL="0" distR="0">
            <wp:extent cx="5658929" cy="340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YptRUTtVd9xUjwL-cVL3Q.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57512" cy="3406581"/>
                    </a:xfrm>
                    <a:prstGeom prst="rect">
                      <a:avLst/>
                    </a:prstGeom>
                  </pic:spPr>
                </pic:pic>
              </a:graphicData>
            </a:graphic>
          </wp:inline>
        </w:drawing>
      </w:r>
    </w:p>
    <w:p w:rsidR="0029319E" w:rsidRDefault="00644401" w:rsidP="00CE6705">
      <w:pPr>
        <w:tabs>
          <w:tab w:val="left" w:pos="2520"/>
        </w:tabs>
        <w:spacing w:before="60" w:after="60"/>
        <w:jc w:val="both"/>
        <w:rPr>
          <w:sz w:val="24"/>
          <w:szCs w:val="24"/>
          <w:lang w:val="en-IN"/>
        </w:rPr>
      </w:pPr>
      <w:r>
        <w:rPr>
          <w:noProof/>
          <w:sz w:val="24"/>
          <w:szCs w:val="24"/>
          <w:lang w:val="en-IN" w:eastAsia="en-IN"/>
        </w:rPr>
        <w:pict>
          <v:shape id="_x0000_s1036" type="#_x0000_t202" style="position:absolute;left:0;text-align:left;margin-left:193.4pt;margin-top:4.45pt;width:65.5pt;height:19.7pt;z-index:251666432" filled="f" stroked="f">
            <v:textbox>
              <w:txbxContent>
                <w:p w:rsidR="00833F19" w:rsidRPr="00E74C73" w:rsidRDefault="00833F19" w:rsidP="00833F19">
                  <w:pPr>
                    <w:rPr>
                      <w:lang w:val="en-IN"/>
                    </w:rPr>
                  </w:pPr>
                  <w:r>
                    <w:rPr>
                      <w:lang w:val="en-IN"/>
                    </w:rPr>
                    <w:t xml:space="preserve">Figure: 9 </w:t>
                  </w:r>
                </w:p>
              </w:txbxContent>
            </v:textbox>
          </v:shape>
        </w:pict>
      </w:r>
    </w:p>
    <w:p w:rsidR="00833F19" w:rsidRDefault="00833F19" w:rsidP="00833F19">
      <w:pPr>
        <w:tabs>
          <w:tab w:val="left" w:pos="2520"/>
        </w:tabs>
        <w:spacing w:before="60" w:after="60"/>
        <w:jc w:val="center"/>
        <w:rPr>
          <w:sz w:val="24"/>
          <w:szCs w:val="24"/>
          <w:lang w:val="en-IN"/>
        </w:rPr>
      </w:pPr>
    </w:p>
    <w:p w:rsidR="00833F19" w:rsidRPr="0029319E" w:rsidRDefault="00833F19" w:rsidP="00CE6705">
      <w:pPr>
        <w:tabs>
          <w:tab w:val="left" w:pos="2520"/>
        </w:tabs>
        <w:spacing w:before="60" w:after="60"/>
        <w:jc w:val="both"/>
        <w:rPr>
          <w:sz w:val="24"/>
          <w:szCs w:val="24"/>
          <w:lang w:val="en-IN"/>
        </w:rPr>
      </w:pPr>
    </w:p>
    <w:p w:rsidR="0029319E" w:rsidRDefault="0029319E" w:rsidP="00494239">
      <w:pPr>
        <w:tabs>
          <w:tab w:val="left" w:pos="2520"/>
        </w:tabs>
        <w:spacing w:before="60" w:after="60"/>
        <w:jc w:val="both"/>
        <w:rPr>
          <w:spacing w:val="-1"/>
          <w:sz w:val="24"/>
          <w:szCs w:val="24"/>
          <w:shd w:val="clear" w:color="auto" w:fill="FFFFFF"/>
        </w:rPr>
      </w:pPr>
      <w:r>
        <w:rPr>
          <w:spacing w:val="-1"/>
          <w:sz w:val="24"/>
          <w:szCs w:val="24"/>
          <w:shd w:val="clear" w:color="auto" w:fill="FFFFFF"/>
        </w:rPr>
        <w:t>Contrast this figure</w:t>
      </w:r>
      <w:r w:rsidRPr="0029319E">
        <w:rPr>
          <w:spacing w:val="-1"/>
          <w:sz w:val="24"/>
          <w:szCs w:val="24"/>
          <w:shd w:val="clear" w:color="auto" w:fill="FFFFFF"/>
        </w:rPr>
        <w:t xml:space="preserve"> with </w:t>
      </w:r>
      <w:r>
        <w:rPr>
          <w:spacing w:val="-1"/>
          <w:sz w:val="24"/>
          <w:szCs w:val="24"/>
          <w:shd w:val="clear" w:color="auto" w:fill="FFFFFF"/>
        </w:rPr>
        <w:t>previous figure</w:t>
      </w:r>
      <w:r w:rsidRPr="0029319E">
        <w:rPr>
          <w:spacing w:val="-1"/>
          <w:sz w:val="24"/>
          <w:szCs w:val="24"/>
          <w:shd w:val="clear" w:color="auto" w:fill="FFFFFF"/>
        </w:rPr>
        <w:t xml:space="preserve"> on the decoder side. The major changes can be seen are as below —</w:t>
      </w:r>
    </w:p>
    <w:p w:rsidR="0029319E" w:rsidRPr="0029319E" w:rsidRDefault="0029319E" w:rsidP="00494239">
      <w:pPr>
        <w:pStyle w:val="ListParagraph"/>
        <w:widowControl/>
        <w:numPr>
          <w:ilvl w:val="0"/>
          <w:numId w:val="36"/>
        </w:numPr>
        <w:shd w:val="clear" w:color="auto" w:fill="FFFFFF"/>
        <w:suppressAutoHyphens w:val="0"/>
        <w:autoSpaceDE/>
        <w:spacing w:before="100" w:beforeAutospacing="1" w:after="210"/>
        <w:jc w:val="both"/>
        <w:rPr>
          <w:spacing w:val="-1"/>
          <w:sz w:val="24"/>
          <w:szCs w:val="24"/>
          <w:lang w:val="en-IN" w:eastAsia="en-IN"/>
        </w:rPr>
      </w:pPr>
      <w:r w:rsidRPr="0029319E">
        <w:rPr>
          <w:spacing w:val="-1"/>
          <w:sz w:val="24"/>
          <w:szCs w:val="24"/>
          <w:lang w:val="en-IN" w:eastAsia="en-IN"/>
        </w:rPr>
        <w:t>At the first time step, the decoder has 3 inputs — the start tag ‘\t’ and the two encoder states. We inpu</w:t>
      </w:r>
      <w:r w:rsidR="00C5248C">
        <w:rPr>
          <w:spacing w:val="-1"/>
          <w:sz w:val="24"/>
          <w:szCs w:val="24"/>
          <w:lang w:val="en-IN" w:eastAsia="en-IN"/>
        </w:rPr>
        <w:t>t the first character as ‘\t’ (</w:t>
      </w:r>
      <w:r w:rsidRPr="0029319E">
        <w:rPr>
          <w:spacing w:val="-1"/>
          <w:sz w:val="24"/>
          <w:szCs w:val="24"/>
          <w:lang w:val="en-IN" w:eastAsia="en-IN"/>
        </w:rPr>
        <w:t>its one hot embed vector) into the first time step of the decoder.</w:t>
      </w:r>
    </w:p>
    <w:p w:rsidR="0029319E" w:rsidRPr="0029319E" w:rsidRDefault="0029319E" w:rsidP="00494239">
      <w:pPr>
        <w:pStyle w:val="ListParagraph"/>
        <w:widowControl/>
        <w:numPr>
          <w:ilvl w:val="0"/>
          <w:numId w:val="36"/>
        </w:numPr>
        <w:shd w:val="clear" w:color="auto" w:fill="FFFFFF"/>
        <w:suppressAutoHyphens w:val="0"/>
        <w:autoSpaceDE/>
        <w:spacing w:before="100" w:beforeAutospacing="1" w:after="210"/>
        <w:jc w:val="both"/>
        <w:rPr>
          <w:spacing w:val="-1"/>
          <w:sz w:val="24"/>
          <w:szCs w:val="24"/>
          <w:lang w:val="en-IN" w:eastAsia="en-IN"/>
        </w:rPr>
      </w:pPr>
      <w:r w:rsidRPr="0029319E">
        <w:rPr>
          <w:spacing w:val="-1"/>
          <w:sz w:val="24"/>
          <w:szCs w:val="24"/>
          <w:lang w:val="en-IN" w:eastAsia="en-IN"/>
        </w:rPr>
        <w:t>Then the decoder outputs the first predicted character (assume it is ‘V’).</w:t>
      </w:r>
    </w:p>
    <w:p w:rsidR="0029319E" w:rsidRPr="0029319E" w:rsidRDefault="0029319E" w:rsidP="00494239">
      <w:pPr>
        <w:pStyle w:val="ListParagraph"/>
        <w:widowControl/>
        <w:numPr>
          <w:ilvl w:val="0"/>
          <w:numId w:val="36"/>
        </w:numPr>
        <w:shd w:val="clear" w:color="auto" w:fill="FFFFFF"/>
        <w:suppressAutoHyphens w:val="0"/>
        <w:autoSpaceDE/>
        <w:spacing w:before="100" w:beforeAutospacing="1" w:after="210"/>
        <w:jc w:val="both"/>
        <w:rPr>
          <w:spacing w:val="-1"/>
          <w:sz w:val="24"/>
          <w:szCs w:val="24"/>
          <w:lang w:val="en-IN" w:eastAsia="en-IN"/>
        </w:rPr>
      </w:pPr>
      <w:r w:rsidRPr="0029319E">
        <w:rPr>
          <w:spacing w:val="-1"/>
          <w:sz w:val="24"/>
          <w:szCs w:val="24"/>
          <w:lang w:val="en-IN" w:eastAsia="en-IN"/>
        </w:rPr>
        <w:t xml:space="preserve">Observe how the blue lines are getting connected back into the decoder input for the next time step. So this predicted character ‘V’ will be fed as an input to the decoder at the next </w:t>
      </w:r>
      <w:r>
        <w:rPr>
          <w:spacing w:val="-1"/>
          <w:sz w:val="24"/>
          <w:szCs w:val="24"/>
          <w:lang w:val="en-IN" w:eastAsia="en-IN"/>
        </w:rPr>
        <w:t>time</w:t>
      </w:r>
      <w:r w:rsidRPr="0029319E">
        <w:rPr>
          <w:spacing w:val="-1"/>
          <w:sz w:val="24"/>
          <w:szCs w:val="24"/>
          <w:lang w:val="en-IN" w:eastAsia="en-IN"/>
        </w:rPr>
        <w:t>step.</w:t>
      </w:r>
    </w:p>
    <w:p w:rsidR="0029319E" w:rsidRPr="0029319E" w:rsidRDefault="0029319E" w:rsidP="00494239">
      <w:pPr>
        <w:widowControl/>
        <w:numPr>
          <w:ilvl w:val="0"/>
          <w:numId w:val="36"/>
        </w:numPr>
        <w:shd w:val="clear" w:color="auto" w:fill="FFFFFF"/>
        <w:suppressAutoHyphens w:val="0"/>
        <w:autoSpaceDE/>
        <w:spacing w:before="100" w:beforeAutospacing="1" w:after="210"/>
        <w:jc w:val="both"/>
        <w:rPr>
          <w:spacing w:val="-1"/>
          <w:sz w:val="24"/>
          <w:szCs w:val="24"/>
          <w:lang w:val="en-IN" w:eastAsia="en-IN"/>
        </w:rPr>
      </w:pPr>
      <w:r w:rsidRPr="0029319E">
        <w:rPr>
          <w:spacing w:val="-1"/>
          <w:sz w:val="24"/>
          <w:szCs w:val="24"/>
          <w:lang w:val="en-IN" w:eastAsia="en-IN"/>
        </w:rPr>
        <w:t>Also note that we only obtain the one hot embed vector of the predicted character using the np.argmax function on the output of the softmax layer at each timestep. So we do a reverse dictionary lookup on the index to obtain the actual character ‘V’.</w:t>
      </w:r>
    </w:p>
    <w:p w:rsidR="0029319E" w:rsidRPr="0029319E" w:rsidRDefault="0029319E" w:rsidP="00494239">
      <w:pPr>
        <w:widowControl/>
        <w:numPr>
          <w:ilvl w:val="0"/>
          <w:numId w:val="36"/>
        </w:numPr>
        <w:shd w:val="clear" w:color="auto" w:fill="FFFFFF"/>
        <w:suppressAutoHyphens w:val="0"/>
        <w:autoSpaceDE/>
        <w:spacing w:before="100" w:beforeAutospacing="1"/>
        <w:jc w:val="both"/>
        <w:rPr>
          <w:spacing w:val="-1"/>
          <w:sz w:val="24"/>
          <w:szCs w:val="24"/>
          <w:lang w:val="en-IN" w:eastAsia="en-IN"/>
        </w:rPr>
      </w:pPr>
      <w:r w:rsidRPr="0029319E">
        <w:rPr>
          <w:spacing w:val="-1"/>
          <w:sz w:val="24"/>
          <w:szCs w:val="24"/>
          <w:lang w:val="en-IN" w:eastAsia="en-IN"/>
        </w:rPr>
        <w:t>From next time step on wards the decoder still has 3 inputs but different from the first time step. They being — one hot encode of previous predicted character, previous decoder cell state and the previous decoder hidden state</w:t>
      </w:r>
    </w:p>
    <w:p w:rsidR="00CA7B03" w:rsidRDefault="00CA7B03" w:rsidP="00CE6705">
      <w:pPr>
        <w:tabs>
          <w:tab w:val="left" w:pos="2520"/>
        </w:tabs>
        <w:spacing w:before="60" w:after="60"/>
        <w:jc w:val="both"/>
        <w:rPr>
          <w:sz w:val="24"/>
          <w:szCs w:val="24"/>
          <w:lang w:val="en-IN"/>
        </w:rPr>
      </w:pPr>
    </w:p>
    <w:p w:rsidR="00812937" w:rsidRPr="00657111" w:rsidRDefault="00812937" w:rsidP="00812937">
      <w:pPr>
        <w:rPr>
          <w:b/>
          <w:sz w:val="32"/>
          <w:szCs w:val="32"/>
        </w:rPr>
      </w:pPr>
      <w:r w:rsidRPr="00657111">
        <w:rPr>
          <w:b/>
          <w:sz w:val="32"/>
          <w:szCs w:val="32"/>
        </w:rPr>
        <w:lastRenderedPageBreak/>
        <w:t>6. TESTING</w:t>
      </w:r>
    </w:p>
    <w:p w:rsidR="00812937" w:rsidRDefault="00812937" w:rsidP="00812937">
      <w:pPr>
        <w:rPr>
          <w:sz w:val="24"/>
          <w:szCs w:val="24"/>
        </w:rPr>
      </w:pPr>
    </w:p>
    <w:p w:rsidR="00812937" w:rsidRPr="00657111" w:rsidRDefault="00812937" w:rsidP="00812937">
      <w:pPr>
        <w:rPr>
          <w:b/>
          <w:sz w:val="28"/>
          <w:szCs w:val="28"/>
        </w:rPr>
      </w:pPr>
      <w:r w:rsidRPr="00657111">
        <w:rPr>
          <w:b/>
          <w:sz w:val="28"/>
          <w:szCs w:val="28"/>
        </w:rPr>
        <w:t>6.1 TEST CASES</w:t>
      </w:r>
    </w:p>
    <w:p w:rsidR="00812937" w:rsidRDefault="00812937" w:rsidP="00812937">
      <w:pPr>
        <w:rPr>
          <w:sz w:val="24"/>
          <w:szCs w:val="24"/>
        </w:rPr>
      </w:pPr>
    </w:p>
    <w:p w:rsidR="00812937" w:rsidRPr="00C86E74" w:rsidRDefault="00812937" w:rsidP="00812937">
      <w:pPr>
        <w:rPr>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9"/>
        <w:gridCol w:w="3474"/>
        <w:gridCol w:w="2049"/>
        <w:gridCol w:w="1985"/>
      </w:tblGrid>
      <w:tr w:rsidR="00812937" w:rsidRPr="00C86E74" w:rsidTr="00A607E5">
        <w:trPr>
          <w:trHeight w:val="667"/>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Test case id</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 xml:space="preserve">Input Description </w:t>
            </w:r>
          </w:p>
        </w:tc>
        <w:tc>
          <w:tcPr>
            <w:tcW w:w="204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Expected output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Actual output</w:t>
            </w:r>
          </w:p>
        </w:tc>
      </w:tr>
      <w:tr w:rsidR="00812937" w:rsidRPr="00C86E74" w:rsidTr="00A607E5">
        <w:trPr>
          <w:trHeight w:val="706"/>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1.</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Default="00812937" w:rsidP="00A607E5">
            <w:pPr>
              <w:rPr>
                <w:sz w:val="24"/>
                <w:szCs w:val="24"/>
                <w:lang w:eastAsia="en-US"/>
              </w:rPr>
            </w:pPr>
            <w:r>
              <w:rPr>
                <w:sz w:val="24"/>
                <w:szCs w:val="24"/>
                <w:lang w:eastAsia="en-US"/>
              </w:rPr>
              <w:t>Index out of range</w:t>
            </w:r>
          </w:p>
          <w:p w:rsidR="00812937" w:rsidRPr="00C86E74" w:rsidRDefault="00812937" w:rsidP="00A607E5">
            <w:pPr>
              <w:rPr>
                <w:sz w:val="24"/>
                <w:szCs w:val="24"/>
                <w:lang w:eastAsia="en-US"/>
              </w:rPr>
            </w:pPr>
            <w:r>
              <w:rPr>
                <w:sz w:val="24"/>
                <w:szCs w:val="24"/>
                <w:lang w:eastAsia="en-US"/>
              </w:rPr>
              <w:t>(&gt;1000 and &lt;0)</w:t>
            </w:r>
          </w:p>
        </w:tc>
        <w:tc>
          <w:tcPr>
            <w:tcW w:w="204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Pr>
                <w:sz w:val="24"/>
                <w:szCs w:val="24"/>
                <w:lang w:eastAsia="en-US"/>
              </w:rPr>
              <w:t>No output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812937" w:rsidRPr="00C86E74" w:rsidRDefault="00812937" w:rsidP="00A607E5">
            <w:pPr>
              <w:rPr>
                <w:sz w:val="24"/>
                <w:szCs w:val="24"/>
                <w:lang w:eastAsia="en-US"/>
              </w:rPr>
            </w:pPr>
            <w:r>
              <w:rPr>
                <w:sz w:val="24"/>
                <w:szCs w:val="24"/>
                <w:lang w:eastAsia="en-US"/>
              </w:rPr>
              <w:t>No output</w:t>
            </w:r>
          </w:p>
        </w:tc>
      </w:tr>
      <w:tr w:rsidR="00812937" w:rsidRPr="00C86E74" w:rsidTr="00A607E5">
        <w:trPr>
          <w:trHeight w:val="667"/>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2.</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tabs>
                <w:tab w:val="left" w:pos="960"/>
              </w:tabs>
              <w:rPr>
                <w:sz w:val="24"/>
                <w:szCs w:val="24"/>
                <w:lang w:eastAsia="en-US"/>
              </w:rPr>
            </w:pPr>
            <w:r>
              <w:rPr>
                <w:sz w:val="24"/>
                <w:szCs w:val="24"/>
                <w:lang w:eastAsia="en-US"/>
              </w:rPr>
              <w:t>Proper index value</w:t>
            </w:r>
          </w:p>
        </w:tc>
        <w:tc>
          <w:tcPr>
            <w:tcW w:w="204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Pr>
                <w:sz w:val="24"/>
                <w:szCs w:val="24"/>
              </w:rPr>
              <w:t>Correct output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812937" w:rsidRPr="00C86E74" w:rsidRDefault="00812937" w:rsidP="00A607E5">
            <w:pPr>
              <w:rPr>
                <w:sz w:val="24"/>
                <w:szCs w:val="24"/>
                <w:lang w:eastAsia="en-US"/>
              </w:rPr>
            </w:pPr>
            <w:r>
              <w:rPr>
                <w:sz w:val="24"/>
                <w:szCs w:val="24"/>
                <w:lang w:eastAsia="en-US"/>
              </w:rPr>
              <w:t>Correct output</w:t>
            </w:r>
          </w:p>
        </w:tc>
      </w:tr>
      <w:tr w:rsidR="00812937" w:rsidRPr="00C86E74" w:rsidTr="00A607E5">
        <w:trPr>
          <w:trHeight w:val="923"/>
        </w:trPr>
        <w:tc>
          <w:tcPr>
            <w:tcW w:w="1389"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sidRPr="00C86E74">
              <w:rPr>
                <w:sz w:val="24"/>
                <w:szCs w:val="24"/>
              </w:rPr>
              <w:t>3.</w:t>
            </w:r>
          </w:p>
        </w:tc>
        <w:tc>
          <w:tcPr>
            <w:tcW w:w="3474" w:type="dxa"/>
            <w:tcBorders>
              <w:top w:val="single" w:sz="4" w:space="0" w:color="000000"/>
              <w:left w:val="single" w:sz="4" w:space="0" w:color="000000"/>
              <w:bottom w:val="single" w:sz="4" w:space="0" w:color="000000"/>
              <w:right w:val="single" w:sz="4" w:space="0" w:color="000000"/>
            </w:tcBorders>
            <w:shd w:val="clear" w:color="auto" w:fill="auto"/>
            <w:hideMark/>
          </w:tcPr>
          <w:p w:rsidR="00812937" w:rsidRPr="00C86E74" w:rsidRDefault="00812937" w:rsidP="00A607E5">
            <w:pPr>
              <w:rPr>
                <w:sz w:val="24"/>
                <w:szCs w:val="24"/>
                <w:lang w:eastAsia="en-US"/>
              </w:rPr>
            </w:pPr>
            <w:r>
              <w:rPr>
                <w:sz w:val="24"/>
                <w:szCs w:val="24"/>
                <w:lang w:eastAsia="en-US"/>
              </w:rPr>
              <w:t>No index value</w:t>
            </w:r>
          </w:p>
        </w:tc>
        <w:tc>
          <w:tcPr>
            <w:tcW w:w="2049" w:type="dxa"/>
            <w:tcBorders>
              <w:top w:val="single" w:sz="4" w:space="0" w:color="000000"/>
              <w:left w:val="single" w:sz="4" w:space="0" w:color="000000"/>
              <w:bottom w:val="single" w:sz="4" w:space="0" w:color="000000"/>
              <w:right w:val="single" w:sz="4" w:space="0" w:color="000000"/>
            </w:tcBorders>
            <w:shd w:val="clear" w:color="auto" w:fill="auto"/>
          </w:tcPr>
          <w:p w:rsidR="00812937" w:rsidRPr="00C86E74" w:rsidRDefault="00812937" w:rsidP="00A607E5">
            <w:pPr>
              <w:rPr>
                <w:sz w:val="24"/>
                <w:szCs w:val="24"/>
                <w:lang w:eastAsia="en-US"/>
              </w:rPr>
            </w:pPr>
            <w:r>
              <w:rPr>
                <w:sz w:val="24"/>
                <w:szCs w:val="24"/>
                <w:lang w:eastAsia="en-US"/>
              </w:rPr>
              <w:t>No output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812937" w:rsidRPr="00C86E74" w:rsidRDefault="00812937" w:rsidP="00A607E5">
            <w:pPr>
              <w:rPr>
                <w:sz w:val="24"/>
                <w:szCs w:val="24"/>
                <w:lang w:eastAsia="en-US"/>
              </w:rPr>
            </w:pPr>
            <w:r>
              <w:rPr>
                <w:sz w:val="24"/>
                <w:szCs w:val="24"/>
                <w:lang w:eastAsia="en-US"/>
              </w:rPr>
              <w:t>No output</w:t>
            </w:r>
          </w:p>
        </w:tc>
      </w:tr>
      <w:tr w:rsidR="00812937" w:rsidRPr="00C86E74" w:rsidTr="00A607E5">
        <w:trPr>
          <w:trHeight w:val="923"/>
        </w:trPr>
        <w:tc>
          <w:tcPr>
            <w:tcW w:w="1389" w:type="dxa"/>
            <w:tcBorders>
              <w:top w:val="single" w:sz="4" w:space="0" w:color="000000"/>
              <w:left w:val="single" w:sz="4" w:space="0" w:color="000000"/>
              <w:bottom w:val="single" w:sz="4" w:space="0" w:color="000000"/>
              <w:right w:val="single" w:sz="4" w:space="0" w:color="000000"/>
            </w:tcBorders>
            <w:shd w:val="clear" w:color="auto" w:fill="auto"/>
          </w:tcPr>
          <w:p w:rsidR="00812937" w:rsidRPr="00C86E74" w:rsidRDefault="00812937" w:rsidP="00A607E5">
            <w:pPr>
              <w:rPr>
                <w:sz w:val="24"/>
                <w:szCs w:val="24"/>
              </w:rPr>
            </w:pPr>
            <w:r>
              <w:rPr>
                <w:sz w:val="24"/>
                <w:szCs w:val="24"/>
              </w:rPr>
              <w:t>4.</w:t>
            </w:r>
          </w:p>
        </w:tc>
        <w:tc>
          <w:tcPr>
            <w:tcW w:w="3474" w:type="dxa"/>
            <w:tcBorders>
              <w:top w:val="single" w:sz="4" w:space="0" w:color="000000"/>
              <w:left w:val="single" w:sz="4" w:space="0" w:color="000000"/>
              <w:bottom w:val="single" w:sz="4" w:space="0" w:color="000000"/>
              <w:right w:val="single" w:sz="4" w:space="0" w:color="000000"/>
            </w:tcBorders>
            <w:shd w:val="clear" w:color="auto" w:fill="auto"/>
          </w:tcPr>
          <w:p w:rsidR="00812937" w:rsidRDefault="00812937" w:rsidP="00A607E5">
            <w:pPr>
              <w:rPr>
                <w:sz w:val="24"/>
                <w:szCs w:val="24"/>
                <w:lang w:eastAsia="en-US"/>
              </w:rPr>
            </w:pPr>
            <w:r>
              <w:rPr>
                <w:sz w:val="24"/>
                <w:szCs w:val="24"/>
                <w:lang w:eastAsia="en-US"/>
              </w:rPr>
              <w:t>Input sentence in dataset is incorrect</w:t>
            </w:r>
          </w:p>
        </w:tc>
        <w:tc>
          <w:tcPr>
            <w:tcW w:w="2049" w:type="dxa"/>
            <w:tcBorders>
              <w:top w:val="single" w:sz="4" w:space="0" w:color="000000"/>
              <w:left w:val="single" w:sz="4" w:space="0" w:color="000000"/>
              <w:bottom w:val="single" w:sz="4" w:space="0" w:color="000000"/>
              <w:right w:val="single" w:sz="4" w:space="0" w:color="000000"/>
            </w:tcBorders>
            <w:shd w:val="clear" w:color="auto" w:fill="auto"/>
          </w:tcPr>
          <w:p w:rsidR="00812937" w:rsidRDefault="00812937" w:rsidP="00A607E5">
            <w:pPr>
              <w:rPr>
                <w:sz w:val="24"/>
                <w:szCs w:val="24"/>
                <w:lang w:eastAsia="en-US"/>
              </w:rPr>
            </w:pPr>
            <w:r>
              <w:rPr>
                <w:sz w:val="24"/>
                <w:szCs w:val="24"/>
                <w:lang w:eastAsia="en-US"/>
              </w:rPr>
              <w:t>System error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812937" w:rsidRDefault="00812937" w:rsidP="00A607E5">
            <w:pPr>
              <w:rPr>
                <w:sz w:val="24"/>
                <w:szCs w:val="24"/>
                <w:lang w:eastAsia="en-US"/>
              </w:rPr>
            </w:pPr>
            <w:r>
              <w:rPr>
                <w:sz w:val="24"/>
                <w:szCs w:val="24"/>
                <w:lang w:eastAsia="en-US"/>
              </w:rPr>
              <w:t>No output</w:t>
            </w:r>
          </w:p>
        </w:tc>
      </w:tr>
    </w:tbl>
    <w:p w:rsidR="00CA7B03" w:rsidRDefault="00CA7B03" w:rsidP="00CE6705">
      <w:pPr>
        <w:tabs>
          <w:tab w:val="left" w:pos="2520"/>
        </w:tabs>
        <w:spacing w:before="60" w:after="60"/>
        <w:jc w:val="both"/>
        <w:rPr>
          <w:sz w:val="24"/>
          <w:szCs w:val="24"/>
          <w:lang w:val="en-IN"/>
        </w:rPr>
      </w:pPr>
    </w:p>
    <w:p w:rsidR="00CA7B03" w:rsidRDefault="00CA7B03" w:rsidP="00CE6705">
      <w:pPr>
        <w:tabs>
          <w:tab w:val="left" w:pos="2520"/>
        </w:tabs>
        <w:spacing w:before="60" w:after="60"/>
        <w:jc w:val="both"/>
        <w:rPr>
          <w:sz w:val="24"/>
          <w:szCs w:val="24"/>
          <w:lang w:val="en-IN"/>
        </w:rPr>
      </w:pPr>
    </w:p>
    <w:p w:rsidR="00494239" w:rsidRDefault="00494239" w:rsidP="00CE6705">
      <w:pPr>
        <w:tabs>
          <w:tab w:val="left" w:pos="2520"/>
        </w:tabs>
        <w:spacing w:before="60" w:after="60"/>
        <w:jc w:val="both"/>
        <w:rPr>
          <w:sz w:val="24"/>
          <w:szCs w:val="24"/>
          <w:lang w:val="en-IN"/>
        </w:rPr>
      </w:pPr>
    </w:p>
    <w:p w:rsidR="00CA7B03" w:rsidRPr="00812937" w:rsidRDefault="00494239" w:rsidP="00812937">
      <w:pPr>
        <w:pStyle w:val="ListParagraph"/>
        <w:numPr>
          <w:ilvl w:val="0"/>
          <w:numId w:val="40"/>
        </w:numPr>
        <w:tabs>
          <w:tab w:val="left" w:pos="2520"/>
        </w:tabs>
        <w:spacing w:before="60" w:after="60"/>
        <w:rPr>
          <w:b/>
          <w:sz w:val="32"/>
          <w:szCs w:val="32"/>
          <w:lang w:val="en-IN"/>
        </w:rPr>
      </w:pPr>
      <w:r w:rsidRPr="00812937">
        <w:rPr>
          <w:b/>
          <w:sz w:val="32"/>
          <w:szCs w:val="32"/>
          <w:lang w:val="en-IN"/>
        </w:rPr>
        <w:t>RESULTS AND DISCUSSIONS</w:t>
      </w:r>
    </w:p>
    <w:p w:rsidR="00F15453" w:rsidRPr="00F15453" w:rsidRDefault="00F15453" w:rsidP="00F15453">
      <w:pPr>
        <w:pStyle w:val="ListParagraph"/>
        <w:tabs>
          <w:tab w:val="left" w:pos="2520"/>
        </w:tabs>
        <w:spacing w:before="60" w:after="60"/>
        <w:jc w:val="both"/>
        <w:rPr>
          <w:b/>
          <w:sz w:val="32"/>
          <w:szCs w:val="32"/>
          <w:lang w:val="en-IN"/>
        </w:rPr>
      </w:pPr>
    </w:p>
    <w:p w:rsidR="00CA7B03" w:rsidRDefault="00CA7B03" w:rsidP="00CA7B03">
      <w:pPr>
        <w:tabs>
          <w:tab w:val="left" w:pos="2520"/>
        </w:tabs>
        <w:spacing w:before="60" w:after="60"/>
        <w:jc w:val="both"/>
        <w:rPr>
          <w:b/>
          <w:sz w:val="32"/>
          <w:szCs w:val="32"/>
          <w:lang w:val="en-IN"/>
        </w:rPr>
      </w:pPr>
    </w:p>
    <w:p w:rsidR="00F15453" w:rsidRDefault="00F15453" w:rsidP="00CA7B03">
      <w:pPr>
        <w:tabs>
          <w:tab w:val="left" w:pos="2520"/>
        </w:tabs>
        <w:spacing w:before="60" w:after="60"/>
        <w:jc w:val="both"/>
        <w:rPr>
          <w:b/>
          <w:sz w:val="32"/>
          <w:szCs w:val="32"/>
          <w:lang w:val="en-IN"/>
        </w:rPr>
      </w:pPr>
      <w:r>
        <w:rPr>
          <w:b/>
          <w:sz w:val="32"/>
          <w:szCs w:val="32"/>
          <w:lang w:val="en-IN"/>
        </w:rPr>
        <w:t xml:space="preserve">                   </w:t>
      </w:r>
      <w:r>
        <w:rPr>
          <w:b/>
          <w:noProof/>
          <w:sz w:val="32"/>
          <w:szCs w:val="32"/>
          <w:lang w:val="en-IN" w:eastAsia="en-IN"/>
        </w:rPr>
        <w:drawing>
          <wp:inline distT="0" distB="0" distL="0" distR="0" wp14:anchorId="7E22B00B" wp14:editId="13C8893D">
            <wp:extent cx="3143689"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NG"/>
                    <pic:cNvPicPr/>
                  </pic:nvPicPr>
                  <pic:blipFill>
                    <a:blip r:embed="rId23">
                      <a:extLst>
                        <a:ext uri="{28A0092B-C50C-407E-A947-70E740481C1C}">
                          <a14:useLocalDpi xmlns:a14="http://schemas.microsoft.com/office/drawing/2010/main" val="0"/>
                        </a:ext>
                      </a:extLst>
                    </a:blip>
                    <a:stretch>
                      <a:fillRect/>
                    </a:stretch>
                  </pic:blipFill>
                  <pic:spPr>
                    <a:xfrm>
                      <a:off x="0" y="0"/>
                      <a:ext cx="3143689" cy="1047896"/>
                    </a:xfrm>
                    <a:prstGeom prst="rect">
                      <a:avLst/>
                    </a:prstGeom>
                  </pic:spPr>
                </pic:pic>
              </a:graphicData>
            </a:graphic>
          </wp:inline>
        </w:drawing>
      </w:r>
    </w:p>
    <w:p w:rsidR="00F15453" w:rsidRDefault="00644401" w:rsidP="00CA7B03">
      <w:pPr>
        <w:tabs>
          <w:tab w:val="left" w:pos="2520"/>
        </w:tabs>
        <w:spacing w:before="60" w:after="60"/>
        <w:jc w:val="both"/>
        <w:rPr>
          <w:b/>
          <w:sz w:val="32"/>
          <w:szCs w:val="32"/>
          <w:lang w:val="en-IN"/>
        </w:rPr>
      </w:pPr>
      <w:r>
        <w:rPr>
          <w:b/>
          <w:noProof/>
          <w:sz w:val="32"/>
          <w:szCs w:val="32"/>
          <w:lang w:val="en-IN" w:eastAsia="en-IN"/>
        </w:rPr>
        <w:pict>
          <v:shape id="_x0000_s1038" type="#_x0000_t202" style="position:absolute;left:0;text-align:left;margin-left:172.15pt;margin-top:5.1pt;width:65.5pt;height:19.7pt;z-index:251667456" filled="f" stroked="f">
            <v:textbox style="mso-next-textbox:#_x0000_s1038">
              <w:txbxContent>
                <w:p w:rsidR="002D7498" w:rsidRPr="00E74C73" w:rsidRDefault="002D7498" w:rsidP="002D7498">
                  <w:pPr>
                    <w:rPr>
                      <w:lang w:val="en-IN"/>
                    </w:rPr>
                  </w:pPr>
                  <w:r>
                    <w:rPr>
                      <w:lang w:val="en-IN"/>
                    </w:rPr>
                    <w:t xml:space="preserve">Figure: 10 </w:t>
                  </w:r>
                </w:p>
              </w:txbxContent>
            </v:textbox>
          </v:shape>
        </w:pict>
      </w:r>
    </w:p>
    <w:p w:rsidR="00F15453" w:rsidRDefault="00F15453" w:rsidP="00CA7B03">
      <w:pPr>
        <w:tabs>
          <w:tab w:val="left" w:pos="2520"/>
        </w:tabs>
        <w:spacing w:before="60" w:after="60"/>
        <w:jc w:val="both"/>
        <w:rPr>
          <w:b/>
          <w:sz w:val="32"/>
          <w:szCs w:val="32"/>
          <w:lang w:val="en-IN"/>
        </w:rPr>
      </w:pPr>
    </w:p>
    <w:p w:rsidR="00CA7B03" w:rsidRDefault="00494239" w:rsidP="00CA7B03">
      <w:pPr>
        <w:tabs>
          <w:tab w:val="left" w:pos="2520"/>
        </w:tabs>
        <w:spacing w:before="60" w:after="60"/>
        <w:jc w:val="both"/>
        <w:rPr>
          <w:b/>
          <w:sz w:val="32"/>
          <w:szCs w:val="32"/>
          <w:lang w:val="en-IN"/>
        </w:rPr>
      </w:pPr>
      <w:r>
        <w:rPr>
          <w:b/>
          <w:sz w:val="32"/>
          <w:szCs w:val="32"/>
          <w:lang w:val="en-IN"/>
        </w:rPr>
        <w:t xml:space="preserve">                </w:t>
      </w:r>
      <w:r>
        <w:rPr>
          <w:b/>
          <w:noProof/>
          <w:sz w:val="32"/>
          <w:szCs w:val="32"/>
          <w:lang w:val="en-IN" w:eastAsia="en-IN"/>
        </w:rPr>
        <w:drawing>
          <wp:inline distT="0" distB="0" distL="0" distR="0" wp14:anchorId="0F45AABA" wp14:editId="7EB35292">
            <wp:extent cx="3571336" cy="2104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24">
                      <a:extLst>
                        <a:ext uri="{28A0092B-C50C-407E-A947-70E740481C1C}">
                          <a14:useLocalDpi xmlns:a14="http://schemas.microsoft.com/office/drawing/2010/main" val="0"/>
                        </a:ext>
                      </a:extLst>
                    </a:blip>
                    <a:stretch>
                      <a:fillRect/>
                    </a:stretch>
                  </pic:blipFill>
                  <pic:spPr>
                    <a:xfrm>
                      <a:off x="0" y="0"/>
                      <a:ext cx="3571377" cy="2104869"/>
                    </a:xfrm>
                    <a:prstGeom prst="rect">
                      <a:avLst/>
                    </a:prstGeom>
                  </pic:spPr>
                </pic:pic>
              </a:graphicData>
            </a:graphic>
          </wp:inline>
        </w:drawing>
      </w:r>
    </w:p>
    <w:p w:rsidR="00F15453" w:rsidRDefault="00644401" w:rsidP="00CA7B03">
      <w:pPr>
        <w:tabs>
          <w:tab w:val="left" w:pos="2520"/>
        </w:tabs>
        <w:spacing w:before="60" w:after="60"/>
        <w:jc w:val="both"/>
        <w:rPr>
          <w:b/>
          <w:sz w:val="32"/>
          <w:szCs w:val="32"/>
          <w:lang w:val="en-IN"/>
        </w:rPr>
      </w:pPr>
      <w:r>
        <w:rPr>
          <w:b/>
          <w:noProof/>
          <w:sz w:val="32"/>
          <w:szCs w:val="32"/>
          <w:lang w:val="en-IN" w:eastAsia="en-IN"/>
        </w:rPr>
        <w:pict>
          <v:shape id="_x0000_s1039" type="#_x0000_t202" style="position:absolute;left:0;text-align:left;margin-left:172.15pt;margin-top:6.05pt;width:65.5pt;height:19.7pt;z-index:251668480" filled="f" stroked="f">
            <v:textbox>
              <w:txbxContent>
                <w:p w:rsidR="002D7498" w:rsidRPr="00E74C73" w:rsidRDefault="002D7498" w:rsidP="002D7498">
                  <w:pPr>
                    <w:rPr>
                      <w:lang w:val="en-IN"/>
                    </w:rPr>
                  </w:pPr>
                  <w:r>
                    <w:rPr>
                      <w:lang w:val="en-IN"/>
                    </w:rPr>
                    <w:t xml:space="preserve">Figure: 11 </w:t>
                  </w:r>
                </w:p>
              </w:txbxContent>
            </v:textbox>
          </v:shape>
        </w:pict>
      </w:r>
    </w:p>
    <w:p w:rsidR="00494239" w:rsidRDefault="00494239" w:rsidP="00CA7B03">
      <w:pPr>
        <w:tabs>
          <w:tab w:val="left" w:pos="2520"/>
        </w:tabs>
        <w:spacing w:before="60" w:after="60"/>
        <w:jc w:val="both"/>
        <w:rPr>
          <w:b/>
          <w:sz w:val="32"/>
          <w:szCs w:val="32"/>
          <w:lang w:val="en-IN"/>
        </w:rPr>
      </w:pPr>
    </w:p>
    <w:p w:rsidR="00812937" w:rsidRDefault="00812937" w:rsidP="00CA7B03">
      <w:pPr>
        <w:tabs>
          <w:tab w:val="left" w:pos="2520"/>
        </w:tabs>
        <w:spacing w:before="60" w:after="60"/>
        <w:jc w:val="both"/>
        <w:rPr>
          <w:b/>
          <w:sz w:val="32"/>
          <w:szCs w:val="32"/>
          <w:lang w:val="en-IN"/>
        </w:rPr>
      </w:pPr>
    </w:p>
    <w:p w:rsidR="00494239" w:rsidRDefault="00494239" w:rsidP="00CA7B03">
      <w:pPr>
        <w:tabs>
          <w:tab w:val="left" w:pos="2520"/>
        </w:tabs>
        <w:spacing w:before="60" w:after="60"/>
        <w:jc w:val="both"/>
        <w:rPr>
          <w:b/>
          <w:sz w:val="32"/>
          <w:szCs w:val="32"/>
          <w:lang w:val="en-IN"/>
        </w:rPr>
      </w:pPr>
      <w:r>
        <w:rPr>
          <w:b/>
          <w:sz w:val="32"/>
          <w:szCs w:val="32"/>
          <w:lang w:val="en-IN"/>
        </w:rPr>
        <w:t xml:space="preserve">                </w:t>
      </w:r>
      <w:r>
        <w:rPr>
          <w:b/>
          <w:noProof/>
          <w:sz w:val="32"/>
          <w:szCs w:val="32"/>
          <w:lang w:val="en-IN" w:eastAsia="en-IN"/>
        </w:rPr>
        <w:drawing>
          <wp:inline distT="0" distB="0" distL="0" distR="0" wp14:anchorId="4073A34D" wp14:editId="2F4C88FB">
            <wp:extent cx="3692106"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PNG"/>
                    <pic:cNvPicPr/>
                  </pic:nvPicPr>
                  <pic:blipFill>
                    <a:blip r:embed="rId25">
                      <a:extLst>
                        <a:ext uri="{28A0092B-C50C-407E-A947-70E740481C1C}">
                          <a14:useLocalDpi xmlns:a14="http://schemas.microsoft.com/office/drawing/2010/main" val="0"/>
                        </a:ext>
                      </a:extLst>
                    </a:blip>
                    <a:stretch>
                      <a:fillRect/>
                    </a:stretch>
                  </pic:blipFill>
                  <pic:spPr>
                    <a:xfrm>
                      <a:off x="0" y="0"/>
                      <a:ext cx="3697989" cy="1831714"/>
                    </a:xfrm>
                    <a:prstGeom prst="rect">
                      <a:avLst/>
                    </a:prstGeom>
                  </pic:spPr>
                </pic:pic>
              </a:graphicData>
            </a:graphic>
          </wp:inline>
        </w:drawing>
      </w:r>
    </w:p>
    <w:p w:rsidR="00CA7B03" w:rsidRDefault="00644401" w:rsidP="00CA7B03">
      <w:pPr>
        <w:tabs>
          <w:tab w:val="left" w:pos="2520"/>
        </w:tabs>
        <w:spacing w:before="60" w:after="60"/>
        <w:jc w:val="both"/>
        <w:rPr>
          <w:b/>
          <w:sz w:val="32"/>
          <w:szCs w:val="32"/>
          <w:lang w:val="en-IN"/>
        </w:rPr>
      </w:pPr>
      <w:r>
        <w:rPr>
          <w:b/>
          <w:noProof/>
          <w:sz w:val="32"/>
          <w:szCs w:val="32"/>
          <w:lang w:val="en-IN" w:eastAsia="en-IN"/>
        </w:rPr>
        <w:pict>
          <v:shape id="_x0000_s1040" type="#_x0000_t202" style="position:absolute;left:0;text-align:left;margin-left:177.75pt;margin-top:11.4pt;width:65.5pt;height:19.7pt;z-index:251669504" filled="f" stroked="f">
            <v:textbox>
              <w:txbxContent>
                <w:p w:rsidR="000E7A3E" w:rsidRPr="00E74C73" w:rsidRDefault="000E7A3E" w:rsidP="000E7A3E">
                  <w:pPr>
                    <w:rPr>
                      <w:lang w:val="en-IN"/>
                    </w:rPr>
                  </w:pPr>
                  <w:r>
                    <w:rPr>
                      <w:lang w:val="en-IN"/>
                    </w:rPr>
                    <w:t xml:space="preserve">Figure: 12 </w:t>
                  </w:r>
                </w:p>
              </w:txbxContent>
            </v:textbox>
          </v:shape>
        </w:pict>
      </w:r>
    </w:p>
    <w:p w:rsidR="00CA7B03" w:rsidRDefault="00CA7B03" w:rsidP="00CA7B03">
      <w:pPr>
        <w:tabs>
          <w:tab w:val="left" w:pos="2520"/>
        </w:tabs>
        <w:spacing w:before="60" w:after="60"/>
        <w:jc w:val="both"/>
        <w:rPr>
          <w:b/>
          <w:sz w:val="32"/>
          <w:szCs w:val="32"/>
          <w:lang w:val="en-IN"/>
        </w:rPr>
      </w:pPr>
    </w:p>
    <w:p w:rsidR="00F15453" w:rsidRPr="00CA7B03" w:rsidRDefault="00812937" w:rsidP="00CA7B03">
      <w:pPr>
        <w:tabs>
          <w:tab w:val="left" w:pos="2520"/>
        </w:tabs>
        <w:spacing w:before="60" w:after="60"/>
        <w:jc w:val="both"/>
        <w:rPr>
          <w:b/>
          <w:sz w:val="32"/>
          <w:szCs w:val="32"/>
          <w:lang w:val="en-IN"/>
        </w:rPr>
      </w:pPr>
      <w:r>
        <w:rPr>
          <w:b/>
          <w:sz w:val="32"/>
          <w:szCs w:val="32"/>
          <w:lang w:val="en-IN"/>
        </w:rPr>
        <w:t xml:space="preserve">            </w:t>
      </w:r>
    </w:p>
    <w:p w:rsidR="00CA7B03" w:rsidRDefault="00CA7B03" w:rsidP="00CE6705">
      <w:pPr>
        <w:tabs>
          <w:tab w:val="left" w:pos="2520"/>
        </w:tabs>
        <w:spacing w:before="60" w:after="60"/>
        <w:jc w:val="both"/>
        <w:rPr>
          <w:sz w:val="24"/>
          <w:szCs w:val="24"/>
          <w:lang w:val="en-IN"/>
        </w:rPr>
      </w:pPr>
    </w:p>
    <w:p w:rsidR="00CA7B03" w:rsidRPr="00CA7B03" w:rsidRDefault="00CF4634" w:rsidP="00812937">
      <w:pPr>
        <w:pStyle w:val="ListParagraph"/>
        <w:numPr>
          <w:ilvl w:val="0"/>
          <w:numId w:val="40"/>
        </w:numPr>
        <w:tabs>
          <w:tab w:val="left" w:pos="2520"/>
        </w:tabs>
        <w:spacing w:before="60" w:after="60"/>
        <w:jc w:val="both"/>
        <w:rPr>
          <w:b/>
          <w:sz w:val="32"/>
          <w:szCs w:val="32"/>
        </w:rPr>
      </w:pPr>
      <w:r>
        <w:rPr>
          <w:b/>
          <w:sz w:val="32"/>
          <w:szCs w:val="32"/>
        </w:rPr>
        <w:t>REFERENCES/BIBLIOGRAPHY</w:t>
      </w:r>
    </w:p>
    <w:p w:rsidR="00CA7B03" w:rsidRDefault="00CA7B03" w:rsidP="00CA7B03">
      <w:pPr>
        <w:pStyle w:val="ListParagraph"/>
        <w:tabs>
          <w:tab w:val="left" w:pos="2520"/>
        </w:tabs>
        <w:spacing w:before="60" w:after="60"/>
        <w:jc w:val="both"/>
        <w:rPr>
          <w:b/>
          <w:sz w:val="32"/>
          <w:szCs w:val="32"/>
          <w:lang w:val="en-IN"/>
        </w:rPr>
      </w:pPr>
    </w:p>
    <w:p w:rsidR="00CA7B03" w:rsidRDefault="00644401" w:rsidP="00CA7B03">
      <w:pPr>
        <w:pStyle w:val="ListParagraph"/>
        <w:numPr>
          <w:ilvl w:val="0"/>
          <w:numId w:val="37"/>
        </w:numPr>
        <w:tabs>
          <w:tab w:val="left" w:pos="2520"/>
        </w:tabs>
        <w:spacing w:before="60" w:after="60"/>
        <w:jc w:val="both"/>
        <w:rPr>
          <w:sz w:val="24"/>
          <w:szCs w:val="24"/>
          <w:lang w:val="en-IN"/>
        </w:rPr>
      </w:pPr>
      <w:hyperlink r:id="rId26" w:history="1">
        <w:r w:rsidR="00CA7B03" w:rsidRPr="00612EB9">
          <w:rPr>
            <w:rStyle w:val="Hyperlink"/>
            <w:sz w:val="24"/>
            <w:szCs w:val="24"/>
            <w:lang w:val="en-IN"/>
          </w:rPr>
          <w:t>http://colah.github.io/posts/2015-08-Understanding-LSTMs</w:t>
        </w:r>
      </w:hyperlink>
      <w:r w:rsidR="00CA7B03">
        <w:rPr>
          <w:sz w:val="24"/>
          <w:szCs w:val="24"/>
          <w:lang w:val="en-IN"/>
        </w:rPr>
        <w:t>/</w:t>
      </w:r>
    </w:p>
    <w:p w:rsidR="00CA7B03" w:rsidRDefault="00644401" w:rsidP="00CA7B03">
      <w:pPr>
        <w:pStyle w:val="ListParagraph"/>
        <w:numPr>
          <w:ilvl w:val="0"/>
          <w:numId w:val="37"/>
        </w:numPr>
        <w:tabs>
          <w:tab w:val="left" w:pos="2520"/>
        </w:tabs>
        <w:spacing w:before="60" w:after="60"/>
        <w:jc w:val="both"/>
        <w:rPr>
          <w:sz w:val="24"/>
          <w:szCs w:val="24"/>
          <w:lang w:val="en-IN"/>
        </w:rPr>
      </w:pPr>
      <w:hyperlink r:id="rId27" w:history="1">
        <w:r w:rsidR="00CA7B03" w:rsidRPr="00612EB9">
          <w:rPr>
            <w:rStyle w:val="Hyperlink"/>
            <w:sz w:val="24"/>
            <w:szCs w:val="24"/>
            <w:lang w:val="en-IN"/>
          </w:rPr>
          <w:t>https://krazytech.com/projects/sample-software-requirements-specificationsrs-report-airline-database</w:t>
        </w:r>
      </w:hyperlink>
    </w:p>
    <w:p w:rsidR="00CA7B03" w:rsidRDefault="00644401" w:rsidP="00CA7B03">
      <w:pPr>
        <w:pStyle w:val="ListParagraph"/>
        <w:numPr>
          <w:ilvl w:val="0"/>
          <w:numId w:val="37"/>
        </w:numPr>
        <w:tabs>
          <w:tab w:val="left" w:pos="2520"/>
        </w:tabs>
        <w:spacing w:before="60" w:after="60"/>
        <w:jc w:val="both"/>
        <w:rPr>
          <w:sz w:val="24"/>
          <w:szCs w:val="24"/>
          <w:lang w:val="en-IN"/>
        </w:rPr>
      </w:pPr>
      <w:hyperlink r:id="rId28" w:history="1">
        <w:r w:rsidR="00CA7B03" w:rsidRPr="00612EB9">
          <w:rPr>
            <w:rStyle w:val="Hyperlink"/>
            <w:sz w:val="24"/>
            <w:szCs w:val="24"/>
            <w:lang w:val="en-IN"/>
          </w:rPr>
          <w:t>https://www.coursera.org/lecture/language-processing/encoder-decoder-architecture-bGV7m</w:t>
        </w:r>
      </w:hyperlink>
    </w:p>
    <w:p w:rsidR="00CA7B03" w:rsidRDefault="00644401" w:rsidP="00413FD2">
      <w:pPr>
        <w:pStyle w:val="ListParagraph"/>
        <w:numPr>
          <w:ilvl w:val="0"/>
          <w:numId w:val="37"/>
        </w:numPr>
        <w:tabs>
          <w:tab w:val="left" w:pos="2520"/>
        </w:tabs>
        <w:spacing w:before="60" w:after="60"/>
        <w:jc w:val="both"/>
        <w:rPr>
          <w:sz w:val="24"/>
          <w:szCs w:val="24"/>
          <w:lang w:val="en-IN"/>
        </w:rPr>
      </w:pPr>
      <w:hyperlink r:id="rId29" w:history="1">
        <w:r w:rsidR="00413FD2" w:rsidRPr="00612EB9">
          <w:rPr>
            <w:rStyle w:val="Hyperlink"/>
            <w:sz w:val="24"/>
            <w:szCs w:val="24"/>
            <w:lang w:val="en-IN"/>
          </w:rPr>
          <w:t>http://anie.me/rnn-encoder-decoder/</w:t>
        </w:r>
      </w:hyperlink>
    </w:p>
    <w:p w:rsidR="00413FD2" w:rsidRDefault="00644401" w:rsidP="00413FD2">
      <w:pPr>
        <w:pStyle w:val="ListParagraph"/>
        <w:numPr>
          <w:ilvl w:val="0"/>
          <w:numId w:val="37"/>
        </w:numPr>
        <w:tabs>
          <w:tab w:val="left" w:pos="2520"/>
        </w:tabs>
        <w:spacing w:before="60" w:after="60"/>
        <w:jc w:val="both"/>
        <w:rPr>
          <w:sz w:val="24"/>
          <w:szCs w:val="24"/>
          <w:lang w:val="en-IN"/>
        </w:rPr>
      </w:pPr>
      <w:hyperlink r:id="rId30" w:history="1">
        <w:r w:rsidR="00413FD2" w:rsidRPr="00612EB9">
          <w:rPr>
            <w:rStyle w:val="Hyperlink"/>
            <w:sz w:val="24"/>
            <w:szCs w:val="24"/>
            <w:lang w:val="en-IN"/>
          </w:rPr>
          <w:t>https://www.softwaretestingclass.com/software-requirement-specification-srs/</w:t>
        </w:r>
      </w:hyperlink>
    </w:p>
    <w:p w:rsidR="00413FD2" w:rsidRPr="00CA7B03" w:rsidRDefault="00413FD2" w:rsidP="00413FD2">
      <w:pPr>
        <w:pStyle w:val="ListParagraph"/>
        <w:tabs>
          <w:tab w:val="left" w:pos="2520"/>
        </w:tabs>
        <w:spacing w:before="60" w:after="60"/>
        <w:ind w:left="1440"/>
        <w:jc w:val="both"/>
        <w:rPr>
          <w:sz w:val="24"/>
          <w:szCs w:val="24"/>
          <w:lang w:val="en-IN"/>
        </w:rPr>
      </w:pPr>
    </w:p>
    <w:sectPr w:rsidR="00413FD2" w:rsidRPr="00CA7B03" w:rsidSect="008727E0">
      <w:footerReference w:type="default" r:id="rId31"/>
      <w:pgSz w:w="11905" w:h="16837"/>
      <w:pgMar w:top="1080" w:right="1440" w:bottom="1080" w:left="180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401" w:rsidRDefault="00644401">
      <w:r>
        <w:separator/>
      </w:r>
    </w:p>
  </w:endnote>
  <w:endnote w:type="continuationSeparator" w:id="0">
    <w:p w:rsidR="00644401" w:rsidRDefault="0064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Hv">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98467"/>
      <w:docPartObj>
        <w:docPartGallery w:val="Page Numbers (Bottom of Page)"/>
        <w:docPartUnique/>
      </w:docPartObj>
    </w:sdtPr>
    <w:sdtEndPr>
      <w:rPr>
        <w:noProof/>
      </w:rPr>
    </w:sdtEndPr>
    <w:sdtContent>
      <w:p w:rsidR="00CD3EC4" w:rsidRDefault="00CD3EC4">
        <w:pPr>
          <w:pStyle w:val="Footer"/>
          <w:jc w:val="right"/>
        </w:pPr>
        <w:r>
          <w:fldChar w:fldCharType="begin"/>
        </w:r>
        <w:r>
          <w:instrText xml:space="preserve"> PAGE   \* MERGEFORMAT </w:instrText>
        </w:r>
        <w:r>
          <w:fldChar w:fldCharType="separate"/>
        </w:r>
        <w:r w:rsidR="009E3420">
          <w:rPr>
            <w:noProof/>
          </w:rPr>
          <w:t>14</w:t>
        </w:r>
        <w:r>
          <w:rPr>
            <w:noProof/>
          </w:rPr>
          <w:fldChar w:fldCharType="end"/>
        </w:r>
      </w:p>
    </w:sdtContent>
  </w:sdt>
  <w:p w:rsidR="00CD3EC4" w:rsidRDefault="00CD3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401" w:rsidRDefault="00644401">
      <w:r>
        <w:separator/>
      </w:r>
    </w:p>
  </w:footnote>
  <w:footnote w:type="continuationSeparator" w:id="0">
    <w:p w:rsidR="00644401" w:rsidRDefault="00644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bullet"/>
      <w:lvlText w:val=""/>
      <w:lvlJc w:val="left"/>
      <w:pPr>
        <w:tabs>
          <w:tab w:val="num" w:pos="1697"/>
        </w:tabs>
        <w:ind w:left="1697" w:hanging="360"/>
      </w:pPr>
      <w:rPr>
        <w:rFonts w:ascii="Symbol" w:hAnsi="Symbol"/>
      </w:rPr>
    </w:lvl>
  </w:abstractNum>
  <w:abstractNum w:abstractNumId="3">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4">
    <w:nsid w:val="00000005"/>
    <w:multiLevelType w:val="singleLevel"/>
    <w:tmpl w:val="00000005"/>
    <w:name w:val="WW8Num4"/>
    <w:lvl w:ilvl="0">
      <w:start w:val="1"/>
      <w:numFmt w:val="bullet"/>
      <w:lvlText w:val=""/>
      <w:lvlJc w:val="left"/>
      <w:pPr>
        <w:tabs>
          <w:tab w:val="num" w:pos="1517"/>
        </w:tabs>
        <w:ind w:left="1517" w:hanging="360"/>
      </w:pPr>
      <w:rPr>
        <w:rFonts w:ascii="Wingdings" w:hAnsi="Wingdings"/>
      </w:rPr>
    </w:lvl>
  </w:abstractNum>
  <w:abstractNum w:abstractNumId="5">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7">
    <w:nsid w:val="00000008"/>
    <w:multiLevelType w:val="multilevel"/>
    <w:tmpl w:val="00000008"/>
    <w:name w:val="WW8Num7"/>
    <w:lvl w:ilvl="0">
      <w:start w:val="3"/>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23C7503"/>
    <w:multiLevelType w:val="multilevel"/>
    <w:tmpl w:val="1DF48C92"/>
    <w:lvl w:ilvl="0">
      <w:start w:val="1"/>
      <w:numFmt w:val="bullet"/>
      <w:lvlText w:val=""/>
      <w:lvlJc w:val="left"/>
      <w:pPr>
        <w:ind w:left="960" w:hanging="480"/>
      </w:pPr>
      <w:rPr>
        <w:rFonts w:ascii="Symbol" w:hAnsi="Symbol"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9">
    <w:nsid w:val="07C132CD"/>
    <w:multiLevelType w:val="hybridMultilevel"/>
    <w:tmpl w:val="5812469E"/>
    <w:lvl w:ilvl="0" w:tplc="BA806582">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nsid w:val="09E535F6"/>
    <w:multiLevelType w:val="hybridMultilevel"/>
    <w:tmpl w:val="CAFA8BCA"/>
    <w:lvl w:ilvl="0" w:tplc="34003F60">
      <w:start w:val="1"/>
      <w:numFmt w:val="bullet"/>
      <w:lvlText w:val=""/>
      <w:lvlJc w:val="left"/>
      <w:pPr>
        <w:tabs>
          <w:tab w:val="num" w:pos="720"/>
        </w:tabs>
        <w:ind w:left="720" w:hanging="360"/>
      </w:pPr>
      <w:rPr>
        <w:rFonts w:ascii="Wingdings" w:hAnsi="Wingdings" w:hint="default"/>
      </w:rPr>
    </w:lvl>
    <w:lvl w:ilvl="1" w:tplc="9880D5F2" w:tentative="1">
      <w:start w:val="1"/>
      <w:numFmt w:val="bullet"/>
      <w:lvlText w:val=""/>
      <w:lvlJc w:val="left"/>
      <w:pPr>
        <w:tabs>
          <w:tab w:val="num" w:pos="1440"/>
        </w:tabs>
        <w:ind w:left="1440" w:hanging="360"/>
      </w:pPr>
      <w:rPr>
        <w:rFonts w:ascii="Wingdings" w:hAnsi="Wingdings" w:hint="default"/>
      </w:rPr>
    </w:lvl>
    <w:lvl w:ilvl="2" w:tplc="1B6096BA" w:tentative="1">
      <w:start w:val="1"/>
      <w:numFmt w:val="bullet"/>
      <w:lvlText w:val=""/>
      <w:lvlJc w:val="left"/>
      <w:pPr>
        <w:tabs>
          <w:tab w:val="num" w:pos="2160"/>
        </w:tabs>
        <w:ind w:left="2160" w:hanging="360"/>
      </w:pPr>
      <w:rPr>
        <w:rFonts w:ascii="Wingdings" w:hAnsi="Wingdings" w:hint="default"/>
      </w:rPr>
    </w:lvl>
    <w:lvl w:ilvl="3" w:tplc="C85AAD04" w:tentative="1">
      <w:start w:val="1"/>
      <w:numFmt w:val="bullet"/>
      <w:lvlText w:val=""/>
      <w:lvlJc w:val="left"/>
      <w:pPr>
        <w:tabs>
          <w:tab w:val="num" w:pos="2880"/>
        </w:tabs>
        <w:ind w:left="2880" w:hanging="360"/>
      </w:pPr>
      <w:rPr>
        <w:rFonts w:ascii="Wingdings" w:hAnsi="Wingdings" w:hint="default"/>
      </w:rPr>
    </w:lvl>
    <w:lvl w:ilvl="4" w:tplc="F5682D7E" w:tentative="1">
      <w:start w:val="1"/>
      <w:numFmt w:val="bullet"/>
      <w:lvlText w:val=""/>
      <w:lvlJc w:val="left"/>
      <w:pPr>
        <w:tabs>
          <w:tab w:val="num" w:pos="3600"/>
        </w:tabs>
        <w:ind w:left="3600" w:hanging="360"/>
      </w:pPr>
      <w:rPr>
        <w:rFonts w:ascii="Wingdings" w:hAnsi="Wingdings" w:hint="default"/>
      </w:rPr>
    </w:lvl>
    <w:lvl w:ilvl="5" w:tplc="801C3D9A" w:tentative="1">
      <w:start w:val="1"/>
      <w:numFmt w:val="bullet"/>
      <w:lvlText w:val=""/>
      <w:lvlJc w:val="left"/>
      <w:pPr>
        <w:tabs>
          <w:tab w:val="num" w:pos="4320"/>
        </w:tabs>
        <w:ind w:left="4320" w:hanging="360"/>
      </w:pPr>
      <w:rPr>
        <w:rFonts w:ascii="Wingdings" w:hAnsi="Wingdings" w:hint="default"/>
      </w:rPr>
    </w:lvl>
    <w:lvl w:ilvl="6" w:tplc="BFF23816" w:tentative="1">
      <w:start w:val="1"/>
      <w:numFmt w:val="bullet"/>
      <w:lvlText w:val=""/>
      <w:lvlJc w:val="left"/>
      <w:pPr>
        <w:tabs>
          <w:tab w:val="num" w:pos="5040"/>
        </w:tabs>
        <w:ind w:left="5040" w:hanging="360"/>
      </w:pPr>
      <w:rPr>
        <w:rFonts w:ascii="Wingdings" w:hAnsi="Wingdings" w:hint="default"/>
      </w:rPr>
    </w:lvl>
    <w:lvl w:ilvl="7" w:tplc="F4587AD4" w:tentative="1">
      <w:start w:val="1"/>
      <w:numFmt w:val="bullet"/>
      <w:lvlText w:val=""/>
      <w:lvlJc w:val="left"/>
      <w:pPr>
        <w:tabs>
          <w:tab w:val="num" w:pos="5760"/>
        </w:tabs>
        <w:ind w:left="5760" w:hanging="360"/>
      </w:pPr>
      <w:rPr>
        <w:rFonts w:ascii="Wingdings" w:hAnsi="Wingdings" w:hint="default"/>
      </w:rPr>
    </w:lvl>
    <w:lvl w:ilvl="8" w:tplc="ABA0B4A4" w:tentative="1">
      <w:start w:val="1"/>
      <w:numFmt w:val="bullet"/>
      <w:lvlText w:val=""/>
      <w:lvlJc w:val="left"/>
      <w:pPr>
        <w:tabs>
          <w:tab w:val="num" w:pos="6480"/>
        </w:tabs>
        <w:ind w:left="6480" w:hanging="360"/>
      </w:pPr>
      <w:rPr>
        <w:rFonts w:ascii="Wingdings" w:hAnsi="Wingdings" w:hint="default"/>
      </w:rPr>
    </w:lvl>
  </w:abstractNum>
  <w:abstractNum w:abstractNumId="11">
    <w:nsid w:val="0BF72318"/>
    <w:multiLevelType w:val="hybridMultilevel"/>
    <w:tmpl w:val="32FC394A"/>
    <w:lvl w:ilvl="0" w:tplc="3B361846">
      <w:start w:val="1"/>
      <w:numFmt w:val="bullet"/>
      <w:lvlText w:val="•"/>
      <w:lvlJc w:val="left"/>
      <w:pPr>
        <w:tabs>
          <w:tab w:val="num" w:pos="720"/>
        </w:tabs>
        <w:ind w:left="720" w:hanging="360"/>
      </w:pPr>
      <w:rPr>
        <w:rFonts w:ascii="Arial" w:hAnsi="Arial" w:hint="default"/>
      </w:rPr>
    </w:lvl>
    <w:lvl w:ilvl="1" w:tplc="9C7006BC" w:tentative="1">
      <w:start w:val="1"/>
      <w:numFmt w:val="bullet"/>
      <w:lvlText w:val="•"/>
      <w:lvlJc w:val="left"/>
      <w:pPr>
        <w:tabs>
          <w:tab w:val="num" w:pos="1440"/>
        </w:tabs>
        <w:ind w:left="1440" w:hanging="360"/>
      </w:pPr>
      <w:rPr>
        <w:rFonts w:ascii="Arial" w:hAnsi="Arial" w:hint="default"/>
      </w:rPr>
    </w:lvl>
    <w:lvl w:ilvl="2" w:tplc="BBA640F0" w:tentative="1">
      <w:start w:val="1"/>
      <w:numFmt w:val="bullet"/>
      <w:lvlText w:val="•"/>
      <w:lvlJc w:val="left"/>
      <w:pPr>
        <w:tabs>
          <w:tab w:val="num" w:pos="2160"/>
        </w:tabs>
        <w:ind w:left="2160" w:hanging="360"/>
      </w:pPr>
      <w:rPr>
        <w:rFonts w:ascii="Arial" w:hAnsi="Arial" w:hint="default"/>
      </w:rPr>
    </w:lvl>
    <w:lvl w:ilvl="3" w:tplc="A030FB42" w:tentative="1">
      <w:start w:val="1"/>
      <w:numFmt w:val="bullet"/>
      <w:lvlText w:val="•"/>
      <w:lvlJc w:val="left"/>
      <w:pPr>
        <w:tabs>
          <w:tab w:val="num" w:pos="2880"/>
        </w:tabs>
        <w:ind w:left="2880" w:hanging="360"/>
      </w:pPr>
      <w:rPr>
        <w:rFonts w:ascii="Arial" w:hAnsi="Arial" w:hint="default"/>
      </w:rPr>
    </w:lvl>
    <w:lvl w:ilvl="4" w:tplc="B47CAC1E" w:tentative="1">
      <w:start w:val="1"/>
      <w:numFmt w:val="bullet"/>
      <w:lvlText w:val="•"/>
      <w:lvlJc w:val="left"/>
      <w:pPr>
        <w:tabs>
          <w:tab w:val="num" w:pos="3600"/>
        </w:tabs>
        <w:ind w:left="3600" w:hanging="360"/>
      </w:pPr>
      <w:rPr>
        <w:rFonts w:ascii="Arial" w:hAnsi="Arial" w:hint="default"/>
      </w:rPr>
    </w:lvl>
    <w:lvl w:ilvl="5" w:tplc="6FC6692A" w:tentative="1">
      <w:start w:val="1"/>
      <w:numFmt w:val="bullet"/>
      <w:lvlText w:val="•"/>
      <w:lvlJc w:val="left"/>
      <w:pPr>
        <w:tabs>
          <w:tab w:val="num" w:pos="4320"/>
        </w:tabs>
        <w:ind w:left="4320" w:hanging="360"/>
      </w:pPr>
      <w:rPr>
        <w:rFonts w:ascii="Arial" w:hAnsi="Arial" w:hint="default"/>
      </w:rPr>
    </w:lvl>
    <w:lvl w:ilvl="6" w:tplc="01DC9D42" w:tentative="1">
      <w:start w:val="1"/>
      <w:numFmt w:val="bullet"/>
      <w:lvlText w:val="•"/>
      <w:lvlJc w:val="left"/>
      <w:pPr>
        <w:tabs>
          <w:tab w:val="num" w:pos="5040"/>
        </w:tabs>
        <w:ind w:left="5040" w:hanging="360"/>
      </w:pPr>
      <w:rPr>
        <w:rFonts w:ascii="Arial" w:hAnsi="Arial" w:hint="default"/>
      </w:rPr>
    </w:lvl>
    <w:lvl w:ilvl="7" w:tplc="80B4FEC8" w:tentative="1">
      <w:start w:val="1"/>
      <w:numFmt w:val="bullet"/>
      <w:lvlText w:val="•"/>
      <w:lvlJc w:val="left"/>
      <w:pPr>
        <w:tabs>
          <w:tab w:val="num" w:pos="5760"/>
        </w:tabs>
        <w:ind w:left="5760" w:hanging="360"/>
      </w:pPr>
      <w:rPr>
        <w:rFonts w:ascii="Arial" w:hAnsi="Arial" w:hint="default"/>
      </w:rPr>
    </w:lvl>
    <w:lvl w:ilvl="8" w:tplc="CE9826FA" w:tentative="1">
      <w:start w:val="1"/>
      <w:numFmt w:val="bullet"/>
      <w:lvlText w:val="•"/>
      <w:lvlJc w:val="left"/>
      <w:pPr>
        <w:tabs>
          <w:tab w:val="num" w:pos="6480"/>
        </w:tabs>
        <w:ind w:left="6480" w:hanging="360"/>
      </w:pPr>
      <w:rPr>
        <w:rFonts w:ascii="Arial" w:hAnsi="Arial" w:hint="default"/>
      </w:rPr>
    </w:lvl>
  </w:abstractNum>
  <w:abstractNum w:abstractNumId="12">
    <w:nsid w:val="0E6C7A44"/>
    <w:multiLevelType w:val="hybridMultilevel"/>
    <w:tmpl w:val="B7FE31F6"/>
    <w:lvl w:ilvl="0" w:tplc="29063414">
      <w:start w:val="1"/>
      <w:numFmt w:val="bullet"/>
      <w:lvlText w:val=""/>
      <w:lvlJc w:val="left"/>
      <w:pPr>
        <w:tabs>
          <w:tab w:val="num" w:pos="720"/>
        </w:tabs>
        <w:ind w:left="720" w:hanging="360"/>
      </w:pPr>
      <w:rPr>
        <w:rFonts w:ascii="Wingdings" w:hAnsi="Wingdings" w:hint="default"/>
      </w:rPr>
    </w:lvl>
    <w:lvl w:ilvl="1" w:tplc="54F22C20" w:tentative="1">
      <w:start w:val="1"/>
      <w:numFmt w:val="bullet"/>
      <w:lvlText w:val=""/>
      <w:lvlJc w:val="left"/>
      <w:pPr>
        <w:tabs>
          <w:tab w:val="num" w:pos="1440"/>
        </w:tabs>
        <w:ind w:left="1440" w:hanging="360"/>
      </w:pPr>
      <w:rPr>
        <w:rFonts w:ascii="Wingdings" w:hAnsi="Wingdings" w:hint="default"/>
      </w:rPr>
    </w:lvl>
    <w:lvl w:ilvl="2" w:tplc="24E0FAC2" w:tentative="1">
      <w:start w:val="1"/>
      <w:numFmt w:val="bullet"/>
      <w:lvlText w:val=""/>
      <w:lvlJc w:val="left"/>
      <w:pPr>
        <w:tabs>
          <w:tab w:val="num" w:pos="2160"/>
        </w:tabs>
        <w:ind w:left="2160" w:hanging="360"/>
      </w:pPr>
      <w:rPr>
        <w:rFonts w:ascii="Wingdings" w:hAnsi="Wingdings" w:hint="default"/>
      </w:rPr>
    </w:lvl>
    <w:lvl w:ilvl="3" w:tplc="6CC8C150" w:tentative="1">
      <w:start w:val="1"/>
      <w:numFmt w:val="bullet"/>
      <w:lvlText w:val=""/>
      <w:lvlJc w:val="left"/>
      <w:pPr>
        <w:tabs>
          <w:tab w:val="num" w:pos="2880"/>
        </w:tabs>
        <w:ind w:left="2880" w:hanging="360"/>
      </w:pPr>
      <w:rPr>
        <w:rFonts w:ascii="Wingdings" w:hAnsi="Wingdings" w:hint="default"/>
      </w:rPr>
    </w:lvl>
    <w:lvl w:ilvl="4" w:tplc="CC4890C2" w:tentative="1">
      <w:start w:val="1"/>
      <w:numFmt w:val="bullet"/>
      <w:lvlText w:val=""/>
      <w:lvlJc w:val="left"/>
      <w:pPr>
        <w:tabs>
          <w:tab w:val="num" w:pos="3600"/>
        </w:tabs>
        <w:ind w:left="3600" w:hanging="360"/>
      </w:pPr>
      <w:rPr>
        <w:rFonts w:ascii="Wingdings" w:hAnsi="Wingdings" w:hint="default"/>
      </w:rPr>
    </w:lvl>
    <w:lvl w:ilvl="5" w:tplc="D08AC5B0" w:tentative="1">
      <w:start w:val="1"/>
      <w:numFmt w:val="bullet"/>
      <w:lvlText w:val=""/>
      <w:lvlJc w:val="left"/>
      <w:pPr>
        <w:tabs>
          <w:tab w:val="num" w:pos="4320"/>
        </w:tabs>
        <w:ind w:left="4320" w:hanging="360"/>
      </w:pPr>
      <w:rPr>
        <w:rFonts w:ascii="Wingdings" w:hAnsi="Wingdings" w:hint="default"/>
      </w:rPr>
    </w:lvl>
    <w:lvl w:ilvl="6" w:tplc="6854B49A" w:tentative="1">
      <w:start w:val="1"/>
      <w:numFmt w:val="bullet"/>
      <w:lvlText w:val=""/>
      <w:lvlJc w:val="left"/>
      <w:pPr>
        <w:tabs>
          <w:tab w:val="num" w:pos="5040"/>
        </w:tabs>
        <w:ind w:left="5040" w:hanging="360"/>
      </w:pPr>
      <w:rPr>
        <w:rFonts w:ascii="Wingdings" w:hAnsi="Wingdings" w:hint="default"/>
      </w:rPr>
    </w:lvl>
    <w:lvl w:ilvl="7" w:tplc="F134E476" w:tentative="1">
      <w:start w:val="1"/>
      <w:numFmt w:val="bullet"/>
      <w:lvlText w:val=""/>
      <w:lvlJc w:val="left"/>
      <w:pPr>
        <w:tabs>
          <w:tab w:val="num" w:pos="5760"/>
        </w:tabs>
        <w:ind w:left="5760" w:hanging="360"/>
      </w:pPr>
      <w:rPr>
        <w:rFonts w:ascii="Wingdings" w:hAnsi="Wingdings" w:hint="default"/>
      </w:rPr>
    </w:lvl>
    <w:lvl w:ilvl="8" w:tplc="49B89DC8" w:tentative="1">
      <w:start w:val="1"/>
      <w:numFmt w:val="bullet"/>
      <w:lvlText w:val=""/>
      <w:lvlJc w:val="left"/>
      <w:pPr>
        <w:tabs>
          <w:tab w:val="num" w:pos="6480"/>
        </w:tabs>
        <w:ind w:left="6480" w:hanging="360"/>
      </w:pPr>
      <w:rPr>
        <w:rFonts w:ascii="Wingdings" w:hAnsi="Wingdings" w:hint="default"/>
      </w:rPr>
    </w:lvl>
  </w:abstractNum>
  <w:abstractNum w:abstractNumId="13">
    <w:nsid w:val="13990977"/>
    <w:multiLevelType w:val="multilevel"/>
    <w:tmpl w:val="B1D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6B2A0F"/>
    <w:multiLevelType w:val="hybridMultilevel"/>
    <w:tmpl w:val="A3D6B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7AE268D"/>
    <w:multiLevelType w:val="hybridMultilevel"/>
    <w:tmpl w:val="AADA1610"/>
    <w:lvl w:ilvl="0" w:tplc="40090001">
      <w:start w:val="1"/>
      <w:numFmt w:val="bullet"/>
      <w:lvlText w:val=""/>
      <w:lvlJc w:val="left"/>
      <w:pPr>
        <w:tabs>
          <w:tab w:val="num" w:pos="720"/>
        </w:tabs>
        <w:ind w:left="720" w:hanging="360"/>
      </w:pPr>
      <w:rPr>
        <w:rFonts w:ascii="Symbol" w:hAnsi="Symbol" w:hint="default"/>
      </w:rPr>
    </w:lvl>
    <w:lvl w:ilvl="1" w:tplc="BC3AAF0A" w:tentative="1">
      <w:start w:val="1"/>
      <w:numFmt w:val="bullet"/>
      <w:lvlText w:val=""/>
      <w:lvlJc w:val="left"/>
      <w:pPr>
        <w:tabs>
          <w:tab w:val="num" w:pos="1440"/>
        </w:tabs>
        <w:ind w:left="1440" w:hanging="360"/>
      </w:pPr>
      <w:rPr>
        <w:rFonts w:ascii="Wingdings" w:hAnsi="Wingdings" w:hint="default"/>
      </w:rPr>
    </w:lvl>
    <w:lvl w:ilvl="2" w:tplc="C4A0B466" w:tentative="1">
      <w:start w:val="1"/>
      <w:numFmt w:val="bullet"/>
      <w:lvlText w:val=""/>
      <w:lvlJc w:val="left"/>
      <w:pPr>
        <w:tabs>
          <w:tab w:val="num" w:pos="2160"/>
        </w:tabs>
        <w:ind w:left="2160" w:hanging="360"/>
      </w:pPr>
      <w:rPr>
        <w:rFonts w:ascii="Wingdings" w:hAnsi="Wingdings" w:hint="default"/>
      </w:rPr>
    </w:lvl>
    <w:lvl w:ilvl="3" w:tplc="2E000A0A" w:tentative="1">
      <w:start w:val="1"/>
      <w:numFmt w:val="bullet"/>
      <w:lvlText w:val=""/>
      <w:lvlJc w:val="left"/>
      <w:pPr>
        <w:tabs>
          <w:tab w:val="num" w:pos="2880"/>
        </w:tabs>
        <w:ind w:left="2880" w:hanging="360"/>
      </w:pPr>
      <w:rPr>
        <w:rFonts w:ascii="Wingdings" w:hAnsi="Wingdings" w:hint="default"/>
      </w:rPr>
    </w:lvl>
    <w:lvl w:ilvl="4" w:tplc="89EC99A4" w:tentative="1">
      <w:start w:val="1"/>
      <w:numFmt w:val="bullet"/>
      <w:lvlText w:val=""/>
      <w:lvlJc w:val="left"/>
      <w:pPr>
        <w:tabs>
          <w:tab w:val="num" w:pos="3600"/>
        </w:tabs>
        <w:ind w:left="3600" w:hanging="360"/>
      </w:pPr>
      <w:rPr>
        <w:rFonts w:ascii="Wingdings" w:hAnsi="Wingdings" w:hint="default"/>
      </w:rPr>
    </w:lvl>
    <w:lvl w:ilvl="5" w:tplc="A0BCD85E" w:tentative="1">
      <w:start w:val="1"/>
      <w:numFmt w:val="bullet"/>
      <w:lvlText w:val=""/>
      <w:lvlJc w:val="left"/>
      <w:pPr>
        <w:tabs>
          <w:tab w:val="num" w:pos="4320"/>
        </w:tabs>
        <w:ind w:left="4320" w:hanging="360"/>
      </w:pPr>
      <w:rPr>
        <w:rFonts w:ascii="Wingdings" w:hAnsi="Wingdings" w:hint="default"/>
      </w:rPr>
    </w:lvl>
    <w:lvl w:ilvl="6" w:tplc="41F254FC" w:tentative="1">
      <w:start w:val="1"/>
      <w:numFmt w:val="bullet"/>
      <w:lvlText w:val=""/>
      <w:lvlJc w:val="left"/>
      <w:pPr>
        <w:tabs>
          <w:tab w:val="num" w:pos="5040"/>
        </w:tabs>
        <w:ind w:left="5040" w:hanging="360"/>
      </w:pPr>
      <w:rPr>
        <w:rFonts w:ascii="Wingdings" w:hAnsi="Wingdings" w:hint="default"/>
      </w:rPr>
    </w:lvl>
    <w:lvl w:ilvl="7" w:tplc="B1D848A8" w:tentative="1">
      <w:start w:val="1"/>
      <w:numFmt w:val="bullet"/>
      <w:lvlText w:val=""/>
      <w:lvlJc w:val="left"/>
      <w:pPr>
        <w:tabs>
          <w:tab w:val="num" w:pos="5760"/>
        </w:tabs>
        <w:ind w:left="5760" w:hanging="360"/>
      </w:pPr>
      <w:rPr>
        <w:rFonts w:ascii="Wingdings" w:hAnsi="Wingdings" w:hint="default"/>
      </w:rPr>
    </w:lvl>
    <w:lvl w:ilvl="8" w:tplc="DB3AED4A" w:tentative="1">
      <w:start w:val="1"/>
      <w:numFmt w:val="bullet"/>
      <w:lvlText w:val=""/>
      <w:lvlJc w:val="left"/>
      <w:pPr>
        <w:tabs>
          <w:tab w:val="num" w:pos="6480"/>
        </w:tabs>
        <w:ind w:left="6480" w:hanging="360"/>
      </w:pPr>
      <w:rPr>
        <w:rFonts w:ascii="Wingdings" w:hAnsi="Wingdings" w:hint="default"/>
      </w:rPr>
    </w:lvl>
  </w:abstractNum>
  <w:abstractNum w:abstractNumId="16">
    <w:nsid w:val="18663C81"/>
    <w:multiLevelType w:val="hybridMultilevel"/>
    <w:tmpl w:val="E0B8B6B8"/>
    <w:lvl w:ilvl="0" w:tplc="BA80658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B3916CB"/>
    <w:multiLevelType w:val="hybridMultilevel"/>
    <w:tmpl w:val="2B5CD884"/>
    <w:lvl w:ilvl="0" w:tplc="F70A0258">
      <w:start w:val="1"/>
      <w:numFmt w:val="bullet"/>
      <w:lvlText w:val=""/>
      <w:lvlJc w:val="left"/>
      <w:pPr>
        <w:tabs>
          <w:tab w:val="num" w:pos="720"/>
        </w:tabs>
        <w:ind w:left="720" w:hanging="360"/>
      </w:pPr>
      <w:rPr>
        <w:rFonts w:ascii="Wingdings" w:hAnsi="Wingdings" w:hint="default"/>
      </w:rPr>
    </w:lvl>
    <w:lvl w:ilvl="1" w:tplc="2258E374" w:tentative="1">
      <w:start w:val="1"/>
      <w:numFmt w:val="bullet"/>
      <w:lvlText w:val=""/>
      <w:lvlJc w:val="left"/>
      <w:pPr>
        <w:tabs>
          <w:tab w:val="num" w:pos="1440"/>
        </w:tabs>
        <w:ind w:left="1440" w:hanging="360"/>
      </w:pPr>
      <w:rPr>
        <w:rFonts w:ascii="Wingdings" w:hAnsi="Wingdings" w:hint="default"/>
      </w:rPr>
    </w:lvl>
    <w:lvl w:ilvl="2" w:tplc="5FF6DE20" w:tentative="1">
      <w:start w:val="1"/>
      <w:numFmt w:val="bullet"/>
      <w:lvlText w:val=""/>
      <w:lvlJc w:val="left"/>
      <w:pPr>
        <w:tabs>
          <w:tab w:val="num" w:pos="2160"/>
        </w:tabs>
        <w:ind w:left="2160" w:hanging="360"/>
      </w:pPr>
      <w:rPr>
        <w:rFonts w:ascii="Wingdings" w:hAnsi="Wingdings" w:hint="default"/>
      </w:rPr>
    </w:lvl>
    <w:lvl w:ilvl="3" w:tplc="20F47E46" w:tentative="1">
      <w:start w:val="1"/>
      <w:numFmt w:val="bullet"/>
      <w:lvlText w:val=""/>
      <w:lvlJc w:val="left"/>
      <w:pPr>
        <w:tabs>
          <w:tab w:val="num" w:pos="2880"/>
        </w:tabs>
        <w:ind w:left="2880" w:hanging="360"/>
      </w:pPr>
      <w:rPr>
        <w:rFonts w:ascii="Wingdings" w:hAnsi="Wingdings" w:hint="default"/>
      </w:rPr>
    </w:lvl>
    <w:lvl w:ilvl="4" w:tplc="AE66ECD2" w:tentative="1">
      <w:start w:val="1"/>
      <w:numFmt w:val="bullet"/>
      <w:lvlText w:val=""/>
      <w:lvlJc w:val="left"/>
      <w:pPr>
        <w:tabs>
          <w:tab w:val="num" w:pos="3600"/>
        </w:tabs>
        <w:ind w:left="3600" w:hanging="360"/>
      </w:pPr>
      <w:rPr>
        <w:rFonts w:ascii="Wingdings" w:hAnsi="Wingdings" w:hint="default"/>
      </w:rPr>
    </w:lvl>
    <w:lvl w:ilvl="5" w:tplc="C48CE116" w:tentative="1">
      <w:start w:val="1"/>
      <w:numFmt w:val="bullet"/>
      <w:lvlText w:val=""/>
      <w:lvlJc w:val="left"/>
      <w:pPr>
        <w:tabs>
          <w:tab w:val="num" w:pos="4320"/>
        </w:tabs>
        <w:ind w:left="4320" w:hanging="360"/>
      </w:pPr>
      <w:rPr>
        <w:rFonts w:ascii="Wingdings" w:hAnsi="Wingdings" w:hint="default"/>
      </w:rPr>
    </w:lvl>
    <w:lvl w:ilvl="6" w:tplc="9BE2CF82" w:tentative="1">
      <w:start w:val="1"/>
      <w:numFmt w:val="bullet"/>
      <w:lvlText w:val=""/>
      <w:lvlJc w:val="left"/>
      <w:pPr>
        <w:tabs>
          <w:tab w:val="num" w:pos="5040"/>
        </w:tabs>
        <w:ind w:left="5040" w:hanging="360"/>
      </w:pPr>
      <w:rPr>
        <w:rFonts w:ascii="Wingdings" w:hAnsi="Wingdings" w:hint="default"/>
      </w:rPr>
    </w:lvl>
    <w:lvl w:ilvl="7" w:tplc="635672BE" w:tentative="1">
      <w:start w:val="1"/>
      <w:numFmt w:val="bullet"/>
      <w:lvlText w:val=""/>
      <w:lvlJc w:val="left"/>
      <w:pPr>
        <w:tabs>
          <w:tab w:val="num" w:pos="5760"/>
        </w:tabs>
        <w:ind w:left="5760" w:hanging="360"/>
      </w:pPr>
      <w:rPr>
        <w:rFonts w:ascii="Wingdings" w:hAnsi="Wingdings" w:hint="default"/>
      </w:rPr>
    </w:lvl>
    <w:lvl w:ilvl="8" w:tplc="40E61864" w:tentative="1">
      <w:start w:val="1"/>
      <w:numFmt w:val="bullet"/>
      <w:lvlText w:val=""/>
      <w:lvlJc w:val="left"/>
      <w:pPr>
        <w:tabs>
          <w:tab w:val="num" w:pos="6480"/>
        </w:tabs>
        <w:ind w:left="6480" w:hanging="360"/>
      </w:pPr>
      <w:rPr>
        <w:rFonts w:ascii="Wingdings" w:hAnsi="Wingdings" w:hint="default"/>
      </w:rPr>
    </w:lvl>
  </w:abstractNum>
  <w:abstractNum w:abstractNumId="18">
    <w:nsid w:val="1EC476EB"/>
    <w:multiLevelType w:val="hybridMultilevel"/>
    <w:tmpl w:val="215C2DF6"/>
    <w:lvl w:ilvl="0" w:tplc="428ED09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4EE7EA6"/>
    <w:multiLevelType w:val="hybridMultilevel"/>
    <w:tmpl w:val="0E82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5E02B5E"/>
    <w:multiLevelType w:val="hybridMultilevel"/>
    <w:tmpl w:val="D974C3B2"/>
    <w:lvl w:ilvl="0" w:tplc="3E0A5A52">
      <w:start w:val="1"/>
      <w:numFmt w:val="bullet"/>
      <w:lvlText w:val="•"/>
      <w:lvlJc w:val="left"/>
      <w:pPr>
        <w:tabs>
          <w:tab w:val="num" w:pos="720"/>
        </w:tabs>
        <w:ind w:left="720" w:hanging="360"/>
      </w:pPr>
      <w:rPr>
        <w:rFonts w:ascii="Arial" w:hAnsi="Arial" w:hint="default"/>
      </w:rPr>
    </w:lvl>
    <w:lvl w:ilvl="1" w:tplc="5FC68652" w:tentative="1">
      <w:start w:val="1"/>
      <w:numFmt w:val="bullet"/>
      <w:lvlText w:val="•"/>
      <w:lvlJc w:val="left"/>
      <w:pPr>
        <w:tabs>
          <w:tab w:val="num" w:pos="1440"/>
        </w:tabs>
        <w:ind w:left="1440" w:hanging="360"/>
      </w:pPr>
      <w:rPr>
        <w:rFonts w:ascii="Arial" w:hAnsi="Arial" w:hint="default"/>
      </w:rPr>
    </w:lvl>
    <w:lvl w:ilvl="2" w:tplc="94F4C0B2" w:tentative="1">
      <w:start w:val="1"/>
      <w:numFmt w:val="bullet"/>
      <w:lvlText w:val="•"/>
      <w:lvlJc w:val="left"/>
      <w:pPr>
        <w:tabs>
          <w:tab w:val="num" w:pos="2160"/>
        </w:tabs>
        <w:ind w:left="2160" w:hanging="360"/>
      </w:pPr>
      <w:rPr>
        <w:rFonts w:ascii="Arial" w:hAnsi="Arial" w:hint="default"/>
      </w:rPr>
    </w:lvl>
    <w:lvl w:ilvl="3" w:tplc="F4C26CAA" w:tentative="1">
      <w:start w:val="1"/>
      <w:numFmt w:val="bullet"/>
      <w:lvlText w:val="•"/>
      <w:lvlJc w:val="left"/>
      <w:pPr>
        <w:tabs>
          <w:tab w:val="num" w:pos="2880"/>
        </w:tabs>
        <w:ind w:left="2880" w:hanging="360"/>
      </w:pPr>
      <w:rPr>
        <w:rFonts w:ascii="Arial" w:hAnsi="Arial" w:hint="default"/>
      </w:rPr>
    </w:lvl>
    <w:lvl w:ilvl="4" w:tplc="44E67806" w:tentative="1">
      <w:start w:val="1"/>
      <w:numFmt w:val="bullet"/>
      <w:lvlText w:val="•"/>
      <w:lvlJc w:val="left"/>
      <w:pPr>
        <w:tabs>
          <w:tab w:val="num" w:pos="3600"/>
        </w:tabs>
        <w:ind w:left="3600" w:hanging="360"/>
      </w:pPr>
      <w:rPr>
        <w:rFonts w:ascii="Arial" w:hAnsi="Arial" w:hint="default"/>
      </w:rPr>
    </w:lvl>
    <w:lvl w:ilvl="5" w:tplc="22D48CD8" w:tentative="1">
      <w:start w:val="1"/>
      <w:numFmt w:val="bullet"/>
      <w:lvlText w:val="•"/>
      <w:lvlJc w:val="left"/>
      <w:pPr>
        <w:tabs>
          <w:tab w:val="num" w:pos="4320"/>
        </w:tabs>
        <w:ind w:left="4320" w:hanging="360"/>
      </w:pPr>
      <w:rPr>
        <w:rFonts w:ascii="Arial" w:hAnsi="Arial" w:hint="default"/>
      </w:rPr>
    </w:lvl>
    <w:lvl w:ilvl="6" w:tplc="AC0E47DA" w:tentative="1">
      <w:start w:val="1"/>
      <w:numFmt w:val="bullet"/>
      <w:lvlText w:val="•"/>
      <w:lvlJc w:val="left"/>
      <w:pPr>
        <w:tabs>
          <w:tab w:val="num" w:pos="5040"/>
        </w:tabs>
        <w:ind w:left="5040" w:hanging="360"/>
      </w:pPr>
      <w:rPr>
        <w:rFonts w:ascii="Arial" w:hAnsi="Arial" w:hint="default"/>
      </w:rPr>
    </w:lvl>
    <w:lvl w:ilvl="7" w:tplc="FF260AC6" w:tentative="1">
      <w:start w:val="1"/>
      <w:numFmt w:val="bullet"/>
      <w:lvlText w:val="•"/>
      <w:lvlJc w:val="left"/>
      <w:pPr>
        <w:tabs>
          <w:tab w:val="num" w:pos="5760"/>
        </w:tabs>
        <w:ind w:left="5760" w:hanging="360"/>
      </w:pPr>
      <w:rPr>
        <w:rFonts w:ascii="Arial" w:hAnsi="Arial" w:hint="default"/>
      </w:rPr>
    </w:lvl>
    <w:lvl w:ilvl="8" w:tplc="9B825448" w:tentative="1">
      <w:start w:val="1"/>
      <w:numFmt w:val="bullet"/>
      <w:lvlText w:val="•"/>
      <w:lvlJc w:val="left"/>
      <w:pPr>
        <w:tabs>
          <w:tab w:val="num" w:pos="6480"/>
        </w:tabs>
        <w:ind w:left="6480" w:hanging="360"/>
      </w:pPr>
      <w:rPr>
        <w:rFonts w:ascii="Arial" w:hAnsi="Arial" w:hint="default"/>
      </w:rPr>
    </w:lvl>
  </w:abstractNum>
  <w:abstractNum w:abstractNumId="21">
    <w:nsid w:val="2BA74F8A"/>
    <w:multiLevelType w:val="hybridMultilevel"/>
    <w:tmpl w:val="D6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B67B8E"/>
    <w:multiLevelType w:val="multilevel"/>
    <w:tmpl w:val="1DF48C92"/>
    <w:lvl w:ilvl="0">
      <w:start w:val="1"/>
      <w:numFmt w:val="bullet"/>
      <w:lvlText w:val=""/>
      <w:lvlJc w:val="left"/>
      <w:pPr>
        <w:ind w:left="960" w:hanging="480"/>
      </w:pPr>
      <w:rPr>
        <w:rFonts w:ascii="Symbol" w:hAnsi="Symbol"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23">
    <w:nsid w:val="2E465DB9"/>
    <w:multiLevelType w:val="hybridMultilevel"/>
    <w:tmpl w:val="9F368678"/>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2FF75133"/>
    <w:multiLevelType w:val="hybridMultilevel"/>
    <w:tmpl w:val="BAF28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46545C2"/>
    <w:multiLevelType w:val="hybridMultilevel"/>
    <w:tmpl w:val="DD76A25C"/>
    <w:lvl w:ilvl="0" w:tplc="534CE6B8">
      <w:start w:val="1"/>
      <w:numFmt w:val="bullet"/>
      <w:lvlText w:val=""/>
      <w:lvlJc w:val="left"/>
      <w:pPr>
        <w:tabs>
          <w:tab w:val="num" w:pos="720"/>
        </w:tabs>
        <w:ind w:left="720" w:hanging="360"/>
      </w:pPr>
      <w:rPr>
        <w:rFonts w:ascii="Wingdings" w:hAnsi="Wingdings" w:hint="default"/>
      </w:rPr>
    </w:lvl>
    <w:lvl w:ilvl="1" w:tplc="D6F63C2A" w:tentative="1">
      <w:start w:val="1"/>
      <w:numFmt w:val="bullet"/>
      <w:lvlText w:val=""/>
      <w:lvlJc w:val="left"/>
      <w:pPr>
        <w:tabs>
          <w:tab w:val="num" w:pos="1440"/>
        </w:tabs>
        <w:ind w:left="1440" w:hanging="360"/>
      </w:pPr>
      <w:rPr>
        <w:rFonts w:ascii="Wingdings" w:hAnsi="Wingdings" w:hint="default"/>
      </w:rPr>
    </w:lvl>
    <w:lvl w:ilvl="2" w:tplc="8B04795E" w:tentative="1">
      <w:start w:val="1"/>
      <w:numFmt w:val="bullet"/>
      <w:lvlText w:val=""/>
      <w:lvlJc w:val="left"/>
      <w:pPr>
        <w:tabs>
          <w:tab w:val="num" w:pos="2160"/>
        </w:tabs>
        <w:ind w:left="2160" w:hanging="360"/>
      </w:pPr>
      <w:rPr>
        <w:rFonts w:ascii="Wingdings" w:hAnsi="Wingdings" w:hint="default"/>
      </w:rPr>
    </w:lvl>
    <w:lvl w:ilvl="3" w:tplc="820C8EFE" w:tentative="1">
      <w:start w:val="1"/>
      <w:numFmt w:val="bullet"/>
      <w:lvlText w:val=""/>
      <w:lvlJc w:val="left"/>
      <w:pPr>
        <w:tabs>
          <w:tab w:val="num" w:pos="2880"/>
        </w:tabs>
        <w:ind w:left="2880" w:hanging="360"/>
      </w:pPr>
      <w:rPr>
        <w:rFonts w:ascii="Wingdings" w:hAnsi="Wingdings" w:hint="default"/>
      </w:rPr>
    </w:lvl>
    <w:lvl w:ilvl="4" w:tplc="1DAA7A6A" w:tentative="1">
      <w:start w:val="1"/>
      <w:numFmt w:val="bullet"/>
      <w:lvlText w:val=""/>
      <w:lvlJc w:val="left"/>
      <w:pPr>
        <w:tabs>
          <w:tab w:val="num" w:pos="3600"/>
        </w:tabs>
        <w:ind w:left="3600" w:hanging="360"/>
      </w:pPr>
      <w:rPr>
        <w:rFonts w:ascii="Wingdings" w:hAnsi="Wingdings" w:hint="default"/>
      </w:rPr>
    </w:lvl>
    <w:lvl w:ilvl="5" w:tplc="CA222478" w:tentative="1">
      <w:start w:val="1"/>
      <w:numFmt w:val="bullet"/>
      <w:lvlText w:val=""/>
      <w:lvlJc w:val="left"/>
      <w:pPr>
        <w:tabs>
          <w:tab w:val="num" w:pos="4320"/>
        </w:tabs>
        <w:ind w:left="4320" w:hanging="360"/>
      </w:pPr>
      <w:rPr>
        <w:rFonts w:ascii="Wingdings" w:hAnsi="Wingdings" w:hint="default"/>
      </w:rPr>
    </w:lvl>
    <w:lvl w:ilvl="6" w:tplc="598240C2" w:tentative="1">
      <w:start w:val="1"/>
      <w:numFmt w:val="bullet"/>
      <w:lvlText w:val=""/>
      <w:lvlJc w:val="left"/>
      <w:pPr>
        <w:tabs>
          <w:tab w:val="num" w:pos="5040"/>
        </w:tabs>
        <w:ind w:left="5040" w:hanging="360"/>
      </w:pPr>
      <w:rPr>
        <w:rFonts w:ascii="Wingdings" w:hAnsi="Wingdings" w:hint="default"/>
      </w:rPr>
    </w:lvl>
    <w:lvl w:ilvl="7" w:tplc="CF7A31D6" w:tentative="1">
      <w:start w:val="1"/>
      <w:numFmt w:val="bullet"/>
      <w:lvlText w:val=""/>
      <w:lvlJc w:val="left"/>
      <w:pPr>
        <w:tabs>
          <w:tab w:val="num" w:pos="5760"/>
        </w:tabs>
        <w:ind w:left="5760" w:hanging="360"/>
      </w:pPr>
      <w:rPr>
        <w:rFonts w:ascii="Wingdings" w:hAnsi="Wingdings" w:hint="default"/>
      </w:rPr>
    </w:lvl>
    <w:lvl w:ilvl="8" w:tplc="537C49E2" w:tentative="1">
      <w:start w:val="1"/>
      <w:numFmt w:val="bullet"/>
      <w:lvlText w:val=""/>
      <w:lvlJc w:val="left"/>
      <w:pPr>
        <w:tabs>
          <w:tab w:val="num" w:pos="6480"/>
        </w:tabs>
        <w:ind w:left="6480" w:hanging="360"/>
      </w:pPr>
      <w:rPr>
        <w:rFonts w:ascii="Wingdings" w:hAnsi="Wingdings" w:hint="default"/>
      </w:rPr>
    </w:lvl>
  </w:abstractNum>
  <w:abstractNum w:abstractNumId="26">
    <w:nsid w:val="39455476"/>
    <w:multiLevelType w:val="hybridMultilevel"/>
    <w:tmpl w:val="0DE8FBBA"/>
    <w:lvl w:ilvl="0" w:tplc="BFA0E9EE">
      <w:start w:val="1"/>
      <w:numFmt w:val="bullet"/>
      <w:lvlText w:val=""/>
      <w:lvlJc w:val="left"/>
      <w:pPr>
        <w:tabs>
          <w:tab w:val="num" w:pos="720"/>
        </w:tabs>
        <w:ind w:left="720" w:hanging="360"/>
      </w:pPr>
      <w:rPr>
        <w:rFonts w:ascii="Wingdings" w:hAnsi="Wingdings" w:hint="default"/>
      </w:rPr>
    </w:lvl>
    <w:lvl w:ilvl="1" w:tplc="FE48AA12" w:tentative="1">
      <w:start w:val="1"/>
      <w:numFmt w:val="bullet"/>
      <w:lvlText w:val=""/>
      <w:lvlJc w:val="left"/>
      <w:pPr>
        <w:tabs>
          <w:tab w:val="num" w:pos="1440"/>
        </w:tabs>
        <w:ind w:left="1440" w:hanging="360"/>
      </w:pPr>
      <w:rPr>
        <w:rFonts w:ascii="Wingdings" w:hAnsi="Wingdings" w:hint="default"/>
      </w:rPr>
    </w:lvl>
    <w:lvl w:ilvl="2" w:tplc="17128572" w:tentative="1">
      <w:start w:val="1"/>
      <w:numFmt w:val="bullet"/>
      <w:lvlText w:val=""/>
      <w:lvlJc w:val="left"/>
      <w:pPr>
        <w:tabs>
          <w:tab w:val="num" w:pos="2160"/>
        </w:tabs>
        <w:ind w:left="2160" w:hanging="360"/>
      </w:pPr>
      <w:rPr>
        <w:rFonts w:ascii="Wingdings" w:hAnsi="Wingdings" w:hint="default"/>
      </w:rPr>
    </w:lvl>
    <w:lvl w:ilvl="3" w:tplc="C6347496" w:tentative="1">
      <w:start w:val="1"/>
      <w:numFmt w:val="bullet"/>
      <w:lvlText w:val=""/>
      <w:lvlJc w:val="left"/>
      <w:pPr>
        <w:tabs>
          <w:tab w:val="num" w:pos="2880"/>
        </w:tabs>
        <w:ind w:left="2880" w:hanging="360"/>
      </w:pPr>
      <w:rPr>
        <w:rFonts w:ascii="Wingdings" w:hAnsi="Wingdings" w:hint="default"/>
      </w:rPr>
    </w:lvl>
    <w:lvl w:ilvl="4" w:tplc="1D36F05C" w:tentative="1">
      <w:start w:val="1"/>
      <w:numFmt w:val="bullet"/>
      <w:lvlText w:val=""/>
      <w:lvlJc w:val="left"/>
      <w:pPr>
        <w:tabs>
          <w:tab w:val="num" w:pos="3600"/>
        </w:tabs>
        <w:ind w:left="3600" w:hanging="360"/>
      </w:pPr>
      <w:rPr>
        <w:rFonts w:ascii="Wingdings" w:hAnsi="Wingdings" w:hint="default"/>
      </w:rPr>
    </w:lvl>
    <w:lvl w:ilvl="5" w:tplc="C2025AE0" w:tentative="1">
      <w:start w:val="1"/>
      <w:numFmt w:val="bullet"/>
      <w:lvlText w:val=""/>
      <w:lvlJc w:val="left"/>
      <w:pPr>
        <w:tabs>
          <w:tab w:val="num" w:pos="4320"/>
        </w:tabs>
        <w:ind w:left="4320" w:hanging="360"/>
      </w:pPr>
      <w:rPr>
        <w:rFonts w:ascii="Wingdings" w:hAnsi="Wingdings" w:hint="default"/>
      </w:rPr>
    </w:lvl>
    <w:lvl w:ilvl="6" w:tplc="B98EF6F0" w:tentative="1">
      <w:start w:val="1"/>
      <w:numFmt w:val="bullet"/>
      <w:lvlText w:val=""/>
      <w:lvlJc w:val="left"/>
      <w:pPr>
        <w:tabs>
          <w:tab w:val="num" w:pos="5040"/>
        </w:tabs>
        <w:ind w:left="5040" w:hanging="360"/>
      </w:pPr>
      <w:rPr>
        <w:rFonts w:ascii="Wingdings" w:hAnsi="Wingdings" w:hint="default"/>
      </w:rPr>
    </w:lvl>
    <w:lvl w:ilvl="7" w:tplc="F2006D5E" w:tentative="1">
      <w:start w:val="1"/>
      <w:numFmt w:val="bullet"/>
      <w:lvlText w:val=""/>
      <w:lvlJc w:val="left"/>
      <w:pPr>
        <w:tabs>
          <w:tab w:val="num" w:pos="5760"/>
        </w:tabs>
        <w:ind w:left="5760" w:hanging="360"/>
      </w:pPr>
      <w:rPr>
        <w:rFonts w:ascii="Wingdings" w:hAnsi="Wingdings" w:hint="default"/>
      </w:rPr>
    </w:lvl>
    <w:lvl w:ilvl="8" w:tplc="25AEE60A" w:tentative="1">
      <w:start w:val="1"/>
      <w:numFmt w:val="bullet"/>
      <w:lvlText w:val=""/>
      <w:lvlJc w:val="left"/>
      <w:pPr>
        <w:tabs>
          <w:tab w:val="num" w:pos="6480"/>
        </w:tabs>
        <w:ind w:left="6480" w:hanging="360"/>
      </w:pPr>
      <w:rPr>
        <w:rFonts w:ascii="Wingdings" w:hAnsi="Wingdings" w:hint="default"/>
      </w:rPr>
    </w:lvl>
  </w:abstractNum>
  <w:abstractNum w:abstractNumId="27">
    <w:nsid w:val="3E3411F5"/>
    <w:multiLevelType w:val="hybridMultilevel"/>
    <w:tmpl w:val="3446B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410951"/>
    <w:multiLevelType w:val="hybridMultilevel"/>
    <w:tmpl w:val="85EE8C3A"/>
    <w:lvl w:ilvl="0" w:tplc="635E7EA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1A33ADA"/>
    <w:multiLevelType w:val="hybridMultilevel"/>
    <w:tmpl w:val="0A40A864"/>
    <w:lvl w:ilvl="0" w:tplc="86B8CF88">
      <w:start w:val="1"/>
      <w:numFmt w:val="bullet"/>
      <w:lvlText w:val=""/>
      <w:lvlJc w:val="left"/>
      <w:pPr>
        <w:tabs>
          <w:tab w:val="num" w:pos="720"/>
        </w:tabs>
        <w:ind w:left="720" w:hanging="360"/>
      </w:pPr>
      <w:rPr>
        <w:rFonts w:ascii="Wingdings" w:hAnsi="Wingdings" w:hint="default"/>
      </w:rPr>
    </w:lvl>
    <w:lvl w:ilvl="1" w:tplc="49247C7C" w:tentative="1">
      <w:start w:val="1"/>
      <w:numFmt w:val="bullet"/>
      <w:lvlText w:val=""/>
      <w:lvlJc w:val="left"/>
      <w:pPr>
        <w:tabs>
          <w:tab w:val="num" w:pos="1440"/>
        </w:tabs>
        <w:ind w:left="1440" w:hanging="360"/>
      </w:pPr>
      <w:rPr>
        <w:rFonts w:ascii="Wingdings" w:hAnsi="Wingdings" w:hint="default"/>
      </w:rPr>
    </w:lvl>
    <w:lvl w:ilvl="2" w:tplc="241EEF1A" w:tentative="1">
      <w:start w:val="1"/>
      <w:numFmt w:val="bullet"/>
      <w:lvlText w:val=""/>
      <w:lvlJc w:val="left"/>
      <w:pPr>
        <w:tabs>
          <w:tab w:val="num" w:pos="2160"/>
        </w:tabs>
        <w:ind w:left="2160" w:hanging="360"/>
      </w:pPr>
      <w:rPr>
        <w:rFonts w:ascii="Wingdings" w:hAnsi="Wingdings" w:hint="default"/>
      </w:rPr>
    </w:lvl>
    <w:lvl w:ilvl="3" w:tplc="44D647FC" w:tentative="1">
      <w:start w:val="1"/>
      <w:numFmt w:val="bullet"/>
      <w:lvlText w:val=""/>
      <w:lvlJc w:val="left"/>
      <w:pPr>
        <w:tabs>
          <w:tab w:val="num" w:pos="2880"/>
        </w:tabs>
        <w:ind w:left="2880" w:hanging="360"/>
      </w:pPr>
      <w:rPr>
        <w:rFonts w:ascii="Wingdings" w:hAnsi="Wingdings" w:hint="default"/>
      </w:rPr>
    </w:lvl>
    <w:lvl w:ilvl="4" w:tplc="0A40BBD0" w:tentative="1">
      <w:start w:val="1"/>
      <w:numFmt w:val="bullet"/>
      <w:lvlText w:val=""/>
      <w:lvlJc w:val="left"/>
      <w:pPr>
        <w:tabs>
          <w:tab w:val="num" w:pos="3600"/>
        </w:tabs>
        <w:ind w:left="3600" w:hanging="360"/>
      </w:pPr>
      <w:rPr>
        <w:rFonts w:ascii="Wingdings" w:hAnsi="Wingdings" w:hint="default"/>
      </w:rPr>
    </w:lvl>
    <w:lvl w:ilvl="5" w:tplc="A7005C30" w:tentative="1">
      <w:start w:val="1"/>
      <w:numFmt w:val="bullet"/>
      <w:lvlText w:val=""/>
      <w:lvlJc w:val="left"/>
      <w:pPr>
        <w:tabs>
          <w:tab w:val="num" w:pos="4320"/>
        </w:tabs>
        <w:ind w:left="4320" w:hanging="360"/>
      </w:pPr>
      <w:rPr>
        <w:rFonts w:ascii="Wingdings" w:hAnsi="Wingdings" w:hint="default"/>
      </w:rPr>
    </w:lvl>
    <w:lvl w:ilvl="6" w:tplc="0CAC6D68" w:tentative="1">
      <w:start w:val="1"/>
      <w:numFmt w:val="bullet"/>
      <w:lvlText w:val=""/>
      <w:lvlJc w:val="left"/>
      <w:pPr>
        <w:tabs>
          <w:tab w:val="num" w:pos="5040"/>
        </w:tabs>
        <w:ind w:left="5040" w:hanging="360"/>
      </w:pPr>
      <w:rPr>
        <w:rFonts w:ascii="Wingdings" w:hAnsi="Wingdings" w:hint="default"/>
      </w:rPr>
    </w:lvl>
    <w:lvl w:ilvl="7" w:tplc="90487EFA" w:tentative="1">
      <w:start w:val="1"/>
      <w:numFmt w:val="bullet"/>
      <w:lvlText w:val=""/>
      <w:lvlJc w:val="left"/>
      <w:pPr>
        <w:tabs>
          <w:tab w:val="num" w:pos="5760"/>
        </w:tabs>
        <w:ind w:left="5760" w:hanging="360"/>
      </w:pPr>
      <w:rPr>
        <w:rFonts w:ascii="Wingdings" w:hAnsi="Wingdings" w:hint="default"/>
      </w:rPr>
    </w:lvl>
    <w:lvl w:ilvl="8" w:tplc="C228F204" w:tentative="1">
      <w:start w:val="1"/>
      <w:numFmt w:val="bullet"/>
      <w:lvlText w:val=""/>
      <w:lvlJc w:val="left"/>
      <w:pPr>
        <w:tabs>
          <w:tab w:val="num" w:pos="6480"/>
        </w:tabs>
        <w:ind w:left="6480" w:hanging="360"/>
      </w:pPr>
      <w:rPr>
        <w:rFonts w:ascii="Wingdings" w:hAnsi="Wingdings" w:hint="default"/>
      </w:rPr>
    </w:lvl>
  </w:abstractNum>
  <w:abstractNum w:abstractNumId="30">
    <w:nsid w:val="42296D58"/>
    <w:multiLevelType w:val="multilevel"/>
    <w:tmpl w:val="17A0DB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43D3483B"/>
    <w:multiLevelType w:val="hybridMultilevel"/>
    <w:tmpl w:val="7826B5D8"/>
    <w:lvl w:ilvl="0" w:tplc="BA806582">
      <w:start w:val="1"/>
      <w:numFmt w:val="bullet"/>
      <w:lvlText w:val=""/>
      <w:lvlJc w:val="left"/>
      <w:pPr>
        <w:tabs>
          <w:tab w:val="num" w:pos="720"/>
        </w:tabs>
        <w:ind w:left="720" w:hanging="360"/>
      </w:pPr>
      <w:rPr>
        <w:rFonts w:ascii="Wingdings" w:hAnsi="Wingdings" w:hint="default"/>
      </w:rPr>
    </w:lvl>
    <w:lvl w:ilvl="1" w:tplc="877E5672" w:tentative="1">
      <w:start w:val="1"/>
      <w:numFmt w:val="bullet"/>
      <w:lvlText w:val=""/>
      <w:lvlJc w:val="left"/>
      <w:pPr>
        <w:tabs>
          <w:tab w:val="num" w:pos="1440"/>
        </w:tabs>
        <w:ind w:left="1440" w:hanging="360"/>
      </w:pPr>
      <w:rPr>
        <w:rFonts w:ascii="Wingdings" w:hAnsi="Wingdings" w:hint="default"/>
      </w:rPr>
    </w:lvl>
    <w:lvl w:ilvl="2" w:tplc="E132CEE0" w:tentative="1">
      <w:start w:val="1"/>
      <w:numFmt w:val="bullet"/>
      <w:lvlText w:val=""/>
      <w:lvlJc w:val="left"/>
      <w:pPr>
        <w:tabs>
          <w:tab w:val="num" w:pos="2160"/>
        </w:tabs>
        <w:ind w:left="2160" w:hanging="360"/>
      </w:pPr>
      <w:rPr>
        <w:rFonts w:ascii="Wingdings" w:hAnsi="Wingdings" w:hint="default"/>
      </w:rPr>
    </w:lvl>
    <w:lvl w:ilvl="3" w:tplc="1CF2CBFE" w:tentative="1">
      <w:start w:val="1"/>
      <w:numFmt w:val="bullet"/>
      <w:lvlText w:val=""/>
      <w:lvlJc w:val="left"/>
      <w:pPr>
        <w:tabs>
          <w:tab w:val="num" w:pos="2880"/>
        </w:tabs>
        <w:ind w:left="2880" w:hanging="360"/>
      </w:pPr>
      <w:rPr>
        <w:rFonts w:ascii="Wingdings" w:hAnsi="Wingdings" w:hint="default"/>
      </w:rPr>
    </w:lvl>
    <w:lvl w:ilvl="4" w:tplc="4BDE0D48" w:tentative="1">
      <w:start w:val="1"/>
      <w:numFmt w:val="bullet"/>
      <w:lvlText w:val=""/>
      <w:lvlJc w:val="left"/>
      <w:pPr>
        <w:tabs>
          <w:tab w:val="num" w:pos="3600"/>
        </w:tabs>
        <w:ind w:left="3600" w:hanging="360"/>
      </w:pPr>
      <w:rPr>
        <w:rFonts w:ascii="Wingdings" w:hAnsi="Wingdings" w:hint="default"/>
      </w:rPr>
    </w:lvl>
    <w:lvl w:ilvl="5" w:tplc="D26ADBD0" w:tentative="1">
      <w:start w:val="1"/>
      <w:numFmt w:val="bullet"/>
      <w:lvlText w:val=""/>
      <w:lvlJc w:val="left"/>
      <w:pPr>
        <w:tabs>
          <w:tab w:val="num" w:pos="4320"/>
        </w:tabs>
        <w:ind w:left="4320" w:hanging="360"/>
      </w:pPr>
      <w:rPr>
        <w:rFonts w:ascii="Wingdings" w:hAnsi="Wingdings" w:hint="default"/>
      </w:rPr>
    </w:lvl>
    <w:lvl w:ilvl="6" w:tplc="4B4AE0F8" w:tentative="1">
      <w:start w:val="1"/>
      <w:numFmt w:val="bullet"/>
      <w:lvlText w:val=""/>
      <w:lvlJc w:val="left"/>
      <w:pPr>
        <w:tabs>
          <w:tab w:val="num" w:pos="5040"/>
        </w:tabs>
        <w:ind w:left="5040" w:hanging="360"/>
      </w:pPr>
      <w:rPr>
        <w:rFonts w:ascii="Wingdings" w:hAnsi="Wingdings" w:hint="default"/>
      </w:rPr>
    </w:lvl>
    <w:lvl w:ilvl="7" w:tplc="05AC1462" w:tentative="1">
      <w:start w:val="1"/>
      <w:numFmt w:val="bullet"/>
      <w:lvlText w:val=""/>
      <w:lvlJc w:val="left"/>
      <w:pPr>
        <w:tabs>
          <w:tab w:val="num" w:pos="5760"/>
        </w:tabs>
        <w:ind w:left="5760" w:hanging="360"/>
      </w:pPr>
      <w:rPr>
        <w:rFonts w:ascii="Wingdings" w:hAnsi="Wingdings" w:hint="default"/>
      </w:rPr>
    </w:lvl>
    <w:lvl w:ilvl="8" w:tplc="592E9BF0" w:tentative="1">
      <w:start w:val="1"/>
      <w:numFmt w:val="bullet"/>
      <w:lvlText w:val=""/>
      <w:lvlJc w:val="left"/>
      <w:pPr>
        <w:tabs>
          <w:tab w:val="num" w:pos="6480"/>
        </w:tabs>
        <w:ind w:left="6480" w:hanging="360"/>
      </w:pPr>
      <w:rPr>
        <w:rFonts w:ascii="Wingdings" w:hAnsi="Wingdings" w:hint="default"/>
      </w:rPr>
    </w:lvl>
  </w:abstractNum>
  <w:abstractNum w:abstractNumId="32">
    <w:nsid w:val="47152770"/>
    <w:multiLevelType w:val="hybridMultilevel"/>
    <w:tmpl w:val="3EF81148"/>
    <w:lvl w:ilvl="0" w:tplc="7DEEADF8">
      <w:start w:val="1"/>
      <w:numFmt w:val="bullet"/>
      <w:lvlText w:val=""/>
      <w:lvlJc w:val="left"/>
      <w:pPr>
        <w:tabs>
          <w:tab w:val="num" w:pos="720"/>
        </w:tabs>
        <w:ind w:left="720" w:hanging="360"/>
      </w:pPr>
      <w:rPr>
        <w:rFonts w:ascii="Wingdings" w:hAnsi="Wingdings" w:hint="default"/>
      </w:rPr>
    </w:lvl>
    <w:lvl w:ilvl="1" w:tplc="974831E8" w:tentative="1">
      <w:start w:val="1"/>
      <w:numFmt w:val="bullet"/>
      <w:lvlText w:val=""/>
      <w:lvlJc w:val="left"/>
      <w:pPr>
        <w:tabs>
          <w:tab w:val="num" w:pos="1440"/>
        </w:tabs>
        <w:ind w:left="1440" w:hanging="360"/>
      </w:pPr>
      <w:rPr>
        <w:rFonts w:ascii="Wingdings" w:hAnsi="Wingdings" w:hint="default"/>
      </w:rPr>
    </w:lvl>
    <w:lvl w:ilvl="2" w:tplc="01149FDC" w:tentative="1">
      <w:start w:val="1"/>
      <w:numFmt w:val="bullet"/>
      <w:lvlText w:val=""/>
      <w:lvlJc w:val="left"/>
      <w:pPr>
        <w:tabs>
          <w:tab w:val="num" w:pos="2160"/>
        </w:tabs>
        <w:ind w:left="2160" w:hanging="360"/>
      </w:pPr>
      <w:rPr>
        <w:rFonts w:ascii="Wingdings" w:hAnsi="Wingdings" w:hint="default"/>
      </w:rPr>
    </w:lvl>
    <w:lvl w:ilvl="3" w:tplc="30FE0378" w:tentative="1">
      <w:start w:val="1"/>
      <w:numFmt w:val="bullet"/>
      <w:lvlText w:val=""/>
      <w:lvlJc w:val="left"/>
      <w:pPr>
        <w:tabs>
          <w:tab w:val="num" w:pos="2880"/>
        </w:tabs>
        <w:ind w:left="2880" w:hanging="360"/>
      </w:pPr>
      <w:rPr>
        <w:rFonts w:ascii="Wingdings" w:hAnsi="Wingdings" w:hint="default"/>
      </w:rPr>
    </w:lvl>
    <w:lvl w:ilvl="4" w:tplc="59DC9E40" w:tentative="1">
      <w:start w:val="1"/>
      <w:numFmt w:val="bullet"/>
      <w:lvlText w:val=""/>
      <w:lvlJc w:val="left"/>
      <w:pPr>
        <w:tabs>
          <w:tab w:val="num" w:pos="3600"/>
        </w:tabs>
        <w:ind w:left="3600" w:hanging="360"/>
      </w:pPr>
      <w:rPr>
        <w:rFonts w:ascii="Wingdings" w:hAnsi="Wingdings" w:hint="default"/>
      </w:rPr>
    </w:lvl>
    <w:lvl w:ilvl="5" w:tplc="759A20DE" w:tentative="1">
      <w:start w:val="1"/>
      <w:numFmt w:val="bullet"/>
      <w:lvlText w:val=""/>
      <w:lvlJc w:val="left"/>
      <w:pPr>
        <w:tabs>
          <w:tab w:val="num" w:pos="4320"/>
        </w:tabs>
        <w:ind w:left="4320" w:hanging="360"/>
      </w:pPr>
      <w:rPr>
        <w:rFonts w:ascii="Wingdings" w:hAnsi="Wingdings" w:hint="default"/>
      </w:rPr>
    </w:lvl>
    <w:lvl w:ilvl="6" w:tplc="407E8462" w:tentative="1">
      <w:start w:val="1"/>
      <w:numFmt w:val="bullet"/>
      <w:lvlText w:val=""/>
      <w:lvlJc w:val="left"/>
      <w:pPr>
        <w:tabs>
          <w:tab w:val="num" w:pos="5040"/>
        </w:tabs>
        <w:ind w:left="5040" w:hanging="360"/>
      </w:pPr>
      <w:rPr>
        <w:rFonts w:ascii="Wingdings" w:hAnsi="Wingdings" w:hint="default"/>
      </w:rPr>
    </w:lvl>
    <w:lvl w:ilvl="7" w:tplc="3F98293C" w:tentative="1">
      <w:start w:val="1"/>
      <w:numFmt w:val="bullet"/>
      <w:lvlText w:val=""/>
      <w:lvlJc w:val="left"/>
      <w:pPr>
        <w:tabs>
          <w:tab w:val="num" w:pos="5760"/>
        </w:tabs>
        <w:ind w:left="5760" w:hanging="360"/>
      </w:pPr>
      <w:rPr>
        <w:rFonts w:ascii="Wingdings" w:hAnsi="Wingdings" w:hint="default"/>
      </w:rPr>
    </w:lvl>
    <w:lvl w:ilvl="8" w:tplc="2F46019E" w:tentative="1">
      <w:start w:val="1"/>
      <w:numFmt w:val="bullet"/>
      <w:lvlText w:val=""/>
      <w:lvlJc w:val="left"/>
      <w:pPr>
        <w:tabs>
          <w:tab w:val="num" w:pos="6480"/>
        </w:tabs>
        <w:ind w:left="6480" w:hanging="360"/>
      </w:pPr>
      <w:rPr>
        <w:rFonts w:ascii="Wingdings" w:hAnsi="Wingdings" w:hint="default"/>
      </w:rPr>
    </w:lvl>
  </w:abstractNum>
  <w:abstractNum w:abstractNumId="33">
    <w:nsid w:val="4CC74301"/>
    <w:multiLevelType w:val="hybridMultilevel"/>
    <w:tmpl w:val="71180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A246234"/>
    <w:multiLevelType w:val="multilevel"/>
    <w:tmpl w:val="63F2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F14E49"/>
    <w:multiLevelType w:val="multilevel"/>
    <w:tmpl w:val="FEBE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804DFB"/>
    <w:multiLevelType w:val="multilevel"/>
    <w:tmpl w:val="2CE483D8"/>
    <w:lvl w:ilvl="0">
      <w:start w:val="1"/>
      <w:numFmt w:val="decimal"/>
      <w:pStyle w:val="Numberedlist21"/>
      <w:lvlText w:val="%1."/>
      <w:lvlJc w:val="left"/>
      <w:pPr>
        <w:tabs>
          <w:tab w:val="num" w:pos="540"/>
        </w:tabs>
        <w:ind w:left="540" w:hanging="360"/>
      </w:pPr>
      <w:rPr>
        <w:rFonts w:hint="default"/>
        <w:color w:val="auto"/>
      </w:rPr>
    </w:lvl>
    <w:lvl w:ilvl="1">
      <w:start w:val="1"/>
      <w:numFmt w:val="decimal"/>
      <w:pStyle w:val="Numberedlist22"/>
      <w:lvlText w:val="%1.%2."/>
      <w:lvlJc w:val="left"/>
      <w:pPr>
        <w:tabs>
          <w:tab w:val="num" w:pos="1080"/>
        </w:tabs>
        <w:ind w:left="720" w:hanging="360"/>
      </w:pPr>
      <w:rPr>
        <w:rFonts w:hint="default"/>
        <w:i w:val="0"/>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BBE1EF6"/>
    <w:multiLevelType w:val="hybridMultilevel"/>
    <w:tmpl w:val="DC3CA42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8">
    <w:nsid w:val="6E2379E0"/>
    <w:multiLevelType w:val="multilevel"/>
    <w:tmpl w:val="C11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695106"/>
    <w:multiLevelType w:val="multilevel"/>
    <w:tmpl w:val="1D407DA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FCC2B99"/>
    <w:multiLevelType w:val="multilevel"/>
    <w:tmpl w:val="1DF48C92"/>
    <w:lvl w:ilvl="0">
      <w:start w:val="1"/>
      <w:numFmt w:val="bullet"/>
      <w:lvlText w:val=""/>
      <w:lvlJc w:val="left"/>
      <w:pPr>
        <w:ind w:left="960" w:hanging="480"/>
      </w:pPr>
      <w:rPr>
        <w:rFonts w:ascii="Symbol" w:hAnsi="Symbol"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41">
    <w:nsid w:val="75092065"/>
    <w:multiLevelType w:val="multilevel"/>
    <w:tmpl w:val="DBB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410C3"/>
    <w:multiLevelType w:val="hybridMultilevel"/>
    <w:tmpl w:val="65223046"/>
    <w:lvl w:ilvl="0" w:tplc="841A69A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8D14776"/>
    <w:multiLevelType w:val="hybridMultilevel"/>
    <w:tmpl w:val="8458C474"/>
    <w:lvl w:ilvl="0" w:tplc="310AC356">
      <w:start w:val="1"/>
      <w:numFmt w:val="bullet"/>
      <w:lvlText w:val=""/>
      <w:lvlJc w:val="left"/>
      <w:pPr>
        <w:tabs>
          <w:tab w:val="num" w:pos="720"/>
        </w:tabs>
        <w:ind w:left="720" w:hanging="360"/>
      </w:pPr>
      <w:rPr>
        <w:rFonts w:ascii="Wingdings" w:hAnsi="Wingdings" w:hint="default"/>
      </w:rPr>
    </w:lvl>
    <w:lvl w:ilvl="1" w:tplc="32EE561A" w:tentative="1">
      <w:start w:val="1"/>
      <w:numFmt w:val="bullet"/>
      <w:lvlText w:val=""/>
      <w:lvlJc w:val="left"/>
      <w:pPr>
        <w:tabs>
          <w:tab w:val="num" w:pos="1440"/>
        </w:tabs>
        <w:ind w:left="1440" w:hanging="360"/>
      </w:pPr>
      <w:rPr>
        <w:rFonts w:ascii="Wingdings" w:hAnsi="Wingdings" w:hint="default"/>
      </w:rPr>
    </w:lvl>
    <w:lvl w:ilvl="2" w:tplc="80524A10" w:tentative="1">
      <w:start w:val="1"/>
      <w:numFmt w:val="bullet"/>
      <w:lvlText w:val=""/>
      <w:lvlJc w:val="left"/>
      <w:pPr>
        <w:tabs>
          <w:tab w:val="num" w:pos="2160"/>
        </w:tabs>
        <w:ind w:left="2160" w:hanging="360"/>
      </w:pPr>
      <w:rPr>
        <w:rFonts w:ascii="Wingdings" w:hAnsi="Wingdings" w:hint="default"/>
      </w:rPr>
    </w:lvl>
    <w:lvl w:ilvl="3" w:tplc="BD8C368A" w:tentative="1">
      <w:start w:val="1"/>
      <w:numFmt w:val="bullet"/>
      <w:lvlText w:val=""/>
      <w:lvlJc w:val="left"/>
      <w:pPr>
        <w:tabs>
          <w:tab w:val="num" w:pos="2880"/>
        </w:tabs>
        <w:ind w:left="2880" w:hanging="360"/>
      </w:pPr>
      <w:rPr>
        <w:rFonts w:ascii="Wingdings" w:hAnsi="Wingdings" w:hint="default"/>
      </w:rPr>
    </w:lvl>
    <w:lvl w:ilvl="4" w:tplc="D2A80424" w:tentative="1">
      <w:start w:val="1"/>
      <w:numFmt w:val="bullet"/>
      <w:lvlText w:val=""/>
      <w:lvlJc w:val="left"/>
      <w:pPr>
        <w:tabs>
          <w:tab w:val="num" w:pos="3600"/>
        </w:tabs>
        <w:ind w:left="3600" w:hanging="360"/>
      </w:pPr>
      <w:rPr>
        <w:rFonts w:ascii="Wingdings" w:hAnsi="Wingdings" w:hint="default"/>
      </w:rPr>
    </w:lvl>
    <w:lvl w:ilvl="5" w:tplc="4976B7FA" w:tentative="1">
      <w:start w:val="1"/>
      <w:numFmt w:val="bullet"/>
      <w:lvlText w:val=""/>
      <w:lvlJc w:val="left"/>
      <w:pPr>
        <w:tabs>
          <w:tab w:val="num" w:pos="4320"/>
        </w:tabs>
        <w:ind w:left="4320" w:hanging="360"/>
      </w:pPr>
      <w:rPr>
        <w:rFonts w:ascii="Wingdings" w:hAnsi="Wingdings" w:hint="default"/>
      </w:rPr>
    </w:lvl>
    <w:lvl w:ilvl="6" w:tplc="82AA5ADE" w:tentative="1">
      <w:start w:val="1"/>
      <w:numFmt w:val="bullet"/>
      <w:lvlText w:val=""/>
      <w:lvlJc w:val="left"/>
      <w:pPr>
        <w:tabs>
          <w:tab w:val="num" w:pos="5040"/>
        </w:tabs>
        <w:ind w:left="5040" w:hanging="360"/>
      </w:pPr>
      <w:rPr>
        <w:rFonts w:ascii="Wingdings" w:hAnsi="Wingdings" w:hint="default"/>
      </w:rPr>
    </w:lvl>
    <w:lvl w:ilvl="7" w:tplc="8D6A84B4" w:tentative="1">
      <w:start w:val="1"/>
      <w:numFmt w:val="bullet"/>
      <w:lvlText w:val=""/>
      <w:lvlJc w:val="left"/>
      <w:pPr>
        <w:tabs>
          <w:tab w:val="num" w:pos="5760"/>
        </w:tabs>
        <w:ind w:left="5760" w:hanging="360"/>
      </w:pPr>
      <w:rPr>
        <w:rFonts w:ascii="Wingdings" w:hAnsi="Wingdings" w:hint="default"/>
      </w:rPr>
    </w:lvl>
    <w:lvl w:ilvl="8" w:tplc="77C09386" w:tentative="1">
      <w:start w:val="1"/>
      <w:numFmt w:val="bullet"/>
      <w:lvlText w:val=""/>
      <w:lvlJc w:val="left"/>
      <w:pPr>
        <w:tabs>
          <w:tab w:val="num" w:pos="6480"/>
        </w:tabs>
        <w:ind w:left="6480" w:hanging="360"/>
      </w:pPr>
      <w:rPr>
        <w:rFonts w:ascii="Wingdings" w:hAnsi="Wingdings" w:hint="default"/>
      </w:rPr>
    </w:lvl>
  </w:abstractNum>
  <w:abstractNum w:abstractNumId="44">
    <w:nsid w:val="79312C8F"/>
    <w:multiLevelType w:val="hybridMultilevel"/>
    <w:tmpl w:val="4DAA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9853C92"/>
    <w:multiLevelType w:val="hybridMultilevel"/>
    <w:tmpl w:val="E3A00AE4"/>
    <w:lvl w:ilvl="0" w:tplc="50C888C6">
      <w:start w:val="1"/>
      <w:numFmt w:val="bullet"/>
      <w:lvlText w:val=""/>
      <w:lvlJc w:val="left"/>
      <w:pPr>
        <w:tabs>
          <w:tab w:val="num" w:pos="720"/>
        </w:tabs>
        <w:ind w:left="720" w:hanging="360"/>
      </w:pPr>
      <w:rPr>
        <w:rFonts w:ascii="Wingdings" w:hAnsi="Wingdings" w:hint="default"/>
      </w:rPr>
    </w:lvl>
    <w:lvl w:ilvl="1" w:tplc="8F6A5FCC" w:tentative="1">
      <w:start w:val="1"/>
      <w:numFmt w:val="bullet"/>
      <w:lvlText w:val=""/>
      <w:lvlJc w:val="left"/>
      <w:pPr>
        <w:tabs>
          <w:tab w:val="num" w:pos="1440"/>
        </w:tabs>
        <w:ind w:left="1440" w:hanging="360"/>
      </w:pPr>
      <w:rPr>
        <w:rFonts w:ascii="Wingdings" w:hAnsi="Wingdings" w:hint="default"/>
      </w:rPr>
    </w:lvl>
    <w:lvl w:ilvl="2" w:tplc="6A4072F2" w:tentative="1">
      <w:start w:val="1"/>
      <w:numFmt w:val="bullet"/>
      <w:lvlText w:val=""/>
      <w:lvlJc w:val="left"/>
      <w:pPr>
        <w:tabs>
          <w:tab w:val="num" w:pos="2160"/>
        </w:tabs>
        <w:ind w:left="2160" w:hanging="360"/>
      </w:pPr>
      <w:rPr>
        <w:rFonts w:ascii="Wingdings" w:hAnsi="Wingdings" w:hint="default"/>
      </w:rPr>
    </w:lvl>
    <w:lvl w:ilvl="3" w:tplc="51EC5794" w:tentative="1">
      <w:start w:val="1"/>
      <w:numFmt w:val="bullet"/>
      <w:lvlText w:val=""/>
      <w:lvlJc w:val="left"/>
      <w:pPr>
        <w:tabs>
          <w:tab w:val="num" w:pos="2880"/>
        </w:tabs>
        <w:ind w:left="2880" w:hanging="360"/>
      </w:pPr>
      <w:rPr>
        <w:rFonts w:ascii="Wingdings" w:hAnsi="Wingdings" w:hint="default"/>
      </w:rPr>
    </w:lvl>
    <w:lvl w:ilvl="4" w:tplc="53FAEE8E" w:tentative="1">
      <w:start w:val="1"/>
      <w:numFmt w:val="bullet"/>
      <w:lvlText w:val=""/>
      <w:lvlJc w:val="left"/>
      <w:pPr>
        <w:tabs>
          <w:tab w:val="num" w:pos="3600"/>
        </w:tabs>
        <w:ind w:left="3600" w:hanging="360"/>
      </w:pPr>
      <w:rPr>
        <w:rFonts w:ascii="Wingdings" w:hAnsi="Wingdings" w:hint="default"/>
      </w:rPr>
    </w:lvl>
    <w:lvl w:ilvl="5" w:tplc="685889C8" w:tentative="1">
      <w:start w:val="1"/>
      <w:numFmt w:val="bullet"/>
      <w:lvlText w:val=""/>
      <w:lvlJc w:val="left"/>
      <w:pPr>
        <w:tabs>
          <w:tab w:val="num" w:pos="4320"/>
        </w:tabs>
        <w:ind w:left="4320" w:hanging="360"/>
      </w:pPr>
      <w:rPr>
        <w:rFonts w:ascii="Wingdings" w:hAnsi="Wingdings" w:hint="default"/>
      </w:rPr>
    </w:lvl>
    <w:lvl w:ilvl="6" w:tplc="52BA1A8C" w:tentative="1">
      <w:start w:val="1"/>
      <w:numFmt w:val="bullet"/>
      <w:lvlText w:val=""/>
      <w:lvlJc w:val="left"/>
      <w:pPr>
        <w:tabs>
          <w:tab w:val="num" w:pos="5040"/>
        </w:tabs>
        <w:ind w:left="5040" w:hanging="360"/>
      </w:pPr>
      <w:rPr>
        <w:rFonts w:ascii="Wingdings" w:hAnsi="Wingdings" w:hint="default"/>
      </w:rPr>
    </w:lvl>
    <w:lvl w:ilvl="7" w:tplc="C694AEC2" w:tentative="1">
      <w:start w:val="1"/>
      <w:numFmt w:val="bullet"/>
      <w:lvlText w:val=""/>
      <w:lvlJc w:val="left"/>
      <w:pPr>
        <w:tabs>
          <w:tab w:val="num" w:pos="5760"/>
        </w:tabs>
        <w:ind w:left="5760" w:hanging="360"/>
      </w:pPr>
      <w:rPr>
        <w:rFonts w:ascii="Wingdings" w:hAnsi="Wingdings" w:hint="default"/>
      </w:rPr>
    </w:lvl>
    <w:lvl w:ilvl="8" w:tplc="BEAC6920" w:tentative="1">
      <w:start w:val="1"/>
      <w:numFmt w:val="bullet"/>
      <w:lvlText w:val=""/>
      <w:lvlJc w:val="left"/>
      <w:pPr>
        <w:tabs>
          <w:tab w:val="num" w:pos="6480"/>
        </w:tabs>
        <w:ind w:left="6480" w:hanging="360"/>
      </w:pPr>
      <w:rPr>
        <w:rFonts w:ascii="Wingdings" w:hAnsi="Wingdings" w:hint="default"/>
      </w:rPr>
    </w:lvl>
  </w:abstractNum>
  <w:abstractNum w:abstractNumId="46">
    <w:nsid w:val="7FE973D2"/>
    <w:multiLevelType w:val="hybridMultilevel"/>
    <w:tmpl w:val="FB78E17A"/>
    <w:lvl w:ilvl="0" w:tplc="8608472E">
      <w:start w:val="1"/>
      <w:numFmt w:val="bullet"/>
      <w:lvlText w:val=""/>
      <w:lvlJc w:val="left"/>
      <w:pPr>
        <w:tabs>
          <w:tab w:val="num" w:pos="720"/>
        </w:tabs>
        <w:ind w:left="720" w:hanging="360"/>
      </w:pPr>
      <w:rPr>
        <w:rFonts w:ascii="Wingdings" w:hAnsi="Wingdings" w:hint="default"/>
      </w:rPr>
    </w:lvl>
    <w:lvl w:ilvl="1" w:tplc="21343A92" w:tentative="1">
      <w:start w:val="1"/>
      <w:numFmt w:val="bullet"/>
      <w:lvlText w:val=""/>
      <w:lvlJc w:val="left"/>
      <w:pPr>
        <w:tabs>
          <w:tab w:val="num" w:pos="1440"/>
        </w:tabs>
        <w:ind w:left="1440" w:hanging="360"/>
      </w:pPr>
      <w:rPr>
        <w:rFonts w:ascii="Wingdings" w:hAnsi="Wingdings" w:hint="default"/>
      </w:rPr>
    </w:lvl>
    <w:lvl w:ilvl="2" w:tplc="6B04D5EC" w:tentative="1">
      <w:start w:val="1"/>
      <w:numFmt w:val="bullet"/>
      <w:lvlText w:val=""/>
      <w:lvlJc w:val="left"/>
      <w:pPr>
        <w:tabs>
          <w:tab w:val="num" w:pos="2160"/>
        </w:tabs>
        <w:ind w:left="2160" w:hanging="360"/>
      </w:pPr>
      <w:rPr>
        <w:rFonts w:ascii="Wingdings" w:hAnsi="Wingdings" w:hint="default"/>
      </w:rPr>
    </w:lvl>
    <w:lvl w:ilvl="3" w:tplc="68A63BC8" w:tentative="1">
      <w:start w:val="1"/>
      <w:numFmt w:val="bullet"/>
      <w:lvlText w:val=""/>
      <w:lvlJc w:val="left"/>
      <w:pPr>
        <w:tabs>
          <w:tab w:val="num" w:pos="2880"/>
        </w:tabs>
        <w:ind w:left="2880" w:hanging="360"/>
      </w:pPr>
      <w:rPr>
        <w:rFonts w:ascii="Wingdings" w:hAnsi="Wingdings" w:hint="default"/>
      </w:rPr>
    </w:lvl>
    <w:lvl w:ilvl="4" w:tplc="C2D4F636" w:tentative="1">
      <w:start w:val="1"/>
      <w:numFmt w:val="bullet"/>
      <w:lvlText w:val=""/>
      <w:lvlJc w:val="left"/>
      <w:pPr>
        <w:tabs>
          <w:tab w:val="num" w:pos="3600"/>
        </w:tabs>
        <w:ind w:left="3600" w:hanging="360"/>
      </w:pPr>
      <w:rPr>
        <w:rFonts w:ascii="Wingdings" w:hAnsi="Wingdings" w:hint="default"/>
      </w:rPr>
    </w:lvl>
    <w:lvl w:ilvl="5" w:tplc="1DB8749A" w:tentative="1">
      <w:start w:val="1"/>
      <w:numFmt w:val="bullet"/>
      <w:lvlText w:val=""/>
      <w:lvlJc w:val="left"/>
      <w:pPr>
        <w:tabs>
          <w:tab w:val="num" w:pos="4320"/>
        </w:tabs>
        <w:ind w:left="4320" w:hanging="360"/>
      </w:pPr>
      <w:rPr>
        <w:rFonts w:ascii="Wingdings" w:hAnsi="Wingdings" w:hint="default"/>
      </w:rPr>
    </w:lvl>
    <w:lvl w:ilvl="6" w:tplc="93383BDA" w:tentative="1">
      <w:start w:val="1"/>
      <w:numFmt w:val="bullet"/>
      <w:lvlText w:val=""/>
      <w:lvlJc w:val="left"/>
      <w:pPr>
        <w:tabs>
          <w:tab w:val="num" w:pos="5040"/>
        </w:tabs>
        <w:ind w:left="5040" w:hanging="360"/>
      </w:pPr>
      <w:rPr>
        <w:rFonts w:ascii="Wingdings" w:hAnsi="Wingdings" w:hint="default"/>
      </w:rPr>
    </w:lvl>
    <w:lvl w:ilvl="7" w:tplc="A79CA9EC" w:tentative="1">
      <w:start w:val="1"/>
      <w:numFmt w:val="bullet"/>
      <w:lvlText w:val=""/>
      <w:lvlJc w:val="left"/>
      <w:pPr>
        <w:tabs>
          <w:tab w:val="num" w:pos="5760"/>
        </w:tabs>
        <w:ind w:left="5760" w:hanging="360"/>
      </w:pPr>
      <w:rPr>
        <w:rFonts w:ascii="Wingdings" w:hAnsi="Wingdings" w:hint="default"/>
      </w:rPr>
    </w:lvl>
    <w:lvl w:ilvl="8" w:tplc="65DE721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6"/>
  </w:num>
  <w:num w:numId="3">
    <w:abstractNumId w:val="21"/>
  </w:num>
  <w:num w:numId="4">
    <w:abstractNumId w:val="30"/>
  </w:num>
  <w:num w:numId="5">
    <w:abstractNumId w:val="22"/>
  </w:num>
  <w:num w:numId="6">
    <w:abstractNumId w:val="8"/>
  </w:num>
  <w:num w:numId="7">
    <w:abstractNumId w:val="31"/>
  </w:num>
  <w:num w:numId="8">
    <w:abstractNumId w:val="32"/>
  </w:num>
  <w:num w:numId="9">
    <w:abstractNumId w:val="45"/>
  </w:num>
  <w:num w:numId="10">
    <w:abstractNumId w:val="25"/>
  </w:num>
  <w:num w:numId="11">
    <w:abstractNumId w:val="46"/>
  </w:num>
  <w:num w:numId="12">
    <w:abstractNumId w:val="15"/>
  </w:num>
  <w:num w:numId="13">
    <w:abstractNumId w:val="43"/>
  </w:num>
  <w:num w:numId="14">
    <w:abstractNumId w:val="10"/>
  </w:num>
  <w:num w:numId="15">
    <w:abstractNumId w:val="29"/>
  </w:num>
  <w:num w:numId="16">
    <w:abstractNumId w:val="39"/>
  </w:num>
  <w:num w:numId="17">
    <w:abstractNumId w:val="12"/>
  </w:num>
  <w:num w:numId="18">
    <w:abstractNumId w:val="17"/>
  </w:num>
  <w:num w:numId="19">
    <w:abstractNumId w:val="26"/>
  </w:num>
  <w:num w:numId="20">
    <w:abstractNumId w:val="40"/>
  </w:num>
  <w:num w:numId="21">
    <w:abstractNumId w:val="16"/>
  </w:num>
  <w:num w:numId="22">
    <w:abstractNumId w:val="9"/>
  </w:num>
  <w:num w:numId="23">
    <w:abstractNumId w:val="24"/>
  </w:num>
  <w:num w:numId="24">
    <w:abstractNumId w:val="33"/>
  </w:num>
  <w:num w:numId="25">
    <w:abstractNumId w:val="14"/>
  </w:num>
  <w:num w:numId="26">
    <w:abstractNumId w:val="11"/>
  </w:num>
  <w:num w:numId="27">
    <w:abstractNumId w:val="20"/>
  </w:num>
  <w:num w:numId="28">
    <w:abstractNumId w:val="44"/>
  </w:num>
  <w:num w:numId="29">
    <w:abstractNumId w:val="34"/>
  </w:num>
  <w:num w:numId="30">
    <w:abstractNumId w:val="35"/>
  </w:num>
  <w:num w:numId="31">
    <w:abstractNumId w:val="38"/>
  </w:num>
  <w:num w:numId="32">
    <w:abstractNumId w:val="27"/>
  </w:num>
  <w:num w:numId="33">
    <w:abstractNumId w:val="13"/>
  </w:num>
  <w:num w:numId="34">
    <w:abstractNumId w:val="37"/>
  </w:num>
  <w:num w:numId="35">
    <w:abstractNumId w:val="41"/>
  </w:num>
  <w:num w:numId="36">
    <w:abstractNumId w:val="19"/>
  </w:num>
  <w:num w:numId="37">
    <w:abstractNumId w:val="18"/>
  </w:num>
  <w:num w:numId="38">
    <w:abstractNumId w:val="28"/>
  </w:num>
  <w:num w:numId="39">
    <w:abstractNumId w:val="42"/>
  </w:num>
  <w:num w:numId="40">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4374"/>
    <w:rsid w:val="00000BCD"/>
    <w:rsid w:val="00000C60"/>
    <w:rsid w:val="00003E81"/>
    <w:rsid w:val="00005C07"/>
    <w:rsid w:val="00006DE3"/>
    <w:rsid w:val="00012955"/>
    <w:rsid w:val="00014E4C"/>
    <w:rsid w:val="00017BF8"/>
    <w:rsid w:val="00023B3C"/>
    <w:rsid w:val="00024287"/>
    <w:rsid w:val="00032EDB"/>
    <w:rsid w:val="000440B2"/>
    <w:rsid w:val="0004523F"/>
    <w:rsid w:val="00073CB3"/>
    <w:rsid w:val="00074E4D"/>
    <w:rsid w:val="00081BCD"/>
    <w:rsid w:val="000856A4"/>
    <w:rsid w:val="000B5505"/>
    <w:rsid w:val="000C3274"/>
    <w:rsid w:val="000D7266"/>
    <w:rsid w:val="000E1691"/>
    <w:rsid w:val="000E7A3E"/>
    <w:rsid w:val="00101BDE"/>
    <w:rsid w:val="00104749"/>
    <w:rsid w:val="00105A9C"/>
    <w:rsid w:val="00125812"/>
    <w:rsid w:val="00125A31"/>
    <w:rsid w:val="00147BA9"/>
    <w:rsid w:val="0016255A"/>
    <w:rsid w:val="00181784"/>
    <w:rsid w:val="001830A4"/>
    <w:rsid w:val="001848A3"/>
    <w:rsid w:val="00195FDB"/>
    <w:rsid w:val="001977EC"/>
    <w:rsid w:val="001A73FE"/>
    <w:rsid w:val="001B180D"/>
    <w:rsid w:val="001B1EEA"/>
    <w:rsid w:val="001D6FFF"/>
    <w:rsid w:val="001E1588"/>
    <w:rsid w:val="001E19D4"/>
    <w:rsid w:val="001E49D6"/>
    <w:rsid w:val="001F0661"/>
    <w:rsid w:val="002007A0"/>
    <w:rsid w:val="002075E4"/>
    <w:rsid w:val="002076A9"/>
    <w:rsid w:val="002179B0"/>
    <w:rsid w:val="002213AE"/>
    <w:rsid w:val="0023782A"/>
    <w:rsid w:val="00242032"/>
    <w:rsid w:val="002460D4"/>
    <w:rsid w:val="00256444"/>
    <w:rsid w:val="0027278F"/>
    <w:rsid w:val="0029319E"/>
    <w:rsid w:val="0029407C"/>
    <w:rsid w:val="00294BF3"/>
    <w:rsid w:val="002A0258"/>
    <w:rsid w:val="002A51FC"/>
    <w:rsid w:val="002A6B36"/>
    <w:rsid w:val="002B16BF"/>
    <w:rsid w:val="002D3131"/>
    <w:rsid w:val="002D6D1E"/>
    <w:rsid w:val="002D7498"/>
    <w:rsid w:val="002D74FC"/>
    <w:rsid w:val="002E558F"/>
    <w:rsid w:val="002F2E8D"/>
    <w:rsid w:val="003076E6"/>
    <w:rsid w:val="00312054"/>
    <w:rsid w:val="00315FC6"/>
    <w:rsid w:val="00320114"/>
    <w:rsid w:val="003256BC"/>
    <w:rsid w:val="00334A69"/>
    <w:rsid w:val="00350DF5"/>
    <w:rsid w:val="00357724"/>
    <w:rsid w:val="00362F24"/>
    <w:rsid w:val="0037428B"/>
    <w:rsid w:val="00377879"/>
    <w:rsid w:val="00377B03"/>
    <w:rsid w:val="00387B41"/>
    <w:rsid w:val="00390E68"/>
    <w:rsid w:val="003A35E0"/>
    <w:rsid w:val="003C56AF"/>
    <w:rsid w:val="003D3E17"/>
    <w:rsid w:val="003E1C42"/>
    <w:rsid w:val="00411775"/>
    <w:rsid w:val="00413FD2"/>
    <w:rsid w:val="00423857"/>
    <w:rsid w:val="00426FC5"/>
    <w:rsid w:val="00427DD8"/>
    <w:rsid w:val="00427E95"/>
    <w:rsid w:val="00430208"/>
    <w:rsid w:val="00436099"/>
    <w:rsid w:val="00447C52"/>
    <w:rsid w:val="00460A4B"/>
    <w:rsid w:val="00460F23"/>
    <w:rsid w:val="004869BB"/>
    <w:rsid w:val="00486B16"/>
    <w:rsid w:val="00494239"/>
    <w:rsid w:val="004A2207"/>
    <w:rsid w:val="004C662B"/>
    <w:rsid w:val="004F15E4"/>
    <w:rsid w:val="004F69F2"/>
    <w:rsid w:val="0050384B"/>
    <w:rsid w:val="00515B09"/>
    <w:rsid w:val="00532711"/>
    <w:rsid w:val="00574579"/>
    <w:rsid w:val="0058396C"/>
    <w:rsid w:val="005858BE"/>
    <w:rsid w:val="00591D7E"/>
    <w:rsid w:val="005A11A4"/>
    <w:rsid w:val="005A20D5"/>
    <w:rsid w:val="005B7B89"/>
    <w:rsid w:val="005C2FDE"/>
    <w:rsid w:val="005D3F94"/>
    <w:rsid w:val="005E3E57"/>
    <w:rsid w:val="005E6663"/>
    <w:rsid w:val="005F6A1C"/>
    <w:rsid w:val="0061592A"/>
    <w:rsid w:val="00624568"/>
    <w:rsid w:val="00624A11"/>
    <w:rsid w:val="0063360F"/>
    <w:rsid w:val="00644401"/>
    <w:rsid w:val="00655C29"/>
    <w:rsid w:val="00657111"/>
    <w:rsid w:val="006626DA"/>
    <w:rsid w:val="006A1244"/>
    <w:rsid w:val="006A4F91"/>
    <w:rsid w:val="006A567F"/>
    <w:rsid w:val="006A668F"/>
    <w:rsid w:val="006A7665"/>
    <w:rsid w:val="006C3AD0"/>
    <w:rsid w:val="006C53C5"/>
    <w:rsid w:val="006D3062"/>
    <w:rsid w:val="006D6E77"/>
    <w:rsid w:val="006E0FAF"/>
    <w:rsid w:val="006F5EFD"/>
    <w:rsid w:val="0071068E"/>
    <w:rsid w:val="00716812"/>
    <w:rsid w:val="00727EBC"/>
    <w:rsid w:val="00732298"/>
    <w:rsid w:val="00762C6F"/>
    <w:rsid w:val="007649EC"/>
    <w:rsid w:val="00767CEC"/>
    <w:rsid w:val="00783A77"/>
    <w:rsid w:val="00785172"/>
    <w:rsid w:val="007966E5"/>
    <w:rsid w:val="00797EFA"/>
    <w:rsid w:val="007B344C"/>
    <w:rsid w:val="007B5078"/>
    <w:rsid w:val="007B580A"/>
    <w:rsid w:val="007C5ECE"/>
    <w:rsid w:val="007D7A77"/>
    <w:rsid w:val="007E05DF"/>
    <w:rsid w:val="007E1125"/>
    <w:rsid w:val="00812937"/>
    <w:rsid w:val="0081745F"/>
    <w:rsid w:val="008201B1"/>
    <w:rsid w:val="00820EE0"/>
    <w:rsid w:val="0083362C"/>
    <w:rsid w:val="00833F19"/>
    <w:rsid w:val="00837434"/>
    <w:rsid w:val="00840C69"/>
    <w:rsid w:val="0084638C"/>
    <w:rsid w:val="00853768"/>
    <w:rsid w:val="00863D3D"/>
    <w:rsid w:val="008677C6"/>
    <w:rsid w:val="00867D49"/>
    <w:rsid w:val="008727E0"/>
    <w:rsid w:val="00884E1E"/>
    <w:rsid w:val="008867D8"/>
    <w:rsid w:val="00892BD8"/>
    <w:rsid w:val="008A1F59"/>
    <w:rsid w:val="008B1E16"/>
    <w:rsid w:val="008B1FA3"/>
    <w:rsid w:val="008B328E"/>
    <w:rsid w:val="008B454C"/>
    <w:rsid w:val="008B4922"/>
    <w:rsid w:val="008C2E97"/>
    <w:rsid w:val="008C506B"/>
    <w:rsid w:val="008E0172"/>
    <w:rsid w:val="008E225C"/>
    <w:rsid w:val="00900046"/>
    <w:rsid w:val="00905E24"/>
    <w:rsid w:val="00907824"/>
    <w:rsid w:val="00914B9B"/>
    <w:rsid w:val="00920D7E"/>
    <w:rsid w:val="009301DB"/>
    <w:rsid w:val="00931273"/>
    <w:rsid w:val="00941574"/>
    <w:rsid w:val="00965860"/>
    <w:rsid w:val="009679F6"/>
    <w:rsid w:val="009708A6"/>
    <w:rsid w:val="00970E9D"/>
    <w:rsid w:val="009717D0"/>
    <w:rsid w:val="00972DFB"/>
    <w:rsid w:val="009771DF"/>
    <w:rsid w:val="00991620"/>
    <w:rsid w:val="009B0936"/>
    <w:rsid w:val="009B2D50"/>
    <w:rsid w:val="009C28C6"/>
    <w:rsid w:val="009C5C3D"/>
    <w:rsid w:val="009D0A34"/>
    <w:rsid w:val="009D0EAC"/>
    <w:rsid w:val="009E2BCF"/>
    <w:rsid w:val="009E3420"/>
    <w:rsid w:val="009F0BB1"/>
    <w:rsid w:val="009F1075"/>
    <w:rsid w:val="00A134E0"/>
    <w:rsid w:val="00A14001"/>
    <w:rsid w:val="00A22871"/>
    <w:rsid w:val="00A325C0"/>
    <w:rsid w:val="00A34374"/>
    <w:rsid w:val="00A40AFD"/>
    <w:rsid w:val="00A6603D"/>
    <w:rsid w:val="00A67F47"/>
    <w:rsid w:val="00A726C8"/>
    <w:rsid w:val="00A840A2"/>
    <w:rsid w:val="00A93FA4"/>
    <w:rsid w:val="00AA56FC"/>
    <w:rsid w:val="00AB3092"/>
    <w:rsid w:val="00AC06C9"/>
    <w:rsid w:val="00AE2D31"/>
    <w:rsid w:val="00AF5A0E"/>
    <w:rsid w:val="00B24BE0"/>
    <w:rsid w:val="00B33837"/>
    <w:rsid w:val="00B3561D"/>
    <w:rsid w:val="00B36805"/>
    <w:rsid w:val="00B60C20"/>
    <w:rsid w:val="00B62157"/>
    <w:rsid w:val="00B71413"/>
    <w:rsid w:val="00B72C26"/>
    <w:rsid w:val="00B808E4"/>
    <w:rsid w:val="00B84EEF"/>
    <w:rsid w:val="00B85621"/>
    <w:rsid w:val="00B90CBC"/>
    <w:rsid w:val="00BA48BB"/>
    <w:rsid w:val="00BB2139"/>
    <w:rsid w:val="00BB3C04"/>
    <w:rsid w:val="00BD076C"/>
    <w:rsid w:val="00BD47DD"/>
    <w:rsid w:val="00BE4BD6"/>
    <w:rsid w:val="00BF45DE"/>
    <w:rsid w:val="00C015D5"/>
    <w:rsid w:val="00C0659C"/>
    <w:rsid w:val="00C07B61"/>
    <w:rsid w:val="00C11C02"/>
    <w:rsid w:val="00C242B4"/>
    <w:rsid w:val="00C3581D"/>
    <w:rsid w:val="00C36580"/>
    <w:rsid w:val="00C5248C"/>
    <w:rsid w:val="00C53E27"/>
    <w:rsid w:val="00C551F6"/>
    <w:rsid w:val="00C61DF3"/>
    <w:rsid w:val="00C64EF1"/>
    <w:rsid w:val="00C72F85"/>
    <w:rsid w:val="00C85762"/>
    <w:rsid w:val="00C86E74"/>
    <w:rsid w:val="00CA7B03"/>
    <w:rsid w:val="00CB0302"/>
    <w:rsid w:val="00CD2CD9"/>
    <w:rsid w:val="00CD3EC4"/>
    <w:rsid w:val="00CE2B35"/>
    <w:rsid w:val="00CE6705"/>
    <w:rsid w:val="00CE74F6"/>
    <w:rsid w:val="00CF33A6"/>
    <w:rsid w:val="00CF4634"/>
    <w:rsid w:val="00CF6392"/>
    <w:rsid w:val="00D01033"/>
    <w:rsid w:val="00D11993"/>
    <w:rsid w:val="00D13E05"/>
    <w:rsid w:val="00D2122C"/>
    <w:rsid w:val="00D44244"/>
    <w:rsid w:val="00D50B5A"/>
    <w:rsid w:val="00D54170"/>
    <w:rsid w:val="00D55F4A"/>
    <w:rsid w:val="00D753BE"/>
    <w:rsid w:val="00D831BB"/>
    <w:rsid w:val="00D879A6"/>
    <w:rsid w:val="00DA673B"/>
    <w:rsid w:val="00DB2EED"/>
    <w:rsid w:val="00DB360D"/>
    <w:rsid w:val="00DB680F"/>
    <w:rsid w:val="00DC0C7B"/>
    <w:rsid w:val="00DC3AA2"/>
    <w:rsid w:val="00DD5819"/>
    <w:rsid w:val="00DE2DCA"/>
    <w:rsid w:val="00E0185C"/>
    <w:rsid w:val="00E03192"/>
    <w:rsid w:val="00E229A7"/>
    <w:rsid w:val="00E307ED"/>
    <w:rsid w:val="00E46750"/>
    <w:rsid w:val="00E52098"/>
    <w:rsid w:val="00E53279"/>
    <w:rsid w:val="00E55729"/>
    <w:rsid w:val="00E676EB"/>
    <w:rsid w:val="00E74A15"/>
    <w:rsid w:val="00E74C73"/>
    <w:rsid w:val="00E76683"/>
    <w:rsid w:val="00E772F2"/>
    <w:rsid w:val="00E825D1"/>
    <w:rsid w:val="00E87FA7"/>
    <w:rsid w:val="00E9681B"/>
    <w:rsid w:val="00EA4FDB"/>
    <w:rsid w:val="00EB1E74"/>
    <w:rsid w:val="00EC40B0"/>
    <w:rsid w:val="00ED0022"/>
    <w:rsid w:val="00ED7E7C"/>
    <w:rsid w:val="00EE1305"/>
    <w:rsid w:val="00EE406D"/>
    <w:rsid w:val="00EF4DA5"/>
    <w:rsid w:val="00EF6312"/>
    <w:rsid w:val="00F15453"/>
    <w:rsid w:val="00F1798F"/>
    <w:rsid w:val="00F245C4"/>
    <w:rsid w:val="00F35CAF"/>
    <w:rsid w:val="00F3626E"/>
    <w:rsid w:val="00F45F6B"/>
    <w:rsid w:val="00F61A1E"/>
    <w:rsid w:val="00F744B2"/>
    <w:rsid w:val="00F744CB"/>
    <w:rsid w:val="00F754E8"/>
    <w:rsid w:val="00F85D6F"/>
    <w:rsid w:val="00FB5F75"/>
    <w:rsid w:val="00FC63FF"/>
    <w:rsid w:val="00FD04AF"/>
    <w:rsid w:val="00FD2FC9"/>
    <w:rsid w:val="00FE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57"/>
    <w:pPr>
      <w:widowControl w:val="0"/>
      <w:suppressAutoHyphens/>
      <w:autoSpaceDE w:val="0"/>
    </w:pPr>
    <w:rPr>
      <w:lang w:val="en-US" w:eastAsia="ar-SA"/>
    </w:rPr>
  </w:style>
  <w:style w:type="paragraph" w:styleId="Heading1">
    <w:name w:val="heading 1"/>
    <w:basedOn w:val="Normal"/>
    <w:next w:val="Normal"/>
    <w:qFormat/>
    <w:rsid w:val="005E3E5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5E3E57"/>
    <w:pPr>
      <w:keepNext/>
      <w:widowControl/>
      <w:numPr>
        <w:ilvl w:val="1"/>
        <w:numId w:val="1"/>
      </w:numPr>
      <w:autoSpaceDE/>
      <w:spacing w:before="240" w:after="60"/>
      <w:outlineLvl w:val="1"/>
    </w:pPr>
    <w:rPr>
      <w:rFonts w:ascii="Arial" w:hAnsi="Arial" w:cs="Arial"/>
      <w:b/>
      <w:bCs/>
      <w:i/>
      <w:iCs/>
      <w:sz w:val="28"/>
      <w:szCs w:val="28"/>
    </w:rPr>
  </w:style>
  <w:style w:type="paragraph" w:styleId="Heading3">
    <w:name w:val="heading 3"/>
    <w:basedOn w:val="Normal"/>
    <w:next w:val="Normal"/>
    <w:qFormat/>
    <w:rsid w:val="005E3E57"/>
    <w:pPr>
      <w:keepNext/>
      <w:widowControl/>
      <w:numPr>
        <w:ilvl w:val="2"/>
        <w:numId w:val="1"/>
      </w:numPr>
      <w:autoSpaceDE/>
      <w:jc w:val="center"/>
      <w:outlineLvl w:val="2"/>
    </w:pPr>
    <w:rPr>
      <w:b/>
      <w:bCs/>
      <w:caps/>
      <w:color w:val="000000"/>
      <w:kern w:val="1"/>
      <w:sz w:val="28"/>
    </w:rPr>
  </w:style>
  <w:style w:type="paragraph" w:styleId="Heading4">
    <w:name w:val="heading 4"/>
    <w:basedOn w:val="Normal"/>
    <w:next w:val="Normal"/>
    <w:link w:val="Heading4Char"/>
    <w:uiPriority w:val="9"/>
    <w:semiHidden/>
    <w:unhideWhenUsed/>
    <w:qFormat/>
    <w:rsid w:val="00B71413"/>
    <w:pPr>
      <w:keepNext/>
      <w:spacing w:before="240" w:after="60"/>
      <w:outlineLvl w:val="3"/>
    </w:pPr>
    <w:rPr>
      <w:rFonts w:ascii="Calibri" w:hAnsi="Calibri"/>
      <w:b/>
      <w:bCs/>
      <w:sz w:val="28"/>
      <w:szCs w:val="28"/>
    </w:rPr>
  </w:style>
  <w:style w:type="paragraph" w:styleId="Heading6">
    <w:name w:val="heading 6"/>
    <w:basedOn w:val="Normal"/>
    <w:next w:val="Normal"/>
    <w:qFormat/>
    <w:rsid w:val="005E3E57"/>
    <w:pPr>
      <w:keepNext/>
      <w:widowControl/>
      <w:numPr>
        <w:ilvl w:val="5"/>
        <w:numId w:val="1"/>
      </w:numPr>
      <w:autoSpaceDE/>
      <w:jc w:val="center"/>
      <w:outlineLvl w:val="5"/>
    </w:pPr>
    <w:rPr>
      <w:rFonts w:ascii="Garamond" w:hAnsi="Garamond"/>
      <w:b/>
      <w:bCs/>
      <w:sz w:val="24"/>
      <w:szCs w:val="24"/>
    </w:rPr>
  </w:style>
  <w:style w:type="paragraph" w:styleId="Heading7">
    <w:name w:val="heading 7"/>
    <w:basedOn w:val="Normal"/>
    <w:next w:val="Normal"/>
    <w:qFormat/>
    <w:rsid w:val="003076E6"/>
    <w:pPr>
      <w:spacing w:before="240" w:after="60"/>
      <w:outlineLvl w:val="6"/>
    </w:pPr>
    <w:rPr>
      <w:sz w:val="24"/>
      <w:szCs w:val="24"/>
    </w:rPr>
  </w:style>
  <w:style w:type="paragraph" w:styleId="Heading8">
    <w:name w:val="heading 8"/>
    <w:basedOn w:val="Normal"/>
    <w:next w:val="Normal"/>
    <w:qFormat/>
    <w:rsid w:val="005E3E57"/>
    <w:pPr>
      <w:keepNext/>
      <w:widowControl/>
      <w:numPr>
        <w:ilvl w:val="7"/>
        <w:numId w:val="1"/>
      </w:numPr>
      <w:autoSpaceDE/>
      <w:spacing w:line="360" w:lineRule="auto"/>
      <w:jc w:val="center"/>
      <w:outlineLvl w:val="7"/>
    </w:pPr>
    <w:rPr>
      <w:b/>
      <w:sz w:val="28"/>
    </w:rPr>
  </w:style>
  <w:style w:type="paragraph" w:styleId="Heading9">
    <w:name w:val="heading 9"/>
    <w:basedOn w:val="Normal"/>
    <w:next w:val="Normal"/>
    <w:qFormat/>
    <w:rsid w:val="005E3E57"/>
    <w:pPr>
      <w:keepNext/>
      <w:widowControl/>
      <w:numPr>
        <w:ilvl w:val="8"/>
        <w:numId w:val="1"/>
      </w:numPr>
      <w:autoSpaceDE/>
      <w:jc w:val="center"/>
      <w:outlineLvl w:val="8"/>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E3E57"/>
    <w:rPr>
      <w:rFonts w:ascii="Symbol" w:hAnsi="Symbol"/>
    </w:rPr>
  </w:style>
  <w:style w:type="character" w:customStyle="1" w:styleId="WW8Num4z0">
    <w:name w:val="WW8Num4z0"/>
    <w:rsid w:val="005E3E57"/>
    <w:rPr>
      <w:rFonts w:ascii="Symbol" w:hAnsi="Symbol"/>
    </w:rPr>
  </w:style>
  <w:style w:type="character" w:customStyle="1" w:styleId="Absatz-Standardschriftart">
    <w:name w:val="Absatz-Standardschriftart"/>
    <w:rsid w:val="005E3E57"/>
  </w:style>
  <w:style w:type="character" w:customStyle="1" w:styleId="WW8Num1z0">
    <w:name w:val="WW8Num1z0"/>
    <w:rsid w:val="005E3E57"/>
    <w:rPr>
      <w:rFonts w:ascii="Times New Roman" w:hAnsi="Times New Roman"/>
    </w:rPr>
  </w:style>
  <w:style w:type="character" w:customStyle="1" w:styleId="WW8Num4z1">
    <w:name w:val="WW8Num4z1"/>
    <w:rsid w:val="005E3E57"/>
    <w:rPr>
      <w:rFonts w:ascii="Courier New" w:hAnsi="Courier New" w:cs="Courier New"/>
    </w:rPr>
  </w:style>
  <w:style w:type="character" w:customStyle="1" w:styleId="WW8Num4z2">
    <w:name w:val="WW8Num4z2"/>
    <w:rsid w:val="005E3E57"/>
    <w:rPr>
      <w:rFonts w:ascii="Wingdings" w:hAnsi="Wingdings"/>
    </w:rPr>
  </w:style>
  <w:style w:type="character" w:customStyle="1" w:styleId="WW8Num5z0">
    <w:name w:val="WW8Num5z0"/>
    <w:rsid w:val="005E3E57"/>
    <w:rPr>
      <w:rFonts w:ascii="Symbol" w:hAnsi="Symbol"/>
      <w:sz w:val="20"/>
    </w:rPr>
  </w:style>
  <w:style w:type="character" w:customStyle="1" w:styleId="WW8Num5z1">
    <w:name w:val="WW8Num5z1"/>
    <w:rsid w:val="005E3E57"/>
    <w:rPr>
      <w:rFonts w:ascii="Courier New" w:hAnsi="Courier New"/>
      <w:sz w:val="20"/>
    </w:rPr>
  </w:style>
  <w:style w:type="character" w:customStyle="1" w:styleId="WW8Num5z2">
    <w:name w:val="WW8Num5z2"/>
    <w:rsid w:val="005E3E57"/>
    <w:rPr>
      <w:rFonts w:ascii="Wingdings" w:hAnsi="Wingdings"/>
      <w:sz w:val="20"/>
    </w:rPr>
  </w:style>
  <w:style w:type="character" w:customStyle="1" w:styleId="WW8Num7z0">
    <w:name w:val="WW8Num7z0"/>
    <w:rsid w:val="005E3E57"/>
    <w:rPr>
      <w:rFonts w:ascii="Symbol" w:hAnsi="Symbol"/>
    </w:rPr>
  </w:style>
  <w:style w:type="character" w:customStyle="1" w:styleId="WW8Num7z1">
    <w:name w:val="WW8Num7z1"/>
    <w:rsid w:val="005E3E57"/>
    <w:rPr>
      <w:rFonts w:ascii="Courier New" w:hAnsi="Courier New" w:cs="Courier New"/>
    </w:rPr>
  </w:style>
  <w:style w:type="character" w:customStyle="1" w:styleId="WW8Num7z2">
    <w:name w:val="WW8Num7z2"/>
    <w:rsid w:val="005E3E57"/>
    <w:rPr>
      <w:rFonts w:ascii="Wingdings" w:hAnsi="Wingdings"/>
    </w:rPr>
  </w:style>
  <w:style w:type="character" w:customStyle="1" w:styleId="WW8Num10z0">
    <w:name w:val="WW8Num10z0"/>
    <w:rsid w:val="005E3E57"/>
    <w:rPr>
      <w:rFonts w:ascii="Times New Roman" w:eastAsia="Times New Roman" w:hAnsi="Times New Roman" w:cs="Times New Roman"/>
    </w:rPr>
  </w:style>
  <w:style w:type="character" w:customStyle="1" w:styleId="WW8Num10z1">
    <w:name w:val="WW8Num10z1"/>
    <w:rsid w:val="005E3E57"/>
    <w:rPr>
      <w:rFonts w:ascii="Courier New" w:hAnsi="Courier New" w:cs="Courier New"/>
    </w:rPr>
  </w:style>
  <w:style w:type="character" w:customStyle="1" w:styleId="WW8Num10z2">
    <w:name w:val="WW8Num10z2"/>
    <w:rsid w:val="005E3E57"/>
    <w:rPr>
      <w:rFonts w:ascii="Wingdings" w:hAnsi="Wingdings"/>
    </w:rPr>
  </w:style>
  <w:style w:type="character" w:customStyle="1" w:styleId="WW8Num10z3">
    <w:name w:val="WW8Num10z3"/>
    <w:rsid w:val="005E3E57"/>
    <w:rPr>
      <w:rFonts w:ascii="Symbol" w:hAnsi="Symbol"/>
    </w:rPr>
  </w:style>
  <w:style w:type="character" w:customStyle="1" w:styleId="WW8Num12z0">
    <w:name w:val="WW8Num12z0"/>
    <w:rsid w:val="005E3E57"/>
    <w:rPr>
      <w:rFonts w:ascii="Wingdings" w:hAnsi="Wingdings"/>
    </w:rPr>
  </w:style>
  <w:style w:type="character" w:customStyle="1" w:styleId="WW8Num12z1">
    <w:name w:val="WW8Num12z1"/>
    <w:rsid w:val="005E3E57"/>
    <w:rPr>
      <w:rFonts w:ascii="Courier New" w:hAnsi="Courier New" w:cs="Courier New"/>
    </w:rPr>
  </w:style>
  <w:style w:type="character" w:customStyle="1" w:styleId="WW8Num12z3">
    <w:name w:val="WW8Num12z3"/>
    <w:rsid w:val="005E3E57"/>
    <w:rPr>
      <w:rFonts w:ascii="Symbol" w:hAnsi="Symbol"/>
    </w:rPr>
  </w:style>
  <w:style w:type="character" w:customStyle="1" w:styleId="WW8Num19z0">
    <w:name w:val="WW8Num19z0"/>
    <w:rsid w:val="005E3E57"/>
    <w:rPr>
      <w:rFonts w:ascii="Symbol" w:hAnsi="Symbol"/>
      <w:sz w:val="20"/>
    </w:rPr>
  </w:style>
  <w:style w:type="character" w:customStyle="1" w:styleId="WW8Num19z1">
    <w:name w:val="WW8Num19z1"/>
    <w:rsid w:val="005E3E57"/>
    <w:rPr>
      <w:rFonts w:ascii="Courier New" w:hAnsi="Courier New"/>
      <w:sz w:val="20"/>
    </w:rPr>
  </w:style>
  <w:style w:type="character" w:customStyle="1" w:styleId="WW8Num19z2">
    <w:name w:val="WW8Num19z2"/>
    <w:rsid w:val="005E3E57"/>
    <w:rPr>
      <w:rFonts w:ascii="Wingdings" w:hAnsi="Wingdings"/>
      <w:sz w:val="20"/>
    </w:rPr>
  </w:style>
  <w:style w:type="character" w:customStyle="1" w:styleId="WW8Num21z0">
    <w:name w:val="WW8Num21z0"/>
    <w:rsid w:val="005E3E57"/>
    <w:rPr>
      <w:rFonts w:ascii="Symbol" w:hAnsi="Symbol"/>
      <w:sz w:val="20"/>
    </w:rPr>
  </w:style>
  <w:style w:type="character" w:customStyle="1" w:styleId="WW8Num22z0">
    <w:name w:val="WW8Num22z0"/>
    <w:rsid w:val="005E3E57"/>
    <w:rPr>
      <w:rFonts w:ascii="Symbol" w:hAnsi="Symbol"/>
    </w:rPr>
  </w:style>
  <w:style w:type="character" w:customStyle="1" w:styleId="WW8Num22z1">
    <w:name w:val="WW8Num22z1"/>
    <w:rsid w:val="005E3E57"/>
    <w:rPr>
      <w:rFonts w:ascii="Courier New" w:hAnsi="Courier New" w:cs="Courier New"/>
    </w:rPr>
  </w:style>
  <w:style w:type="character" w:customStyle="1" w:styleId="WW8Num22z2">
    <w:name w:val="WW8Num22z2"/>
    <w:rsid w:val="005E3E57"/>
    <w:rPr>
      <w:rFonts w:ascii="Wingdings" w:hAnsi="Wingdings"/>
    </w:rPr>
  </w:style>
  <w:style w:type="character" w:customStyle="1" w:styleId="WW8Num24z0">
    <w:name w:val="WW8Num24z0"/>
    <w:rsid w:val="005E3E57"/>
    <w:rPr>
      <w:rFonts w:ascii="Symbol" w:hAnsi="Symbol"/>
    </w:rPr>
  </w:style>
  <w:style w:type="character" w:customStyle="1" w:styleId="WW8Num24z1">
    <w:name w:val="WW8Num24z1"/>
    <w:rsid w:val="005E3E57"/>
    <w:rPr>
      <w:rFonts w:ascii="Courier New" w:hAnsi="Courier New" w:cs="Courier New"/>
    </w:rPr>
  </w:style>
  <w:style w:type="character" w:customStyle="1" w:styleId="WW8Num24z2">
    <w:name w:val="WW8Num24z2"/>
    <w:rsid w:val="005E3E57"/>
    <w:rPr>
      <w:rFonts w:ascii="Wingdings" w:hAnsi="Wingdings"/>
    </w:rPr>
  </w:style>
  <w:style w:type="character" w:customStyle="1" w:styleId="WW8Num25z1">
    <w:name w:val="WW8Num25z1"/>
    <w:rsid w:val="005E3E57"/>
    <w:rPr>
      <w:rFonts w:ascii="Symbol" w:hAnsi="Symbol"/>
    </w:rPr>
  </w:style>
  <w:style w:type="character" w:customStyle="1" w:styleId="WW8Num26z0">
    <w:name w:val="WW8Num26z0"/>
    <w:rsid w:val="005E3E57"/>
    <w:rPr>
      <w:rFonts w:ascii="Symbol" w:hAnsi="Symbol"/>
      <w:sz w:val="20"/>
    </w:rPr>
  </w:style>
  <w:style w:type="character" w:customStyle="1" w:styleId="WW8Num26z1">
    <w:name w:val="WW8Num26z1"/>
    <w:rsid w:val="005E3E57"/>
    <w:rPr>
      <w:rFonts w:ascii="Courier New" w:hAnsi="Courier New"/>
      <w:sz w:val="20"/>
    </w:rPr>
  </w:style>
  <w:style w:type="character" w:customStyle="1" w:styleId="WW8Num26z2">
    <w:name w:val="WW8Num26z2"/>
    <w:rsid w:val="005E3E57"/>
    <w:rPr>
      <w:rFonts w:ascii="Wingdings" w:hAnsi="Wingdings"/>
      <w:sz w:val="20"/>
    </w:rPr>
  </w:style>
  <w:style w:type="character" w:customStyle="1" w:styleId="WW8Num28z1">
    <w:name w:val="WW8Num28z1"/>
    <w:rsid w:val="005E3E57"/>
    <w:rPr>
      <w:rFonts w:ascii="Symbol" w:hAnsi="Symbol"/>
    </w:rPr>
  </w:style>
  <w:style w:type="character" w:styleId="PageNumber">
    <w:name w:val="page number"/>
    <w:basedOn w:val="DefaultParagraphFont"/>
    <w:rsid w:val="005E3E57"/>
  </w:style>
  <w:style w:type="character" w:customStyle="1" w:styleId="BT">
    <w:name w:val="BT"/>
    <w:basedOn w:val="DefaultParagraphFont"/>
    <w:rsid w:val="005E3E57"/>
    <w:rPr>
      <w:sz w:val="24"/>
      <w:szCs w:val="24"/>
      <w:lang w:val="en-US"/>
    </w:rPr>
  </w:style>
  <w:style w:type="character" w:customStyle="1" w:styleId="infoblueChar">
    <w:name w:val="infoblue Char"/>
    <w:basedOn w:val="DefaultParagraphFont"/>
    <w:rsid w:val="005E3E57"/>
    <w:rPr>
      <w:i/>
      <w:iCs/>
      <w:color w:val="0000FF"/>
      <w:lang w:val="en-US" w:eastAsia="ar-SA" w:bidi="ar-SA"/>
    </w:rPr>
  </w:style>
  <w:style w:type="character" w:styleId="Hyperlink">
    <w:name w:val="Hyperlink"/>
    <w:basedOn w:val="DefaultParagraphFont"/>
    <w:uiPriority w:val="99"/>
    <w:rsid w:val="005E3E57"/>
    <w:rPr>
      <w:color w:val="0000FF"/>
      <w:u w:val="single"/>
    </w:rPr>
  </w:style>
  <w:style w:type="character" w:customStyle="1" w:styleId="NumberingSymbols">
    <w:name w:val="Numbering Symbols"/>
    <w:rsid w:val="005E3E57"/>
  </w:style>
  <w:style w:type="paragraph" w:customStyle="1" w:styleId="Heading">
    <w:name w:val="Heading"/>
    <w:basedOn w:val="Normal"/>
    <w:next w:val="BodyText"/>
    <w:rsid w:val="005E3E57"/>
    <w:pPr>
      <w:keepNext/>
      <w:spacing w:before="240" w:after="120"/>
    </w:pPr>
    <w:rPr>
      <w:rFonts w:ascii="Arial" w:eastAsia="Lucida Sans Unicode" w:hAnsi="Arial" w:cs="Tahoma"/>
      <w:sz w:val="28"/>
      <w:szCs w:val="28"/>
    </w:rPr>
  </w:style>
  <w:style w:type="paragraph" w:styleId="BodyText">
    <w:name w:val="Body Text"/>
    <w:basedOn w:val="BlockText"/>
    <w:rsid w:val="005E3E57"/>
    <w:pPr>
      <w:widowControl/>
      <w:tabs>
        <w:tab w:val="left" w:pos="720"/>
      </w:tabs>
      <w:autoSpaceDE/>
      <w:spacing w:before="60"/>
      <w:ind w:left="0" w:right="0"/>
    </w:pPr>
    <w:rPr>
      <w:sz w:val="24"/>
      <w:szCs w:val="24"/>
    </w:rPr>
  </w:style>
  <w:style w:type="paragraph" w:styleId="List">
    <w:name w:val="List"/>
    <w:basedOn w:val="BodyText"/>
    <w:rsid w:val="005E3E57"/>
    <w:rPr>
      <w:rFonts w:cs="Tahoma"/>
    </w:rPr>
  </w:style>
  <w:style w:type="paragraph" w:styleId="Caption">
    <w:name w:val="caption"/>
    <w:basedOn w:val="Normal"/>
    <w:qFormat/>
    <w:rsid w:val="005E3E57"/>
    <w:pPr>
      <w:suppressLineNumbers/>
      <w:spacing w:before="120" w:after="120"/>
    </w:pPr>
    <w:rPr>
      <w:rFonts w:cs="Tahoma"/>
      <w:i/>
      <w:iCs/>
      <w:sz w:val="24"/>
      <w:szCs w:val="24"/>
    </w:rPr>
  </w:style>
  <w:style w:type="paragraph" w:customStyle="1" w:styleId="Index">
    <w:name w:val="Index"/>
    <w:basedOn w:val="Normal"/>
    <w:rsid w:val="005E3E57"/>
    <w:pPr>
      <w:suppressLineNumbers/>
    </w:pPr>
    <w:rPr>
      <w:rFonts w:cs="Tahoma"/>
    </w:rPr>
  </w:style>
  <w:style w:type="paragraph" w:styleId="BlockText">
    <w:name w:val="Block Text"/>
    <w:basedOn w:val="Normal"/>
    <w:rsid w:val="005E3E57"/>
    <w:pPr>
      <w:spacing w:after="120"/>
      <w:ind w:left="1440" w:right="1440"/>
    </w:pPr>
  </w:style>
  <w:style w:type="paragraph" w:styleId="Header">
    <w:name w:val="header"/>
    <w:basedOn w:val="Normal"/>
    <w:link w:val="HeaderChar"/>
    <w:uiPriority w:val="99"/>
    <w:rsid w:val="005E3E57"/>
    <w:pPr>
      <w:widowControl/>
      <w:tabs>
        <w:tab w:val="center" w:pos="4320"/>
        <w:tab w:val="right" w:pos="8640"/>
      </w:tabs>
      <w:autoSpaceDE/>
    </w:pPr>
    <w:rPr>
      <w:sz w:val="24"/>
      <w:szCs w:val="24"/>
    </w:rPr>
  </w:style>
  <w:style w:type="paragraph" w:styleId="BalloonText">
    <w:name w:val="Balloon Text"/>
    <w:basedOn w:val="Normal"/>
    <w:rsid w:val="005E3E57"/>
    <w:rPr>
      <w:rFonts w:ascii="Tahoma" w:hAnsi="Tahoma" w:cs="Tahoma"/>
      <w:sz w:val="16"/>
      <w:szCs w:val="16"/>
    </w:rPr>
  </w:style>
  <w:style w:type="paragraph" w:styleId="Footer">
    <w:name w:val="footer"/>
    <w:basedOn w:val="Normal"/>
    <w:link w:val="FooterChar"/>
    <w:uiPriority w:val="99"/>
    <w:rsid w:val="005E3E57"/>
    <w:pPr>
      <w:tabs>
        <w:tab w:val="center" w:pos="4320"/>
        <w:tab w:val="right" w:pos="8640"/>
      </w:tabs>
    </w:pPr>
  </w:style>
  <w:style w:type="paragraph" w:customStyle="1" w:styleId="WW-Default">
    <w:name w:val="WW-Default"/>
    <w:rsid w:val="005E3E57"/>
    <w:pPr>
      <w:suppressAutoHyphens/>
      <w:autoSpaceDE w:val="0"/>
    </w:pPr>
    <w:rPr>
      <w:rFonts w:ascii="Calibri" w:eastAsia="Arial" w:hAnsi="Calibri" w:cs="Calibri"/>
      <w:color w:val="000000"/>
      <w:sz w:val="24"/>
      <w:szCs w:val="24"/>
      <w:lang w:val="en-US" w:eastAsia="ar-SA"/>
    </w:rPr>
  </w:style>
  <w:style w:type="paragraph" w:styleId="Date">
    <w:name w:val="Date"/>
    <w:basedOn w:val="Normal"/>
    <w:next w:val="Normal"/>
    <w:rsid w:val="005E3E57"/>
  </w:style>
  <w:style w:type="paragraph" w:styleId="NormalWeb">
    <w:name w:val="Normal (Web)"/>
    <w:basedOn w:val="Normal"/>
    <w:rsid w:val="005E3E57"/>
    <w:pPr>
      <w:widowControl/>
      <w:autoSpaceDE/>
      <w:spacing w:before="280" w:after="280"/>
    </w:pPr>
    <w:rPr>
      <w:sz w:val="24"/>
      <w:szCs w:val="24"/>
    </w:rPr>
  </w:style>
  <w:style w:type="paragraph" w:styleId="ListParagraph">
    <w:name w:val="List Paragraph"/>
    <w:basedOn w:val="Normal"/>
    <w:uiPriority w:val="34"/>
    <w:qFormat/>
    <w:rsid w:val="005E3E57"/>
    <w:pPr>
      <w:ind w:left="720"/>
    </w:pPr>
  </w:style>
  <w:style w:type="paragraph" w:customStyle="1" w:styleId="TableContents">
    <w:name w:val="Table Contents"/>
    <w:basedOn w:val="Normal"/>
    <w:rsid w:val="005E3E57"/>
    <w:pPr>
      <w:suppressLineNumbers/>
    </w:pPr>
  </w:style>
  <w:style w:type="paragraph" w:customStyle="1" w:styleId="TableHeading">
    <w:name w:val="Table Heading"/>
    <w:basedOn w:val="TableContents"/>
    <w:rsid w:val="005E3E57"/>
    <w:pPr>
      <w:jc w:val="center"/>
    </w:pPr>
    <w:rPr>
      <w:b/>
      <w:bCs/>
    </w:rPr>
  </w:style>
  <w:style w:type="paragraph" w:customStyle="1" w:styleId="Framecontents">
    <w:name w:val="Frame contents"/>
    <w:basedOn w:val="BodyText"/>
    <w:rsid w:val="005E3E57"/>
  </w:style>
  <w:style w:type="paragraph" w:styleId="BodyTextIndent">
    <w:name w:val="Body Text Indent"/>
    <w:basedOn w:val="Normal"/>
    <w:rsid w:val="007D7A77"/>
    <w:pPr>
      <w:spacing w:after="120"/>
      <w:ind w:left="360"/>
    </w:pPr>
  </w:style>
  <w:style w:type="paragraph" w:styleId="BodyTextIndent2">
    <w:name w:val="Body Text Indent 2"/>
    <w:basedOn w:val="Normal"/>
    <w:rsid w:val="007D7A77"/>
    <w:pPr>
      <w:spacing w:after="120" w:line="480" w:lineRule="auto"/>
      <w:ind w:left="360"/>
    </w:pPr>
  </w:style>
  <w:style w:type="paragraph" w:styleId="BodyTextIndent3">
    <w:name w:val="Body Text Indent 3"/>
    <w:basedOn w:val="Normal"/>
    <w:rsid w:val="007D7A77"/>
    <w:pPr>
      <w:spacing w:after="120"/>
      <w:ind w:left="360"/>
    </w:pPr>
    <w:rPr>
      <w:sz w:val="16"/>
      <w:szCs w:val="16"/>
    </w:rPr>
  </w:style>
  <w:style w:type="character" w:customStyle="1" w:styleId="HeaderChar">
    <w:name w:val="Header Char"/>
    <w:basedOn w:val="DefaultParagraphFont"/>
    <w:link w:val="Header"/>
    <w:uiPriority w:val="99"/>
    <w:rsid w:val="00315FC6"/>
    <w:rPr>
      <w:sz w:val="24"/>
      <w:szCs w:val="24"/>
      <w:lang w:eastAsia="ar-SA"/>
    </w:rPr>
  </w:style>
  <w:style w:type="character" w:customStyle="1" w:styleId="FooterChar">
    <w:name w:val="Footer Char"/>
    <w:basedOn w:val="DefaultParagraphFont"/>
    <w:link w:val="Footer"/>
    <w:uiPriority w:val="99"/>
    <w:rsid w:val="00315FC6"/>
    <w:rPr>
      <w:lang w:eastAsia="ar-SA"/>
    </w:rPr>
  </w:style>
  <w:style w:type="table" w:styleId="TableGrid">
    <w:name w:val="Table Grid"/>
    <w:basedOn w:val="TableNormal"/>
    <w:uiPriority w:val="59"/>
    <w:rsid w:val="009312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umberedlist21">
    <w:name w:val="Numbered list 2.1"/>
    <w:basedOn w:val="Heading1"/>
    <w:next w:val="Normal"/>
    <w:rsid w:val="00B71413"/>
    <w:pPr>
      <w:widowControl/>
      <w:numPr>
        <w:numId w:val="2"/>
      </w:numPr>
      <w:pBdr>
        <w:bottom w:val="dotted" w:sz="4" w:space="1" w:color="99CCFF"/>
      </w:pBdr>
      <w:tabs>
        <w:tab w:val="left" w:pos="720"/>
      </w:tabs>
      <w:suppressAutoHyphens w:val="0"/>
      <w:autoSpaceDE/>
    </w:pPr>
    <w:rPr>
      <w:rFonts w:ascii="Verdana" w:hAnsi="Verdana"/>
      <w:b w:val="0"/>
      <w:color w:val="0000FF"/>
      <w:kern w:val="28"/>
      <w:sz w:val="28"/>
      <w:lang w:eastAsia="en-US"/>
    </w:rPr>
  </w:style>
  <w:style w:type="paragraph" w:customStyle="1" w:styleId="Numberedlist22">
    <w:name w:val="Numbered list 2.2"/>
    <w:basedOn w:val="Heading2"/>
    <w:next w:val="Normal"/>
    <w:rsid w:val="00B71413"/>
    <w:pPr>
      <w:numPr>
        <w:numId w:val="2"/>
      </w:numPr>
      <w:tabs>
        <w:tab w:val="left" w:pos="720"/>
      </w:tabs>
      <w:suppressAutoHyphens w:val="0"/>
      <w:spacing w:after="240"/>
      <w:jc w:val="both"/>
    </w:pPr>
    <w:rPr>
      <w:rFonts w:ascii="Verdana" w:hAnsi="Verdana" w:cs="Times New Roman"/>
      <w:bCs w:val="0"/>
      <w:i w:val="0"/>
      <w:iCs w:val="0"/>
      <w:color w:val="3366FF"/>
      <w:sz w:val="24"/>
      <w:szCs w:val="20"/>
      <w:lang w:eastAsia="en-US"/>
    </w:rPr>
  </w:style>
  <w:style w:type="paragraph" w:customStyle="1" w:styleId="Numberedlist23">
    <w:name w:val="Numbered list 2.3"/>
    <w:basedOn w:val="Heading3"/>
    <w:next w:val="Normal"/>
    <w:rsid w:val="00B71413"/>
    <w:pPr>
      <w:numPr>
        <w:numId w:val="2"/>
      </w:numPr>
      <w:tabs>
        <w:tab w:val="left" w:pos="1080"/>
        <w:tab w:val="left" w:pos="1440"/>
      </w:tabs>
      <w:suppressAutoHyphens w:val="0"/>
      <w:spacing w:before="240" w:after="200"/>
      <w:ind w:left="2520" w:hanging="1080"/>
      <w:jc w:val="both"/>
    </w:pPr>
    <w:rPr>
      <w:rFonts w:ascii="Verdana" w:hAnsi="Verdana"/>
      <w:b w:val="0"/>
      <w:bCs w:val="0"/>
      <w:caps w:val="0"/>
      <w:color w:val="3366FF"/>
      <w:kern w:val="0"/>
      <w:sz w:val="20"/>
      <w:lang w:eastAsia="en-US"/>
    </w:rPr>
  </w:style>
  <w:style w:type="paragraph" w:customStyle="1" w:styleId="Numberedlist24">
    <w:name w:val="Numbered list 2.4"/>
    <w:basedOn w:val="Heading4"/>
    <w:next w:val="Normal"/>
    <w:rsid w:val="00B71413"/>
    <w:pPr>
      <w:keepNext w:val="0"/>
      <w:widowControl/>
      <w:numPr>
        <w:ilvl w:val="3"/>
        <w:numId w:val="2"/>
      </w:numPr>
      <w:tabs>
        <w:tab w:val="clear" w:pos="2160"/>
        <w:tab w:val="left" w:pos="1080"/>
        <w:tab w:val="left" w:pos="1440"/>
        <w:tab w:val="left" w:pos="1800"/>
      </w:tabs>
      <w:suppressAutoHyphens w:val="0"/>
      <w:autoSpaceDE/>
      <w:spacing w:after="0"/>
      <w:ind w:left="1080" w:hanging="1080"/>
    </w:pPr>
    <w:rPr>
      <w:rFonts w:ascii="Futura Hv" w:hAnsi="Futura Hv" w:cs="Arial"/>
      <w:b w:val="0"/>
      <w:bCs w:val="0"/>
      <w:sz w:val="24"/>
      <w:szCs w:val="22"/>
      <w:lang w:eastAsia="en-US"/>
    </w:rPr>
  </w:style>
  <w:style w:type="character" w:customStyle="1" w:styleId="Heading4Char">
    <w:name w:val="Heading 4 Char"/>
    <w:basedOn w:val="DefaultParagraphFont"/>
    <w:link w:val="Heading4"/>
    <w:uiPriority w:val="9"/>
    <w:semiHidden/>
    <w:rsid w:val="00B71413"/>
    <w:rPr>
      <w:rFonts w:ascii="Calibri" w:eastAsia="Times New Roman" w:hAnsi="Calibri" w:cs="Times New Roman"/>
      <w:b/>
      <w:bCs/>
      <w:sz w:val="28"/>
      <w:szCs w:val="28"/>
      <w:lang w:eastAsia="ar-SA"/>
    </w:rPr>
  </w:style>
  <w:style w:type="paragraph" w:styleId="TOCHeading">
    <w:name w:val="TOC Heading"/>
    <w:basedOn w:val="Heading1"/>
    <w:next w:val="Normal"/>
    <w:uiPriority w:val="39"/>
    <w:semiHidden/>
    <w:unhideWhenUsed/>
    <w:qFormat/>
    <w:rsid w:val="00CB0302"/>
    <w:pPr>
      <w:keepLines/>
      <w:widowControl/>
      <w:numPr>
        <w:numId w:val="0"/>
      </w:numPr>
      <w:suppressAutoHyphens w:val="0"/>
      <w:autoSpaceDE/>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3">
    <w:name w:val="toc 3"/>
    <w:basedOn w:val="Normal"/>
    <w:next w:val="Normal"/>
    <w:autoRedefine/>
    <w:uiPriority w:val="39"/>
    <w:unhideWhenUsed/>
    <w:rsid w:val="00CB0302"/>
    <w:pPr>
      <w:spacing w:after="100"/>
      <w:ind w:left="400"/>
    </w:pPr>
  </w:style>
  <w:style w:type="character" w:styleId="Strong">
    <w:name w:val="Strong"/>
    <w:basedOn w:val="DefaultParagraphFont"/>
    <w:uiPriority w:val="22"/>
    <w:qFormat/>
    <w:rsid w:val="002931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6498">
      <w:bodyDiv w:val="1"/>
      <w:marLeft w:val="0"/>
      <w:marRight w:val="0"/>
      <w:marTop w:val="0"/>
      <w:marBottom w:val="0"/>
      <w:divBdr>
        <w:top w:val="none" w:sz="0" w:space="0" w:color="auto"/>
        <w:left w:val="none" w:sz="0" w:space="0" w:color="auto"/>
        <w:bottom w:val="none" w:sz="0" w:space="0" w:color="auto"/>
        <w:right w:val="none" w:sz="0" w:space="0" w:color="auto"/>
      </w:divBdr>
    </w:div>
    <w:div w:id="157498833">
      <w:bodyDiv w:val="1"/>
      <w:marLeft w:val="0"/>
      <w:marRight w:val="0"/>
      <w:marTop w:val="0"/>
      <w:marBottom w:val="0"/>
      <w:divBdr>
        <w:top w:val="none" w:sz="0" w:space="0" w:color="auto"/>
        <w:left w:val="none" w:sz="0" w:space="0" w:color="auto"/>
        <w:bottom w:val="none" w:sz="0" w:space="0" w:color="auto"/>
        <w:right w:val="none" w:sz="0" w:space="0" w:color="auto"/>
      </w:divBdr>
    </w:div>
    <w:div w:id="429474599">
      <w:bodyDiv w:val="1"/>
      <w:marLeft w:val="0"/>
      <w:marRight w:val="0"/>
      <w:marTop w:val="0"/>
      <w:marBottom w:val="0"/>
      <w:divBdr>
        <w:top w:val="none" w:sz="0" w:space="0" w:color="auto"/>
        <w:left w:val="none" w:sz="0" w:space="0" w:color="auto"/>
        <w:bottom w:val="none" w:sz="0" w:space="0" w:color="auto"/>
        <w:right w:val="none" w:sz="0" w:space="0" w:color="auto"/>
      </w:divBdr>
    </w:div>
    <w:div w:id="738481709">
      <w:bodyDiv w:val="1"/>
      <w:marLeft w:val="0"/>
      <w:marRight w:val="0"/>
      <w:marTop w:val="0"/>
      <w:marBottom w:val="0"/>
      <w:divBdr>
        <w:top w:val="none" w:sz="0" w:space="0" w:color="auto"/>
        <w:left w:val="none" w:sz="0" w:space="0" w:color="auto"/>
        <w:bottom w:val="none" w:sz="0" w:space="0" w:color="auto"/>
        <w:right w:val="none" w:sz="0" w:space="0" w:color="auto"/>
      </w:divBdr>
      <w:divsChild>
        <w:div w:id="932859450">
          <w:marLeft w:val="547"/>
          <w:marRight w:val="0"/>
          <w:marTop w:val="154"/>
          <w:marBottom w:val="0"/>
          <w:divBdr>
            <w:top w:val="none" w:sz="0" w:space="0" w:color="auto"/>
            <w:left w:val="none" w:sz="0" w:space="0" w:color="auto"/>
            <w:bottom w:val="none" w:sz="0" w:space="0" w:color="auto"/>
            <w:right w:val="none" w:sz="0" w:space="0" w:color="auto"/>
          </w:divBdr>
        </w:div>
        <w:div w:id="1652557240">
          <w:marLeft w:val="547"/>
          <w:marRight w:val="0"/>
          <w:marTop w:val="154"/>
          <w:marBottom w:val="0"/>
          <w:divBdr>
            <w:top w:val="none" w:sz="0" w:space="0" w:color="auto"/>
            <w:left w:val="none" w:sz="0" w:space="0" w:color="auto"/>
            <w:bottom w:val="none" w:sz="0" w:space="0" w:color="auto"/>
            <w:right w:val="none" w:sz="0" w:space="0" w:color="auto"/>
          </w:divBdr>
        </w:div>
        <w:div w:id="1332637756">
          <w:marLeft w:val="547"/>
          <w:marRight w:val="0"/>
          <w:marTop w:val="154"/>
          <w:marBottom w:val="0"/>
          <w:divBdr>
            <w:top w:val="none" w:sz="0" w:space="0" w:color="auto"/>
            <w:left w:val="none" w:sz="0" w:space="0" w:color="auto"/>
            <w:bottom w:val="none" w:sz="0" w:space="0" w:color="auto"/>
            <w:right w:val="none" w:sz="0" w:space="0" w:color="auto"/>
          </w:divBdr>
        </w:div>
        <w:div w:id="369695774">
          <w:marLeft w:val="547"/>
          <w:marRight w:val="0"/>
          <w:marTop w:val="154"/>
          <w:marBottom w:val="0"/>
          <w:divBdr>
            <w:top w:val="none" w:sz="0" w:space="0" w:color="auto"/>
            <w:left w:val="none" w:sz="0" w:space="0" w:color="auto"/>
            <w:bottom w:val="none" w:sz="0" w:space="0" w:color="auto"/>
            <w:right w:val="none" w:sz="0" w:space="0" w:color="auto"/>
          </w:divBdr>
        </w:div>
        <w:div w:id="1929731418">
          <w:marLeft w:val="547"/>
          <w:marRight w:val="0"/>
          <w:marTop w:val="154"/>
          <w:marBottom w:val="0"/>
          <w:divBdr>
            <w:top w:val="none" w:sz="0" w:space="0" w:color="auto"/>
            <w:left w:val="none" w:sz="0" w:space="0" w:color="auto"/>
            <w:bottom w:val="none" w:sz="0" w:space="0" w:color="auto"/>
            <w:right w:val="none" w:sz="0" w:space="0" w:color="auto"/>
          </w:divBdr>
        </w:div>
        <w:div w:id="42294633">
          <w:marLeft w:val="547"/>
          <w:marRight w:val="0"/>
          <w:marTop w:val="154"/>
          <w:marBottom w:val="0"/>
          <w:divBdr>
            <w:top w:val="none" w:sz="0" w:space="0" w:color="auto"/>
            <w:left w:val="none" w:sz="0" w:space="0" w:color="auto"/>
            <w:bottom w:val="none" w:sz="0" w:space="0" w:color="auto"/>
            <w:right w:val="none" w:sz="0" w:space="0" w:color="auto"/>
          </w:divBdr>
        </w:div>
        <w:div w:id="26417428">
          <w:marLeft w:val="547"/>
          <w:marRight w:val="0"/>
          <w:marTop w:val="154"/>
          <w:marBottom w:val="0"/>
          <w:divBdr>
            <w:top w:val="none" w:sz="0" w:space="0" w:color="auto"/>
            <w:left w:val="none" w:sz="0" w:space="0" w:color="auto"/>
            <w:bottom w:val="none" w:sz="0" w:space="0" w:color="auto"/>
            <w:right w:val="none" w:sz="0" w:space="0" w:color="auto"/>
          </w:divBdr>
        </w:div>
      </w:divsChild>
    </w:div>
    <w:div w:id="806632569">
      <w:bodyDiv w:val="1"/>
      <w:marLeft w:val="0"/>
      <w:marRight w:val="0"/>
      <w:marTop w:val="0"/>
      <w:marBottom w:val="0"/>
      <w:divBdr>
        <w:top w:val="none" w:sz="0" w:space="0" w:color="auto"/>
        <w:left w:val="none" w:sz="0" w:space="0" w:color="auto"/>
        <w:bottom w:val="none" w:sz="0" w:space="0" w:color="auto"/>
        <w:right w:val="none" w:sz="0" w:space="0" w:color="auto"/>
      </w:divBdr>
      <w:divsChild>
        <w:div w:id="1900898981">
          <w:marLeft w:val="547"/>
          <w:marRight w:val="0"/>
          <w:marTop w:val="106"/>
          <w:marBottom w:val="0"/>
          <w:divBdr>
            <w:top w:val="none" w:sz="0" w:space="0" w:color="auto"/>
            <w:left w:val="none" w:sz="0" w:space="0" w:color="auto"/>
            <w:bottom w:val="none" w:sz="0" w:space="0" w:color="auto"/>
            <w:right w:val="none" w:sz="0" w:space="0" w:color="auto"/>
          </w:divBdr>
        </w:div>
        <w:div w:id="809633670">
          <w:marLeft w:val="547"/>
          <w:marRight w:val="0"/>
          <w:marTop w:val="106"/>
          <w:marBottom w:val="0"/>
          <w:divBdr>
            <w:top w:val="none" w:sz="0" w:space="0" w:color="auto"/>
            <w:left w:val="none" w:sz="0" w:space="0" w:color="auto"/>
            <w:bottom w:val="none" w:sz="0" w:space="0" w:color="auto"/>
            <w:right w:val="none" w:sz="0" w:space="0" w:color="auto"/>
          </w:divBdr>
        </w:div>
        <w:div w:id="1892423353">
          <w:marLeft w:val="547"/>
          <w:marRight w:val="0"/>
          <w:marTop w:val="106"/>
          <w:marBottom w:val="0"/>
          <w:divBdr>
            <w:top w:val="none" w:sz="0" w:space="0" w:color="auto"/>
            <w:left w:val="none" w:sz="0" w:space="0" w:color="auto"/>
            <w:bottom w:val="none" w:sz="0" w:space="0" w:color="auto"/>
            <w:right w:val="none" w:sz="0" w:space="0" w:color="auto"/>
          </w:divBdr>
        </w:div>
        <w:div w:id="1088694613">
          <w:marLeft w:val="547"/>
          <w:marRight w:val="0"/>
          <w:marTop w:val="106"/>
          <w:marBottom w:val="0"/>
          <w:divBdr>
            <w:top w:val="none" w:sz="0" w:space="0" w:color="auto"/>
            <w:left w:val="none" w:sz="0" w:space="0" w:color="auto"/>
            <w:bottom w:val="none" w:sz="0" w:space="0" w:color="auto"/>
            <w:right w:val="none" w:sz="0" w:space="0" w:color="auto"/>
          </w:divBdr>
        </w:div>
      </w:divsChild>
    </w:div>
    <w:div w:id="1082096165">
      <w:bodyDiv w:val="1"/>
      <w:marLeft w:val="0"/>
      <w:marRight w:val="0"/>
      <w:marTop w:val="0"/>
      <w:marBottom w:val="0"/>
      <w:divBdr>
        <w:top w:val="none" w:sz="0" w:space="0" w:color="auto"/>
        <w:left w:val="none" w:sz="0" w:space="0" w:color="auto"/>
        <w:bottom w:val="none" w:sz="0" w:space="0" w:color="auto"/>
        <w:right w:val="none" w:sz="0" w:space="0" w:color="auto"/>
      </w:divBdr>
      <w:divsChild>
        <w:div w:id="1075468159">
          <w:marLeft w:val="547"/>
          <w:marRight w:val="0"/>
          <w:marTop w:val="154"/>
          <w:marBottom w:val="0"/>
          <w:divBdr>
            <w:top w:val="none" w:sz="0" w:space="0" w:color="auto"/>
            <w:left w:val="none" w:sz="0" w:space="0" w:color="auto"/>
            <w:bottom w:val="none" w:sz="0" w:space="0" w:color="auto"/>
            <w:right w:val="none" w:sz="0" w:space="0" w:color="auto"/>
          </w:divBdr>
        </w:div>
      </w:divsChild>
    </w:div>
    <w:div w:id="1083575618">
      <w:bodyDiv w:val="1"/>
      <w:marLeft w:val="0"/>
      <w:marRight w:val="0"/>
      <w:marTop w:val="0"/>
      <w:marBottom w:val="0"/>
      <w:divBdr>
        <w:top w:val="none" w:sz="0" w:space="0" w:color="auto"/>
        <w:left w:val="none" w:sz="0" w:space="0" w:color="auto"/>
        <w:bottom w:val="none" w:sz="0" w:space="0" w:color="auto"/>
        <w:right w:val="none" w:sz="0" w:space="0" w:color="auto"/>
      </w:divBdr>
    </w:div>
    <w:div w:id="1124730857">
      <w:bodyDiv w:val="1"/>
      <w:marLeft w:val="0"/>
      <w:marRight w:val="0"/>
      <w:marTop w:val="0"/>
      <w:marBottom w:val="0"/>
      <w:divBdr>
        <w:top w:val="none" w:sz="0" w:space="0" w:color="auto"/>
        <w:left w:val="none" w:sz="0" w:space="0" w:color="auto"/>
        <w:bottom w:val="none" w:sz="0" w:space="0" w:color="auto"/>
        <w:right w:val="none" w:sz="0" w:space="0" w:color="auto"/>
      </w:divBdr>
    </w:div>
    <w:div w:id="1198199197">
      <w:bodyDiv w:val="1"/>
      <w:marLeft w:val="0"/>
      <w:marRight w:val="0"/>
      <w:marTop w:val="0"/>
      <w:marBottom w:val="0"/>
      <w:divBdr>
        <w:top w:val="none" w:sz="0" w:space="0" w:color="auto"/>
        <w:left w:val="none" w:sz="0" w:space="0" w:color="auto"/>
        <w:bottom w:val="none" w:sz="0" w:space="0" w:color="auto"/>
        <w:right w:val="none" w:sz="0" w:space="0" w:color="auto"/>
      </w:divBdr>
      <w:divsChild>
        <w:div w:id="803230745">
          <w:marLeft w:val="547"/>
          <w:marRight w:val="0"/>
          <w:marTop w:val="115"/>
          <w:marBottom w:val="0"/>
          <w:divBdr>
            <w:top w:val="none" w:sz="0" w:space="0" w:color="auto"/>
            <w:left w:val="none" w:sz="0" w:space="0" w:color="auto"/>
            <w:bottom w:val="none" w:sz="0" w:space="0" w:color="auto"/>
            <w:right w:val="none" w:sz="0" w:space="0" w:color="auto"/>
          </w:divBdr>
        </w:div>
        <w:div w:id="389499156">
          <w:marLeft w:val="547"/>
          <w:marRight w:val="0"/>
          <w:marTop w:val="115"/>
          <w:marBottom w:val="0"/>
          <w:divBdr>
            <w:top w:val="none" w:sz="0" w:space="0" w:color="auto"/>
            <w:left w:val="none" w:sz="0" w:space="0" w:color="auto"/>
            <w:bottom w:val="none" w:sz="0" w:space="0" w:color="auto"/>
            <w:right w:val="none" w:sz="0" w:space="0" w:color="auto"/>
          </w:divBdr>
        </w:div>
        <w:div w:id="1331560468">
          <w:marLeft w:val="547"/>
          <w:marRight w:val="0"/>
          <w:marTop w:val="115"/>
          <w:marBottom w:val="0"/>
          <w:divBdr>
            <w:top w:val="none" w:sz="0" w:space="0" w:color="auto"/>
            <w:left w:val="none" w:sz="0" w:space="0" w:color="auto"/>
            <w:bottom w:val="none" w:sz="0" w:space="0" w:color="auto"/>
            <w:right w:val="none" w:sz="0" w:space="0" w:color="auto"/>
          </w:divBdr>
        </w:div>
        <w:div w:id="128481577">
          <w:marLeft w:val="547"/>
          <w:marRight w:val="0"/>
          <w:marTop w:val="115"/>
          <w:marBottom w:val="0"/>
          <w:divBdr>
            <w:top w:val="none" w:sz="0" w:space="0" w:color="auto"/>
            <w:left w:val="none" w:sz="0" w:space="0" w:color="auto"/>
            <w:bottom w:val="none" w:sz="0" w:space="0" w:color="auto"/>
            <w:right w:val="none" w:sz="0" w:space="0" w:color="auto"/>
          </w:divBdr>
        </w:div>
      </w:divsChild>
    </w:div>
    <w:div w:id="1268392795">
      <w:bodyDiv w:val="1"/>
      <w:marLeft w:val="0"/>
      <w:marRight w:val="0"/>
      <w:marTop w:val="0"/>
      <w:marBottom w:val="0"/>
      <w:divBdr>
        <w:top w:val="none" w:sz="0" w:space="0" w:color="auto"/>
        <w:left w:val="none" w:sz="0" w:space="0" w:color="auto"/>
        <w:bottom w:val="none" w:sz="0" w:space="0" w:color="auto"/>
        <w:right w:val="none" w:sz="0" w:space="0" w:color="auto"/>
      </w:divBdr>
    </w:div>
    <w:div w:id="1322154177">
      <w:bodyDiv w:val="1"/>
      <w:marLeft w:val="0"/>
      <w:marRight w:val="0"/>
      <w:marTop w:val="0"/>
      <w:marBottom w:val="0"/>
      <w:divBdr>
        <w:top w:val="none" w:sz="0" w:space="0" w:color="auto"/>
        <w:left w:val="none" w:sz="0" w:space="0" w:color="auto"/>
        <w:bottom w:val="none" w:sz="0" w:space="0" w:color="auto"/>
        <w:right w:val="none" w:sz="0" w:space="0" w:color="auto"/>
      </w:divBdr>
      <w:divsChild>
        <w:div w:id="972061087">
          <w:marLeft w:val="547"/>
          <w:marRight w:val="0"/>
          <w:marTop w:val="115"/>
          <w:marBottom w:val="0"/>
          <w:divBdr>
            <w:top w:val="none" w:sz="0" w:space="0" w:color="auto"/>
            <w:left w:val="none" w:sz="0" w:space="0" w:color="auto"/>
            <w:bottom w:val="none" w:sz="0" w:space="0" w:color="auto"/>
            <w:right w:val="none" w:sz="0" w:space="0" w:color="auto"/>
          </w:divBdr>
        </w:div>
        <w:div w:id="1064596910">
          <w:marLeft w:val="547"/>
          <w:marRight w:val="0"/>
          <w:marTop w:val="115"/>
          <w:marBottom w:val="0"/>
          <w:divBdr>
            <w:top w:val="none" w:sz="0" w:space="0" w:color="auto"/>
            <w:left w:val="none" w:sz="0" w:space="0" w:color="auto"/>
            <w:bottom w:val="none" w:sz="0" w:space="0" w:color="auto"/>
            <w:right w:val="none" w:sz="0" w:space="0" w:color="auto"/>
          </w:divBdr>
        </w:div>
        <w:div w:id="1133064504">
          <w:marLeft w:val="547"/>
          <w:marRight w:val="0"/>
          <w:marTop w:val="115"/>
          <w:marBottom w:val="0"/>
          <w:divBdr>
            <w:top w:val="none" w:sz="0" w:space="0" w:color="auto"/>
            <w:left w:val="none" w:sz="0" w:space="0" w:color="auto"/>
            <w:bottom w:val="none" w:sz="0" w:space="0" w:color="auto"/>
            <w:right w:val="none" w:sz="0" w:space="0" w:color="auto"/>
          </w:divBdr>
        </w:div>
        <w:div w:id="1624574560">
          <w:marLeft w:val="547"/>
          <w:marRight w:val="0"/>
          <w:marTop w:val="115"/>
          <w:marBottom w:val="0"/>
          <w:divBdr>
            <w:top w:val="none" w:sz="0" w:space="0" w:color="auto"/>
            <w:left w:val="none" w:sz="0" w:space="0" w:color="auto"/>
            <w:bottom w:val="none" w:sz="0" w:space="0" w:color="auto"/>
            <w:right w:val="none" w:sz="0" w:space="0" w:color="auto"/>
          </w:divBdr>
        </w:div>
        <w:div w:id="1242981575">
          <w:marLeft w:val="547"/>
          <w:marRight w:val="0"/>
          <w:marTop w:val="115"/>
          <w:marBottom w:val="0"/>
          <w:divBdr>
            <w:top w:val="none" w:sz="0" w:space="0" w:color="auto"/>
            <w:left w:val="none" w:sz="0" w:space="0" w:color="auto"/>
            <w:bottom w:val="none" w:sz="0" w:space="0" w:color="auto"/>
            <w:right w:val="none" w:sz="0" w:space="0" w:color="auto"/>
          </w:divBdr>
        </w:div>
      </w:divsChild>
    </w:div>
    <w:div w:id="1364592192">
      <w:bodyDiv w:val="1"/>
      <w:marLeft w:val="0"/>
      <w:marRight w:val="0"/>
      <w:marTop w:val="0"/>
      <w:marBottom w:val="0"/>
      <w:divBdr>
        <w:top w:val="none" w:sz="0" w:space="0" w:color="auto"/>
        <w:left w:val="none" w:sz="0" w:space="0" w:color="auto"/>
        <w:bottom w:val="none" w:sz="0" w:space="0" w:color="auto"/>
        <w:right w:val="none" w:sz="0" w:space="0" w:color="auto"/>
      </w:divBdr>
    </w:div>
    <w:div w:id="1374846052">
      <w:bodyDiv w:val="1"/>
      <w:marLeft w:val="0"/>
      <w:marRight w:val="0"/>
      <w:marTop w:val="0"/>
      <w:marBottom w:val="0"/>
      <w:divBdr>
        <w:top w:val="none" w:sz="0" w:space="0" w:color="auto"/>
        <w:left w:val="none" w:sz="0" w:space="0" w:color="auto"/>
        <w:bottom w:val="none" w:sz="0" w:space="0" w:color="auto"/>
        <w:right w:val="none" w:sz="0" w:space="0" w:color="auto"/>
      </w:divBdr>
      <w:divsChild>
        <w:div w:id="1454519219">
          <w:marLeft w:val="547"/>
          <w:marRight w:val="0"/>
          <w:marTop w:val="115"/>
          <w:marBottom w:val="0"/>
          <w:divBdr>
            <w:top w:val="none" w:sz="0" w:space="0" w:color="auto"/>
            <w:left w:val="none" w:sz="0" w:space="0" w:color="auto"/>
            <w:bottom w:val="none" w:sz="0" w:space="0" w:color="auto"/>
            <w:right w:val="none" w:sz="0" w:space="0" w:color="auto"/>
          </w:divBdr>
        </w:div>
        <w:div w:id="257373201">
          <w:marLeft w:val="547"/>
          <w:marRight w:val="0"/>
          <w:marTop w:val="115"/>
          <w:marBottom w:val="0"/>
          <w:divBdr>
            <w:top w:val="none" w:sz="0" w:space="0" w:color="auto"/>
            <w:left w:val="none" w:sz="0" w:space="0" w:color="auto"/>
            <w:bottom w:val="none" w:sz="0" w:space="0" w:color="auto"/>
            <w:right w:val="none" w:sz="0" w:space="0" w:color="auto"/>
          </w:divBdr>
        </w:div>
        <w:div w:id="674112300">
          <w:marLeft w:val="547"/>
          <w:marRight w:val="0"/>
          <w:marTop w:val="115"/>
          <w:marBottom w:val="0"/>
          <w:divBdr>
            <w:top w:val="none" w:sz="0" w:space="0" w:color="auto"/>
            <w:left w:val="none" w:sz="0" w:space="0" w:color="auto"/>
            <w:bottom w:val="none" w:sz="0" w:space="0" w:color="auto"/>
            <w:right w:val="none" w:sz="0" w:space="0" w:color="auto"/>
          </w:divBdr>
        </w:div>
      </w:divsChild>
    </w:div>
    <w:div w:id="1421490759">
      <w:bodyDiv w:val="1"/>
      <w:marLeft w:val="0"/>
      <w:marRight w:val="0"/>
      <w:marTop w:val="0"/>
      <w:marBottom w:val="0"/>
      <w:divBdr>
        <w:top w:val="none" w:sz="0" w:space="0" w:color="auto"/>
        <w:left w:val="none" w:sz="0" w:space="0" w:color="auto"/>
        <w:bottom w:val="none" w:sz="0" w:space="0" w:color="auto"/>
        <w:right w:val="none" w:sz="0" w:space="0" w:color="auto"/>
      </w:divBdr>
    </w:div>
    <w:div w:id="1461000856">
      <w:bodyDiv w:val="1"/>
      <w:marLeft w:val="0"/>
      <w:marRight w:val="0"/>
      <w:marTop w:val="0"/>
      <w:marBottom w:val="0"/>
      <w:divBdr>
        <w:top w:val="none" w:sz="0" w:space="0" w:color="auto"/>
        <w:left w:val="none" w:sz="0" w:space="0" w:color="auto"/>
        <w:bottom w:val="none" w:sz="0" w:space="0" w:color="auto"/>
        <w:right w:val="none" w:sz="0" w:space="0" w:color="auto"/>
      </w:divBdr>
    </w:div>
    <w:div w:id="1473206109">
      <w:bodyDiv w:val="1"/>
      <w:marLeft w:val="0"/>
      <w:marRight w:val="0"/>
      <w:marTop w:val="0"/>
      <w:marBottom w:val="0"/>
      <w:divBdr>
        <w:top w:val="none" w:sz="0" w:space="0" w:color="auto"/>
        <w:left w:val="none" w:sz="0" w:space="0" w:color="auto"/>
        <w:bottom w:val="none" w:sz="0" w:space="0" w:color="auto"/>
        <w:right w:val="none" w:sz="0" w:space="0" w:color="auto"/>
      </w:divBdr>
      <w:divsChild>
        <w:div w:id="1249316359">
          <w:marLeft w:val="547"/>
          <w:marRight w:val="0"/>
          <w:marTop w:val="115"/>
          <w:marBottom w:val="0"/>
          <w:divBdr>
            <w:top w:val="none" w:sz="0" w:space="0" w:color="auto"/>
            <w:left w:val="none" w:sz="0" w:space="0" w:color="auto"/>
            <w:bottom w:val="none" w:sz="0" w:space="0" w:color="auto"/>
            <w:right w:val="none" w:sz="0" w:space="0" w:color="auto"/>
          </w:divBdr>
        </w:div>
        <w:div w:id="1426000142">
          <w:marLeft w:val="547"/>
          <w:marRight w:val="0"/>
          <w:marTop w:val="115"/>
          <w:marBottom w:val="0"/>
          <w:divBdr>
            <w:top w:val="none" w:sz="0" w:space="0" w:color="auto"/>
            <w:left w:val="none" w:sz="0" w:space="0" w:color="auto"/>
            <w:bottom w:val="none" w:sz="0" w:space="0" w:color="auto"/>
            <w:right w:val="none" w:sz="0" w:space="0" w:color="auto"/>
          </w:divBdr>
        </w:div>
        <w:div w:id="1951160915">
          <w:marLeft w:val="547"/>
          <w:marRight w:val="0"/>
          <w:marTop w:val="115"/>
          <w:marBottom w:val="0"/>
          <w:divBdr>
            <w:top w:val="none" w:sz="0" w:space="0" w:color="auto"/>
            <w:left w:val="none" w:sz="0" w:space="0" w:color="auto"/>
            <w:bottom w:val="none" w:sz="0" w:space="0" w:color="auto"/>
            <w:right w:val="none" w:sz="0" w:space="0" w:color="auto"/>
          </w:divBdr>
        </w:div>
      </w:divsChild>
    </w:div>
    <w:div w:id="1639264205">
      <w:bodyDiv w:val="1"/>
      <w:marLeft w:val="0"/>
      <w:marRight w:val="0"/>
      <w:marTop w:val="0"/>
      <w:marBottom w:val="0"/>
      <w:divBdr>
        <w:top w:val="none" w:sz="0" w:space="0" w:color="auto"/>
        <w:left w:val="none" w:sz="0" w:space="0" w:color="auto"/>
        <w:bottom w:val="none" w:sz="0" w:space="0" w:color="auto"/>
        <w:right w:val="none" w:sz="0" w:space="0" w:color="auto"/>
      </w:divBdr>
      <w:divsChild>
        <w:div w:id="1308509073">
          <w:marLeft w:val="547"/>
          <w:marRight w:val="0"/>
          <w:marTop w:val="115"/>
          <w:marBottom w:val="0"/>
          <w:divBdr>
            <w:top w:val="none" w:sz="0" w:space="0" w:color="auto"/>
            <w:left w:val="none" w:sz="0" w:space="0" w:color="auto"/>
            <w:bottom w:val="none" w:sz="0" w:space="0" w:color="auto"/>
            <w:right w:val="none" w:sz="0" w:space="0" w:color="auto"/>
          </w:divBdr>
        </w:div>
        <w:div w:id="614485730">
          <w:marLeft w:val="547"/>
          <w:marRight w:val="0"/>
          <w:marTop w:val="115"/>
          <w:marBottom w:val="0"/>
          <w:divBdr>
            <w:top w:val="none" w:sz="0" w:space="0" w:color="auto"/>
            <w:left w:val="none" w:sz="0" w:space="0" w:color="auto"/>
            <w:bottom w:val="none" w:sz="0" w:space="0" w:color="auto"/>
            <w:right w:val="none" w:sz="0" w:space="0" w:color="auto"/>
          </w:divBdr>
        </w:div>
        <w:div w:id="2086681133">
          <w:marLeft w:val="547"/>
          <w:marRight w:val="0"/>
          <w:marTop w:val="115"/>
          <w:marBottom w:val="0"/>
          <w:divBdr>
            <w:top w:val="none" w:sz="0" w:space="0" w:color="auto"/>
            <w:left w:val="none" w:sz="0" w:space="0" w:color="auto"/>
            <w:bottom w:val="none" w:sz="0" w:space="0" w:color="auto"/>
            <w:right w:val="none" w:sz="0" w:space="0" w:color="auto"/>
          </w:divBdr>
        </w:div>
        <w:div w:id="1531380355">
          <w:marLeft w:val="547"/>
          <w:marRight w:val="0"/>
          <w:marTop w:val="115"/>
          <w:marBottom w:val="0"/>
          <w:divBdr>
            <w:top w:val="none" w:sz="0" w:space="0" w:color="auto"/>
            <w:left w:val="none" w:sz="0" w:space="0" w:color="auto"/>
            <w:bottom w:val="none" w:sz="0" w:space="0" w:color="auto"/>
            <w:right w:val="none" w:sz="0" w:space="0" w:color="auto"/>
          </w:divBdr>
        </w:div>
      </w:divsChild>
    </w:div>
    <w:div w:id="1652707221">
      <w:bodyDiv w:val="1"/>
      <w:marLeft w:val="0"/>
      <w:marRight w:val="0"/>
      <w:marTop w:val="0"/>
      <w:marBottom w:val="0"/>
      <w:divBdr>
        <w:top w:val="none" w:sz="0" w:space="0" w:color="auto"/>
        <w:left w:val="none" w:sz="0" w:space="0" w:color="auto"/>
        <w:bottom w:val="none" w:sz="0" w:space="0" w:color="auto"/>
        <w:right w:val="none" w:sz="0" w:space="0" w:color="auto"/>
      </w:divBdr>
      <w:divsChild>
        <w:div w:id="1038238470">
          <w:marLeft w:val="547"/>
          <w:marRight w:val="0"/>
          <w:marTop w:val="106"/>
          <w:marBottom w:val="0"/>
          <w:divBdr>
            <w:top w:val="none" w:sz="0" w:space="0" w:color="auto"/>
            <w:left w:val="none" w:sz="0" w:space="0" w:color="auto"/>
            <w:bottom w:val="none" w:sz="0" w:space="0" w:color="auto"/>
            <w:right w:val="none" w:sz="0" w:space="0" w:color="auto"/>
          </w:divBdr>
        </w:div>
        <w:div w:id="1931310217">
          <w:marLeft w:val="547"/>
          <w:marRight w:val="0"/>
          <w:marTop w:val="106"/>
          <w:marBottom w:val="0"/>
          <w:divBdr>
            <w:top w:val="none" w:sz="0" w:space="0" w:color="auto"/>
            <w:left w:val="none" w:sz="0" w:space="0" w:color="auto"/>
            <w:bottom w:val="none" w:sz="0" w:space="0" w:color="auto"/>
            <w:right w:val="none" w:sz="0" w:space="0" w:color="auto"/>
          </w:divBdr>
        </w:div>
        <w:div w:id="13121847">
          <w:marLeft w:val="547"/>
          <w:marRight w:val="0"/>
          <w:marTop w:val="106"/>
          <w:marBottom w:val="0"/>
          <w:divBdr>
            <w:top w:val="none" w:sz="0" w:space="0" w:color="auto"/>
            <w:left w:val="none" w:sz="0" w:space="0" w:color="auto"/>
            <w:bottom w:val="none" w:sz="0" w:space="0" w:color="auto"/>
            <w:right w:val="none" w:sz="0" w:space="0" w:color="auto"/>
          </w:divBdr>
        </w:div>
        <w:div w:id="637304128">
          <w:marLeft w:val="547"/>
          <w:marRight w:val="0"/>
          <w:marTop w:val="106"/>
          <w:marBottom w:val="0"/>
          <w:divBdr>
            <w:top w:val="none" w:sz="0" w:space="0" w:color="auto"/>
            <w:left w:val="none" w:sz="0" w:space="0" w:color="auto"/>
            <w:bottom w:val="none" w:sz="0" w:space="0" w:color="auto"/>
            <w:right w:val="none" w:sz="0" w:space="0" w:color="auto"/>
          </w:divBdr>
        </w:div>
        <w:div w:id="121004505">
          <w:marLeft w:val="547"/>
          <w:marRight w:val="0"/>
          <w:marTop w:val="106"/>
          <w:marBottom w:val="0"/>
          <w:divBdr>
            <w:top w:val="none" w:sz="0" w:space="0" w:color="auto"/>
            <w:left w:val="none" w:sz="0" w:space="0" w:color="auto"/>
            <w:bottom w:val="none" w:sz="0" w:space="0" w:color="auto"/>
            <w:right w:val="none" w:sz="0" w:space="0" w:color="auto"/>
          </w:divBdr>
        </w:div>
      </w:divsChild>
    </w:div>
    <w:div w:id="1692997729">
      <w:bodyDiv w:val="1"/>
      <w:marLeft w:val="0"/>
      <w:marRight w:val="0"/>
      <w:marTop w:val="0"/>
      <w:marBottom w:val="0"/>
      <w:divBdr>
        <w:top w:val="none" w:sz="0" w:space="0" w:color="auto"/>
        <w:left w:val="none" w:sz="0" w:space="0" w:color="auto"/>
        <w:bottom w:val="none" w:sz="0" w:space="0" w:color="auto"/>
        <w:right w:val="none" w:sz="0" w:space="0" w:color="auto"/>
      </w:divBdr>
    </w:div>
    <w:div w:id="1704937382">
      <w:bodyDiv w:val="1"/>
      <w:marLeft w:val="0"/>
      <w:marRight w:val="0"/>
      <w:marTop w:val="0"/>
      <w:marBottom w:val="0"/>
      <w:divBdr>
        <w:top w:val="none" w:sz="0" w:space="0" w:color="auto"/>
        <w:left w:val="none" w:sz="0" w:space="0" w:color="auto"/>
        <w:bottom w:val="none" w:sz="0" w:space="0" w:color="auto"/>
        <w:right w:val="none" w:sz="0" w:space="0" w:color="auto"/>
      </w:divBdr>
    </w:div>
    <w:div w:id="1898667649">
      <w:bodyDiv w:val="1"/>
      <w:marLeft w:val="0"/>
      <w:marRight w:val="0"/>
      <w:marTop w:val="0"/>
      <w:marBottom w:val="0"/>
      <w:divBdr>
        <w:top w:val="none" w:sz="0" w:space="0" w:color="auto"/>
        <w:left w:val="none" w:sz="0" w:space="0" w:color="auto"/>
        <w:bottom w:val="none" w:sz="0" w:space="0" w:color="auto"/>
        <w:right w:val="none" w:sz="0" w:space="0" w:color="auto"/>
      </w:divBdr>
      <w:divsChild>
        <w:div w:id="663899397">
          <w:marLeft w:val="547"/>
          <w:marRight w:val="0"/>
          <w:marTop w:val="106"/>
          <w:marBottom w:val="0"/>
          <w:divBdr>
            <w:top w:val="none" w:sz="0" w:space="0" w:color="auto"/>
            <w:left w:val="none" w:sz="0" w:space="0" w:color="auto"/>
            <w:bottom w:val="none" w:sz="0" w:space="0" w:color="auto"/>
            <w:right w:val="none" w:sz="0" w:space="0" w:color="auto"/>
          </w:divBdr>
        </w:div>
        <w:div w:id="453795046">
          <w:marLeft w:val="547"/>
          <w:marRight w:val="0"/>
          <w:marTop w:val="106"/>
          <w:marBottom w:val="0"/>
          <w:divBdr>
            <w:top w:val="none" w:sz="0" w:space="0" w:color="auto"/>
            <w:left w:val="none" w:sz="0" w:space="0" w:color="auto"/>
            <w:bottom w:val="none" w:sz="0" w:space="0" w:color="auto"/>
            <w:right w:val="none" w:sz="0" w:space="0" w:color="auto"/>
          </w:divBdr>
        </w:div>
        <w:div w:id="1540119110">
          <w:marLeft w:val="547"/>
          <w:marRight w:val="0"/>
          <w:marTop w:val="106"/>
          <w:marBottom w:val="0"/>
          <w:divBdr>
            <w:top w:val="none" w:sz="0" w:space="0" w:color="auto"/>
            <w:left w:val="none" w:sz="0" w:space="0" w:color="auto"/>
            <w:bottom w:val="none" w:sz="0" w:space="0" w:color="auto"/>
            <w:right w:val="none" w:sz="0" w:space="0" w:color="auto"/>
          </w:divBdr>
        </w:div>
        <w:div w:id="37566367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arget_language_(translation)" TargetMode="External"/><Relationship Id="rId18" Type="http://schemas.openxmlformats.org/officeDocument/2006/relationships/image" Target="media/image6.png"/><Relationship Id="rId26" Type="http://schemas.openxmlformats.org/officeDocument/2006/relationships/hyperlink" Target="http://colah.github.io/posts/2015-08-Understanding-LSTMs"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Dynamic_and_formal_equivalenc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anie.me/rnn-encoder-deco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urce_language_(translation)"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coursera.org/lecture/language-processing/encoder-decoder-architecture-bGV7m" TargetMode="External"/><Relationship Id="rId10" Type="http://schemas.openxmlformats.org/officeDocument/2006/relationships/hyperlink" Target="https://en.wikipedia.org/wiki/Meaning_(linguistic)" TargetMode="External"/><Relationship Id="rId19" Type="http://schemas.openxmlformats.org/officeDocument/2006/relationships/image" Target="media/image7.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krazytech.com/projects/sample-software-requirements-specificationsrs-report-airline-database" TargetMode="External"/><Relationship Id="rId30" Type="http://schemas.openxmlformats.org/officeDocument/2006/relationships/hyperlink" Target="https://www.softwaretestingclass.com/software-requirement-specification-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23697-4FCC-4119-AF43-75FF039E7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20</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K</vt:lpstr>
    </vt:vector>
  </TitlesOfParts>
  <Company>BVBCET</Company>
  <LinksUpToDate>false</LinksUpToDate>
  <CharactersWithSpaces>17793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bvb</dc:creator>
  <cp:lastModifiedBy>Jyothi</cp:lastModifiedBy>
  <cp:revision>142</cp:revision>
  <cp:lastPrinted>2008-05-28T09:24:00Z</cp:lastPrinted>
  <dcterms:created xsi:type="dcterms:W3CDTF">2014-10-30T10:05:00Z</dcterms:created>
  <dcterms:modified xsi:type="dcterms:W3CDTF">2018-12-03T06:53:00Z</dcterms:modified>
</cp:coreProperties>
</file>